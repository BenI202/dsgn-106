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8D9E1" w14:textId="77777777" w:rsidR="00000000" w:rsidRDefault="00000000">
      <w:pPr>
        <w:pStyle w:val="BodyText"/>
        <w:kinsoku w:val="0"/>
        <w:overflowPunct w:val="0"/>
        <w:rPr>
          <w:rFonts w:ascii="Times New Roman" w:hAnsi="Times New Roman" w:cs="Times New Roman"/>
          <w:sz w:val="48"/>
          <w:szCs w:val="48"/>
        </w:rPr>
      </w:pPr>
    </w:p>
    <w:p w14:paraId="6F9B8FB6" w14:textId="77777777" w:rsidR="00000000" w:rsidRDefault="00000000">
      <w:pPr>
        <w:pStyle w:val="BodyText"/>
        <w:kinsoku w:val="0"/>
        <w:overflowPunct w:val="0"/>
        <w:spacing w:before="399"/>
        <w:rPr>
          <w:rFonts w:ascii="Times New Roman" w:hAnsi="Times New Roman" w:cs="Times New Roman"/>
          <w:sz w:val="48"/>
          <w:szCs w:val="48"/>
        </w:rPr>
      </w:pPr>
    </w:p>
    <w:p w14:paraId="3DE52670" w14:textId="77777777" w:rsidR="00000000" w:rsidRDefault="00000000">
      <w:pPr>
        <w:pStyle w:val="Title"/>
        <w:kinsoku w:val="0"/>
        <w:overflowPunct w:val="0"/>
        <w:rPr>
          <w:color w:val="2E5395"/>
          <w:spacing w:val="-2"/>
        </w:rPr>
      </w:pPr>
      <w:bookmarkStart w:id="0" w:name="0. Foundations of technical and Professi"/>
      <w:bookmarkStart w:id="1" w:name="Foundations of Technical and Professiona"/>
      <w:bookmarkEnd w:id="0"/>
      <w:bookmarkEnd w:id="1"/>
      <w:r>
        <w:rPr>
          <w:color w:val="2E5395"/>
          <w:spacing w:val="-2"/>
        </w:rPr>
        <w:t>Foundations</w:t>
      </w:r>
      <w:r>
        <w:rPr>
          <w:color w:val="2E5395"/>
          <w:spacing w:val="-26"/>
        </w:rPr>
        <w:t xml:space="preserve"> </w:t>
      </w:r>
      <w:r>
        <w:rPr>
          <w:color w:val="2E5395"/>
          <w:spacing w:val="-2"/>
        </w:rPr>
        <w:t>of</w:t>
      </w:r>
      <w:r>
        <w:rPr>
          <w:color w:val="2E5395"/>
          <w:spacing w:val="-25"/>
        </w:rPr>
        <w:t xml:space="preserve"> </w:t>
      </w:r>
      <w:r>
        <w:rPr>
          <w:color w:val="2E5395"/>
          <w:spacing w:val="-2"/>
        </w:rPr>
        <w:t>Technical</w:t>
      </w:r>
      <w:r>
        <w:rPr>
          <w:color w:val="2E5395"/>
          <w:spacing w:val="-25"/>
        </w:rPr>
        <w:t xml:space="preserve"> </w:t>
      </w:r>
      <w:r>
        <w:rPr>
          <w:color w:val="2E5395"/>
          <w:spacing w:val="-2"/>
        </w:rPr>
        <w:t>and</w:t>
      </w:r>
      <w:r>
        <w:rPr>
          <w:color w:val="2E5395"/>
          <w:spacing w:val="-25"/>
        </w:rPr>
        <w:t xml:space="preserve"> </w:t>
      </w:r>
      <w:r>
        <w:rPr>
          <w:color w:val="2E5395"/>
          <w:spacing w:val="-2"/>
        </w:rPr>
        <w:t>Professional Communication</w:t>
      </w:r>
    </w:p>
    <w:p w14:paraId="1B007121" w14:textId="77777777" w:rsidR="00000000" w:rsidRDefault="00000000">
      <w:pPr>
        <w:pStyle w:val="BodyText"/>
        <w:kinsoku w:val="0"/>
        <w:overflowPunct w:val="0"/>
        <w:spacing w:before="431"/>
        <w:rPr>
          <w:rFonts w:ascii="Calibri Light" w:hAnsi="Calibri Light" w:cs="Calibri Light"/>
          <w:sz w:val="48"/>
          <w:szCs w:val="48"/>
        </w:rPr>
      </w:pPr>
    </w:p>
    <w:p w14:paraId="7B00BBAD" w14:textId="77777777" w:rsidR="00000000" w:rsidRDefault="00000000">
      <w:pPr>
        <w:pStyle w:val="Heading2"/>
        <w:kinsoku w:val="0"/>
        <w:overflowPunct w:val="0"/>
        <w:ind w:left="0" w:right="700"/>
        <w:jc w:val="center"/>
        <w:rPr>
          <w:rFonts w:ascii="Calibri" w:hAnsi="Calibri" w:cs="Calibri"/>
          <w:spacing w:val="-5"/>
        </w:rPr>
      </w:pPr>
      <w:r>
        <w:rPr>
          <w:rFonts w:ascii="Calibri" w:hAnsi="Calibri" w:cs="Calibri"/>
        </w:rPr>
        <w:t>Prepared</w:t>
      </w:r>
      <w:r>
        <w:rPr>
          <w:rFonts w:ascii="Calibri" w:hAnsi="Calibri" w:cs="Calibri"/>
          <w:spacing w:val="-6"/>
        </w:rPr>
        <w:t xml:space="preserve"> </w:t>
      </w:r>
      <w:r>
        <w:rPr>
          <w:rFonts w:ascii="Calibri" w:hAnsi="Calibri" w:cs="Calibri"/>
        </w:rPr>
        <w:t>by</w:t>
      </w:r>
      <w:r>
        <w:rPr>
          <w:rFonts w:ascii="Calibri" w:hAnsi="Calibri" w:cs="Calibri"/>
          <w:spacing w:val="-5"/>
        </w:rPr>
        <w:t xml:space="preserve"> </w:t>
      </w:r>
      <w:r>
        <w:rPr>
          <w:rFonts w:ascii="Calibri" w:hAnsi="Calibri" w:cs="Calibri"/>
        </w:rPr>
        <w:t>Laura</w:t>
      </w:r>
      <w:r>
        <w:rPr>
          <w:rFonts w:ascii="Calibri" w:hAnsi="Calibri" w:cs="Calibri"/>
          <w:spacing w:val="-4"/>
        </w:rPr>
        <w:t xml:space="preserve"> </w:t>
      </w:r>
      <w:r>
        <w:rPr>
          <w:rFonts w:ascii="Calibri" w:hAnsi="Calibri" w:cs="Calibri"/>
        </w:rPr>
        <w:t>Maria</w:t>
      </w:r>
      <w:r>
        <w:rPr>
          <w:rFonts w:ascii="Calibri" w:hAnsi="Calibri" w:cs="Calibri"/>
          <w:spacing w:val="-5"/>
        </w:rPr>
        <w:t xml:space="preserve"> </w:t>
      </w:r>
      <w:r>
        <w:rPr>
          <w:rFonts w:ascii="Calibri" w:hAnsi="Calibri" w:cs="Calibri"/>
        </w:rPr>
        <w:t>Pigozzi,</w:t>
      </w:r>
      <w:r>
        <w:rPr>
          <w:rFonts w:ascii="Calibri" w:hAnsi="Calibri" w:cs="Calibri"/>
          <w:spacing w:val="-3"/>
        </w:rPr>
        <w:t xml:space="preserve"> </w:t>
      </w:r>
      <w:r>
        <w:rPr>
          <w:rFonts w:ascii="Calibri" w:hAnsi="Calibri" w:cs="Calibri"/>
          <w:spacing w:val="-5"/>
        </w:rPr>
        <w:t>PhD</w:t>
      </w:r>
    </w:p>
    <w:p w14:paraId="662CE0FE" w14:textId="77777777" w:rsidR="00000000" w:rsidRDefault="00000000">
      <w:pPr>
        <w:pStyle w:val="BodyText"/>
        <w:kinsoku w:val="0"/>
        <w:overflowPunct w:val="0"/>
        <w:ind w:left="364" w:right="700"/>
        <w:jc w:val="center"/>
        <w:rPr>
          <w:spacing w:val="-4"/>
          <w:sz w:val="32"/>
          <w:szCs w:val="32"/>
        </w:rPr>
      </w:pPr>
      <w:r>
        <w:rPr>
          <w:sz w:val="32"/>
          <w:szCs w:val="32"/>
        </w:rPr>
        <w:t>Ver.</w:t>
      </w:r>
      <w:r>
        <w:rPr>
          <w:spacing w:val="-2"/>
          <w:sz w:val="32"/>
          <w:szCs w:val="32"/>
        </w:rPr>
        <w:t xml:space="preserve"> </w:t>
      </w:r>
      <w:r>
        <w:rPr>
          <w:sz w:val="32"/>
          <w:szCs w:val="32"/>
        </w:rPr>
        <w:t>1</w:t>
      </w:r>
      <w:r>
        <w:rPr>
          <w:spacing w:val="-2"/>
          <w:sz w:val="32"/>
          <w:szCs w:val="32"/>
        </w:rPr>
        <w:t xml:space="preserve"> </w:t>
      </w:r>
      <w:r>
        <w:rPr>
          <w:sz w:val="32"/>
          <w:szCs w:val="32"/>
        </w:rPr>
        <w:t>Aug</w:t>
      </w:r>
      <w:r>
        <w:rPr>
          <w:spacing w:val="-1"/>
          <w:sz w:val="32"/>
          <w:szCs w:val="32"/>
        </w:rPr>
        <w:t xml:space="preserve"> </w:t>
      </w:r>
      <w:r>
        <w:rPr>
          <w:spacing w:val="-4"/>
          <w:sz w:val="32"/>
          <w:szCs w:val="32"/>
        </w:rPr>
        <w:t>2020</w:t>
      </w:r>
    </w:p>
    <w:p w14:paraId="62C067EF" w14:textId="77777777" w:rsidR="00000000" w:rsidRDefault="00000000">
      <w:pPr>
        <w:pStyle w:val="BodyText"/>
        <w:kinsoku w:val="0"/>
        <w:overflowPunct w:val="0"/>
        <w:rPr>
          <w:sz w:val="20"/>
          <w:szCs w:val="20"/>
        </w:rPr>
      </w:pPr>
    </w:p>
    <w:p w14:paraId="0A6018BD" w14:textId="77777777" w:rsidR="00000000" w:rsidRDefault="00000000">
      <w:pPr>
        <w:pStyle w:val="BodyText"/>
        <w:kinsoku w:val="0"/>
        <w:overflowPunct w:val="0"/>
        <w:rPr>
          <w:sz w:val="20"/>
          <w:szCs w:val="20"/>
        </w:rPr>
      </w:pPr>
    </w:p>
    <w:p w14:paraId="23A1C721" w14:textId="77777777" w:rsidR="00000000" w:rsidRDefault="00000000">
      <w:pPr>
        <w:pStyle w:val="BodyText"/>
        <w:kinsoku w:val="0"/>
        <w:overflowPunct w:val="0"/>
        <w:rPr>
          <w:sz w:val="20"/>
          <w:szCs w:val="20"/>
        </w:rPr>
      </w:pPr>
    </w:p>
    <w:p w14:paraId="106106DF" w14:textId="77777777" w:rsidR="00000000" w:rsidRDefault="00000000">
      <w:pPr>
        <w:pStyle w:val="BodyText"/>
        <w:kinsoku w:val="0"/>
        <w:overflowPunct w:val="0"/>
        <w:rPr>
          <w:sz w:val="20"/>
          <w:szCs w:val="20"/>
        </w:rPr>
      </w:pPr>
    </w:p>
    <w:p w14:paraId="7551503B" w14:textId="77777777" w:rsidR="00000000" w:rsidRDefault="00000000">
      <w:pPr>
        <w:pStyle w:val="BodyText"/>
        <w:kinsoku w:val="0"/>
        <w:overflowPunct w:val="0"/>
        <w:rPr>
          <w:sz w:val="20"/>
          <w:szCs w:val="20"/>
        </w:rPr>
      </w:pPr>
    </w:p>
    <w:p w14:paraId="4B7FE29E" w14:textId="77777777" w:rsidR="00000000" w:rsidRDefault="00000000">
      <w:pPr>
        <w:pStyle w:val="BodyText"/>
        <w:kinsoku w:val="0"/>
        <w:overflowPunct w:val="0"/>
        <w:rPr>
          <w:sz w:val="20"/>
          <w:szCs w:val="20"/>
        </w:rPr>
      </w:pPr>
    </w:p>
    <w:p w14:paraId="0425928E" w14:textId="77777777" w:rsidR="00000000" w:rsidRDefault="00000000">
      <w:pPr>
        <w:pStyle w:val="BodyText"/>
        <w:kinsoku w:val="0"/>
        <w:overflowPunct w:val="0"/>
        <w:rPr>
          <w:sz w:val="20"/>
          <w:szCs w:val="20"/>
        </w:rPr>
      </w:pPr>
    </w:p>
    <w:p w14:paraId="30740C2E" w14:textId="77777777" w:rsidR="00000000" w:rsidRDefault="00000000">
      <w:pPr>
        <w:pStyle w:val="BodyText"/>
        <w:kinsoku w:val="0"/>
        <w:overflowPunct w:val="0"/>
        <w:rPr>
          <w:sz w:val="20"/>
          <w:szCs w:val="20"/>
        </w:rPr>
      </w:pPr>
    </w:p>
    <w:p w14:paraId="6F041C32" w14:textId="77777777" w:rsidR="00000000" w:rsidRDefault="00000000">
      <w:pPr>
        <w:pStyle w:val="BodyText"/>
        <w:kinsoku w:val="0"/>
        <w:overflowPunct w:val="0"/>
        <w:rPr>
          <w:sz w:val="20"/>
          <w:szCs w:val="20"/>
        </w:rPr>
      </w:pPr>
    </w:p>
    <w:p w14:paraId="0BBAA20E" w14:textId="77777777" w:rsidR="00000000" w:rsidRDefault="00000000">
      <w:pPr>
        <w:pStyle w:val="BodyText"/>
        <w:kinsoku w:val="0"/>
        <w:overflowPunct w:val="0"/>
        <w:rPr>
          <w:sz w:val="20"/>
          <w:szCs w:val="20"/>
        </w:rPr>
      </w:pPr>
    </w:p>
    <w:p w14:paraId="11E7982E" w14:textId="77777777" w:rsidR="00000000" w:rsidRDefault="00000000">
      <w:pPr>
        <w:pStyle w:val="BodyText"/>
        <w:kinsoku w:val="0"/>
        <w:overflowPunct w:val="0"/>
        <w:rPr>
          <w:sz w:val="20"/>
          <w:szCs w:val="20"/>
        </w:rPr>
      </w:pPr>
    </w:p>
    <w:p w14:paraId="7CC5CCD0" w14:textId="77777777" w:rsidR="00000000" w:rsidRDefault="00000000">
      <w:pPr>
        <w:pStyle w:val="BodyText"/>
        <w:kinsoku w:val="0"/>
        <w:overflowPunct w:val="0"/>
        <w:rPr>
          <w:sz w:val="20"/>
          <w:szCs w:val="20"/>
        </w:rPr>
      </w:pPr>
    </w:p>
    <w:p w14:paraId="4B4F38EE" w14:textId="77777777" w:rsidR="00000000" w:rsidRDefault="00000000">
      <w:pPr>
        <w:pStyle w:val="BodyText"/>
        <w:kinsoku w:val="0"/>
        <w:overflowPunct w:val="0"/>
        <w:rPr>
          <w:sz w:val="20"/>
          <w:szCs w:val="20"/>
        </w:rPr>
      </w:pPr>
    </w:p>
    <w:p w14:paraId="3947D58F" w14:textId="77777777" w:rsidR="00000000" w:rsidRDefault="00000000">
      <w:pPr>
        <w:pStyle w:val="BodyText"/>
        <w:kinsoku w:val="0"/>
        <w:overflowPunct w:val="0"/>
        <w:rPr>
          <w:sz w:val="20"/>
          <w:szCs w:val="20"/>
        </w:rPr>
      </w:pPr>
    </w:p>
    <w:p w14:paraId="13D89349" w14:textId="77777777" w:rsidR="00000000" w:rsidRDefault="00000000">
      <w:pPr>
        <w:pStyle w:val="BodyText"/>
        <w:kinsoku w:val="0"/>
        <w:overflowPunct w:val="0"/>
        <w:rPr>
          <w:sz w:val="20"/>
          <w:szCs w:val="20"/>
        </w:rPr>
      </w:pPr>
    </w:p>
    <w:p w14:paraId="7697242B" w14:textId="77777777" w:rsidR="00000000" w:rsidRDefault="00000000">
      <w:pPr>
        <w:pStyle w:val="BodyText"/>
        <w:kinsoku w:val="0"/>
        <w:overflowPunct w:val="0"/>
        <w:rPr>
          <w:sz w:val="20"/>
          <w:szCs w:val="20"/>
        </w:rPr>
      </w:pPr>
    </w:p>
    <w:p w14:paraId="1F537EDB" w14:textId="77777777" w:rsidR="00000000" w:rsidRDefault="00F960B5">
      <w:pPr>
        <w:pStyle w:val="BodyText"/>
        <w:kinsoku w:val="0"/>
        <w:overflowPunct w:val="0"/>
        <w:spacing w:before="177"/>
        <w:rPr>
          <w:sz w:val="20"/>
          <w:szCs w:val="20"/>
        </w:rPr>
      </w:pPr>
      <w:r>
        <w:rPr>
          <w:noProof/>
        </w:rPr>
        <mc:AlternateContent>
          <mc:Choice Requires="wps">
            <w:drawing>
              <wp:anchor distT="0" distB="0" distL="0" distR="0" simplePos="0" relativeHeight="251658240" behindDoc="0" locked="0" layoutInCell="0" allowOverlap="1" wp14:anchorId="041A2669" wp14:editId="7A403886">
                <wp:simplePos x="0" y="0"/>
                <wp:positionH relativeFrom="page">
                  <wp:posOffset>925830</wp:posOffset>
                </wp:positionH>
                <wp:positionV relativeFrom="paragraph">
                  <wp:posOffset>282575</wp:posOffset>
                </wp:positionV>
                <wp:extent cx="1231900" cy="431800"/>
                <wp:effectExtent l="0" t="0" r="0" b="0"/>
                <wp:wrapTopAndBottom/>
                <wp:docPr id="120017519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19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3FB61" w14:textId="77777777" w:rsidR="00000000" w:rsidRDefault="00F960B5">
                            <w:pPr>
                              <w:widowControl/>
                              <w:autoSpaceDE/>
                              <w:autoSpaceDN/>
                              <w:adjustRightInd/>
                              <w:spacing w:line="680" w:lineRule="atLeast"/>
                              <w:rPr>
                                <w:rFonts w:ascii="Times New Roman" w:hAnsi="Times New Roman" w:cs="Times New Roman"/>
                                <w:sz w:val="24"/>
                                <w:szCs w:val="24"/>
                              </w:rPr>
                            </w:pPr>
                            <w:r>
                              <w:rPr>
                                <w:rFonts w:ascii="Times New Roman" w:hAnsi="Times New Roman" w:cs="Times New Roman"/>
                                <w:noProof/>
                              </w:rPr>
                              <w:drawing>
                                <wp:inline distT="0" distB="0" distL="0" distR="0" wp14:anchorId="58D3B88D" wp14:editId="4D5BD6A8">
                                  <wp:extent cx="1233805" cy="433070"/>
                                  <wp:effectExtent l="0" t="0" r="0" b="0"/>
                                  <wp:docPr id="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3805" cy="433070"/>
                                          </a:xfrm>
                                          <a:prstGeom prst="rect">
                                            <a:avLst/>
                                          </a:prstGeom>
                                          <a:noFill/>
                                          <a:ln>
                                            <a:noFill/>
                                          </a:ln>
                                        </pic:spPr>
                                      </pic:pic>
                                    </a:graphicData>
                                  </a:graphic>
                                </wp:inline>
                              </w:drawing>
                            </w:r>
                          </w:p>
                          <w:p w14:paraId="324F6BDD" w14:textId="77777777" w:rsidR="00000000" w:rsidRDefault="00000000">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A2669" id="Rectangle 2" o:spid="_x0000_s1026" style="position:absolute;margin-left:72.9pt;margin-top:22.25pt;width:97pt;height:3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" o:allowincell="f" filled="f" stroked="f">
                <v:path arrowok="t"/>
                <v:textbox inset="0,0,0,0">
                  <w:txbxContent>
                    <w:p w14:paraId="1083FB61" w14:textId="77777777" w:rsidR="00000000" w:rsidRDefault="00F960B5">
                      <w:pPr>
                        <w:widowControl/>
                        <w:autoSpaceDE/>
                        <w:autoSpaceDN/>
                        <w:adjustRightInd/>
                        <w:spacing w:line="680" w:lineRule="atLeast"/>
                        <w:rPr>
                          <w:rFonts w:ascii="Times New Roman" w:hAnsi="Times New Roman" w:cs="Times New Roman"/>
                          <w:sz w:val="24"/>
                          <w:szCs w:val="24"/>
                        </w:rPr>
                      </w:pPr>
                      <w:r>
                        <w:rPr>
                          <w:rFonts w:ascii="Times New Roman" w:hAnsi="Times New Roman" w:cs="Times New Roman"/>
                          <w:noProof/>
                        </w:rPr>
                        <w:drawing>
                          <wp:inline distT="0" distB="0" distL="0" distR="0" wp14:anchorId="58D3B88D" wp14:editId="4D5BD6A8">
                            <wp:extent cx="1233805" cy="433070"/>
                            <wp:effectExtent l="0" t="0" r="0" b="0"/>
                            <wp:docPr id="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3805" cy="433070"/>
                                    </a:xfrm>
                                    <a:prstGeom prst="rect">
                                      <a:avLst/>
                                    </a:prstGeom>
                                    <a:noFill/>
                                    <a:ln>
                                      <a:noFill/>
                                    </a:ln>
                                  </pic:spPr>
                                </pic:pic>
                              </a:graphicData>
                            </a:graphic>
                          </wp:inline>
                        </w:drawing>
                      </w:r>
                    </w:p>
                    <w:p w14:paraId="324F6BDD" w14:textId="77777777" w:rsidR="00000000" w:rsidRDefault="00000000">
                      <w:pPr>
                        <w:rPr>
                          <w:rFonts w:ascii="Times New Roman" w:hAnsi="Times New Roman" w:cs="Times New Roman"/>
                          <w:sz w:val="24"/>
                          <w:szCs w:val="24"/>
                        </w:rPr>
                      </w:pPr>
                    </w:p>
                  </w:txbxContent>
                </v:textbox>
                <w10:wrap type="topAndBottom" anchorx="page"/>
              </v:rect>
            </w:pict>
          </mc:Fallback>
        </mc:AlternateContent>
      </w:r>
    </w:p>
    <w:p w14:paraId="61366D5A" w14:textId="77777777" w:rsidR="00000000" w:rsidRDefault="00000000">
      <w:pPr>
        <w:pStyle w:val="BodyText"/>
        <w:kinsoku w:val="0"/>
        <w:overflowPunct w:val="0"/>
        <w:spacing w:before="190"/>
        <w:ind w:left="120" w:right="1770"/>
        <w:rPr>
          <w:color w:val="0000FF"/>
          <w:spacing w:val="-2"/>
        </w:rPr>
      </w:pPr>
      <w:r>
        <w:t>This</w:t>
      </w:r>
      <w:r>
        <w:rPr>
          <w:spacing w:val="-5"/>
        </w:rPr>
        <w:t xml:space="preserve"> </w:t>
      </w:r>
      <w:r>
        <w:t>work</w:t>
      </w:r>
      <w:r>
        <w:rPr>
          <w:spacing w:val="-5"/>
        </w:rPr>
        <w:t xml:space="preserve"> </w:t>
      </w:r>
      <w:r>
        <w:t>is</w:t>
      </w:r>
      <w:r>
        <w:rPr>
          <w:spacing w:val="-4"/>
        </w:rPr>
        <w:t xml:space="preserve"> </w:t>
      </w:r>
      <w:r>
        <w:t>licensed</w:t>
      </w:r>
      <w:r>
        <w:rPr>
          <w:spacing w:val="-5"/>
        </w:rPr>
        <w:t xml:space="preserve"> </w:t>
      </w:r>
      <w:r>
        <w:t>under</w:t>
      </w:r>
      <w:r>
        <w:rPr>
          <w:spacing w:val="-4"/>
        </w:rPr>
        <w:t xml:space="preserve"> </w:t>
      </w:r>
      <w:r>
        <w:t>the</w:t>
      </w:r>
      <w:r>
        <w:rPr>
          <w:spacing w:val="-4"/>
        </w:rPr>
        <w:t xml:space="preserve"> </w:t>
      </w:r>
      <w:r>
        <w:t>Creative</w:t>
      </w:r>
      <w:r>
        <w:rPr>
          <w:spacing w:val="-4"/>
        </w:rPr>
        <w:t xml:space="preserve"> </w:t>
      </w:r>
      <w:r>
        <w:t>Commons</w:t>
      </w:r>
      <w:r>
        <w:rPr>
          <w:spacing w:val="-5"/>
        </w:rPr>
        <w:t xml:space="preserve"> </w:t>
      </w:r>
      <w:r>
        <w:t>Attribution-NonCommercial</w:t>
      </w:r>
      <w:r>
        <w:rPr>
          <w:spacing w:val="-4"/>
        </w:rPr>
        <w:t xml:space="preserve"> </w:t>
      </w:r>
      <w:r>
        <w:t xml:space="preserve">4.0 International License. To view a copy of this license, visit </w:t>
      </w:r>
      <w:hyperlink r:id="rId8" w:history="1">
        <w:r>
          <w:rPr>
            <w:color w:val="0000FF"/>
            <w:spacing w:val="-2"/>
            <w:u w:val="single"/>
          </w:rPr>
          <w:t>http://creativecommons.org/licenses/by-nc/4.0/</w:t>
        </w:r>
      </w:hyperlink>
    </w:p>
    <w:p w14:paraId="000DEEB7" w14:textId="77777777" w:rsidR="00000000" w:rsidRDefault="00000000">
      <w:pPr>
        <w:pStyle w:val="BodyText"/>
        <w:kinsoku w:val="0"/>
        <w:overflowPunct w:val="0"/>
        <w:spacing w:before="1"/>
        <w:ind w:left="120"/>
        <w:rPr>
          <w:spacing w:val="-4"/>
        </w:rPr>
      </w:pPr>
      <w:r>
        <w:t>or</w:t>
      </w:r>
      <w:r>
        <w:rPr>
          <w:spacing w:val="-2"/>
        </w:rPr>
        <w:t xml:space="preserve"> </w:t>
      </w:r>
      <w:r>
        <w:t>send</w:t>
      </w:r>
      <w:r>
        <w:rPr>
          <w:spacing w:val="-3"/>
        </w:rPr>
        <w:t xml:space="preserve"> </w:t>
      </w:r>
      <w:r>
        <w:t>a</w:t>
      </w:r>
      <w:r>
        <w:rPr>
          <w:spacing w:val="-2"/>
        </w:rPr>
        <w:t xml:space="preserve"> </w:t>
      </w:r>
      <w:r>
        <w:t>letter</w:t>
      </w:r>
      <w:r>
        <w:rPr>
          <w:spacing w:val="-2"/>
        </w:rPr>
        <w:t xml:space="preserve"> </w:t>
      </w:r>
      <w:r>
        <w:t>to</w:t>
      </w:r>
      <w:r>
        <w:rPr>
          <w:spacing w:val="-3"/>
        </w:rPr>
        <w:t xml:space="preserve"> </w:t>
      </w:r>
      <w:r>
        <w:t>Creative</w:t>
      </w:r>
      <w:r>
        <w:rPr>
          <w:spacing w:val="-1"/>
        </w:rPr>
        <w:t xml:space="preserve"> </w:t>
      </w:r>
      <w:r>
        <w:t>Commons,</w:t>
      </w:r>
      <w:r>
        <w:rPr>
          <w:spacing w:val="-3"/>
        </w:rPr>
        <w:t xml:space="preserve"> </w:t>
      </w:r>
      <w:r>
        <w:t>PO</w:t>
      </w:r>
      <w:r>
        <w:rPr>
          <w:spacing w:val="-3"/>
        </w:rPr>
        <w:t xml:space="preserve"> </w:t>
      </w:r>
      <w:r>
        <w:t>Box</w:t>
      </w:r>
      <w:r>
        <w:rPr>
          <w:spacing w:val="-1"/>
        </w:rPr>
        <w:t xml:space="preserve"> </w:t>
      </w:r>
      <w:r>
        <w:t>1866,</w:t>
      </w:r>
      <w:r>
        <w:rPr>
          <w:spacing w:val="-3"/>
        </w:rPr>
        <w:t xml:space="preserve"> </w:t>
      </w:r>
      <w:r>
        <w:t>Mountain</w:t>
      </w:r>
      <w:r>
        <w:rPr>
          <w:spacing w:val="-3"/>
        </w:rPr>
        <w:t xml:space="preserve"> </w:t>
      </w:r>
      <w:r>
        <w:t>View,</w:t>
      </w:r>
      <w:r>
        <w:rPr>
          <w:spacing w:val="-2"/>
        </w:rPr>
        <w:t xml:space="preserve"> </w:t>
      </w:r>
      <w:r>
        <w:t>CA</w:t>
      </w:r>
      <w:r>
        <w:rPr>
          <w:spacing w:val="-2"/>
        </w:rPr>
        <w:t xml:space="preserve"> </w:t>
      </w:r>
      <w:r>
        <w:t xml:space="preserve">94042, </w:t>
      </w:r>
      <w:r>
        <w:rPr>
          <w:spacing w:val="-4"/>
        </w:rPr>
        <w:t>USA.</w:t>
      </w:r>
    </w:p>
    <w:p w14:paraId="318B8DDD" w14:textId="77777777" w:rsidR="00000000" w:rsidRDefault="00000000">
      <w:pPr>
        <w:pStyle w:val="BodyText"/>
        <w:kinsoku w:val="0"/>
        <w:overflowPunct w:val="0"/>
        <w:spacing w:before="1"/>
        <w:ind w:left="120"/>
        <w:rPr>
          <w:spacing w:val="-4"/>
        </w:rPr>
        <w:sectPr w:rsidR="00000000">
          <w:type w:val="continuous"/>
          <w:pgSz w:w="12240" w:h="15840"/>
          <w:pgMar w:top="1820" w:right="980" w:bottom="280" w:left="1320" w:header="720" w:footer="720" w:gutter="0"/>
          <w:cols w:space="720"/>
          <w:noEndnote/>
        </w:sectPr>
      </w:pPr>
    </w:p>
    <w:p w14:paraId="51CE37A5" w14:textId="77777777" w:rsidR="00000000" w:rsidRDefault="00000000">
      <w:pPr>
        <w:pStyle w:val="Heading1"/>
        <w:numPr>
          <w:ilvl w:val="0"/>
          <w:numId w:val="9"/>
        </w:numPr>
        <w:tabs>
          <w:tab w:val="left" w:pos="1311"/>
        </w:tabs>
        <w:kinsoku w:val="0"/>
        <w:overflowPunct w:val="0"/>
        <w:spacing w:before="188"/>
        <w:ind w:left="1311" w:hanging="344"/>
        <w:rPr>
          <w:color w:val="2E5395"/>
          <w:spacing w:val="-2"/>
        </w:rPr>
      </w:pPr>
      <w:bookmarkStart w:id="2" w:name="1. What is technical and professional co"/>
      <w:bookmarkEnd w:id="2"/>
      <w:r>
        <w:rPr>
          <w:color w:val="2E5395"/>
          <w:spacing w:val="-2"/>
        </w:rPr>
        <w:lastRenderedPageBreak/>
        <w:t>What</w:t>
      </w:r>
      <w:r>
        <w:rPr>
          <w:color w:val="2E5395"/>
          <w:spacing w:val="-13"/>
        </w:rPr>
        <w:t xml:space="preserve"> </w:t>
      </w:r>
      <w:r>
        <w:rPr>
          <w:color w:val="2E5395"/>
          <w:spacing w:val="-2"/>
        </w:rPr>
        <w:t>is</w:t>
      </w:r>
      <w:r>
        <w:rPr>
          <w:color w:val="2E5395"/>
          <w:spacing w:val="-9"/>
        </w:rPr>
        <w:t xml:space="preserve"> </w:t>
      </w:r>
      <w:r>
        <w:rPr>
          <w:color w:val="2E5395"/>
          <w:spacing w:val="-2"/>
        </w:rPr>
        <w:t>technical</w:t>
      </w:r>
      <w:r>
        <w:rPr>
          <w:color w:val="2E5395"/>
          <w:spacing w:val="-8"/>
        </w:rPr>
        <w:t xml:space="preserve"> </w:t>
      </w:r>
      <w:r>
        <w:rPr>
          <w:color w:val="2E5395"/>
          <w:spacing w:val="-2"/>
        </w:rPr>
        <w:t>and</w:t>
      </w:r>
      <w:r>
        <w:rPr>
          <w:color w:val="2E5395"/>
          <w:spacing w:val="-11"/>
        </w:rPr>
        <w:t xml:space="preserve"> </w:t>
      </w:r>
      <w:r>
        <w:rPr>
          <w:color w:val="2E5395"/>
          <w:spacing w:val="-2"/>
        </w:rPr>
        <w:t>professional</w:t>
      </w:r>
      <w:r>
        <w:rPr>
          <w:color w:val="2E5395"/>
          <w:spacing w:val="-7"/>
        </w:rPr>
        <w:t xml:space="preserve"> </w:t>
      </w:r>
      <w:r>
        <w:rPr>
          <w:color w:val="2E5395"/>
          <w:spacing w:val="-2"/>
        </w:rPr>
        <w:t>communication?</w:t>
      </w:r>
    </w:p>
    <w:p w14:paraId="6F398CAE" w14:textId="77777777" w:rsidR="00000000" w:rsidRDefault="00F960B5">
      <w:pPr>
        <w:pStyle w:val="BodyText"/>
        <w:kinsoku w:val="0"/>
        <w:overflowPunct w:val="0"/>
        <w:spacing w:before="199"/>
        <w:rPr>
          <w:rFonts w:ascii="Calibri Light" w:hAnsi="Calibri Light" w:cs="Calibri Light"/>
          <w:sz w:val="20"/>
          <w:szCs w:val="20"/>
        </w:rPr>
      </w:pPr>
      <w:r>
        <w:rPr>
          <w:noProof/>
        </w:rPr>
        <mc:AlternateContent>
          <mc:Choice Requires="wps">
            <w:drawing>
              <wp:anchor distT="0" distB="0" distL="0" distR="0" simplePos="0" relativeHeight="251659264" behindDoc="0" locked="0" layoutInCell="0" allowOverlap="1" wp14:anchorId="0CC5573B" wp14:editId="09B03127">
                <wp:simplePos x="0" y="0"/>
                <wp:positionH relativeFrom="page">
                  <wp:posOffset>2223770</wp:posOffset>
                </wp:positionH>
                <wp:positionV relativeFrom="paragraph">
                  <wp:posOffset>297180</wp:posOffset>
                </wp:positionV>
                <wp:extent cx="3289300" cy="2057400"/>
                <wp:effectExtent l="0" t="0" r="0" b="0"/>
                <wp:wrapTopAndBottom/>
                <wp:docPr id="179044958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89300"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C0E57" w14:textId="77777777" w:rsidR="00000000" w:rsidRDefault="00F960B5">
                            <w:pPr>
                              <w:widowControl/>
                              <w:autoSpaceDE/>
                              <w:autoSpaceDN/>
                              <w:adjustRightInd/>
                              <w:spacing w:line="32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46D847" wp14:editId="53E3EF30">
                                  <wp:extent cx="3289935" cy="2056130"/>
                                  <wp:effectExtent l="0" t="0" r="0" b="0"/>
                                  <wp:docPr id="4"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9935" cy="2056130"/>
                                          </a:xfrm>
                                          <a:prstGeom prst="rect">
                                            <a:avLst/>
                                          </a:prstGeom>
                                          <a:noFill/>
                                          <a:ln>
                                            <a:noFill/>
                                          </a:ln>
                                        </pic:spPr>
                                      </pic:pic>
                                    </a:graphicData>
                                  </a:graphic>
                                </wp:inline>
                              </w:drawing>
                            </w:r>
                          </w:p>
                          <w:p w14:paraId="404EEE95" w14:textId="77777777" w:rsidR="00000000" w:rsidRDefault="00000000">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5573B" id="Rectangle 5" o:spid="_x0000_s1027" style="position:absolute;margin-left:175.1pt;margin-top:23.4pt;width:259pt;height:162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" o:allowincell="f" filled="f" stroked="f">
                <v:path arrowok="t"/>
                <v:textbox inset="0,0,0,0">
                  <w:txbxContent>
                    <w:p w14:paraId="45CC0E57" w14:textId="77777777" w:rsidR="00000000" w:rsidRDefault="00F960B5">
                      <w:pPr>
                        <w:widowControl/>
                        <w:autoSpaceDE/>
                        <w:autoSpaceDN/>
                        <w:adjustRightInd/>
                        <w:spacing w:line="32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46D847" wp14:editId="53E3EF30">
                            <wp:extent cx="3289935" cy="2056130"/>
                            <wp:effectExtent l="0" t="0" r="0" b="0"/>
                            <wp:docPr id="4"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9935" cy="2056130"/>
                                    </a:xfrm>
                                    <a:prstGeom prst="rect">
                                      <a:avLst/>
                                    </a:prstGeom>
                                    <a:noFill/>
                                    <a:ln>
                                      <a:noFill/>
                                    </a:ln>
                                  </pic:spPr>
                                </pic:pic>
                              </a:graphicData>
                            </a:graphic>
                          </wp:inline>
                        </w:drawing>
                      </w:r>
                    </w:p>
                    <w:p w14:paraId="404EEE95" w14:textId="77777777" w:rsidR="00000000" w:rsidRDefault="00000000">
                      <w:pPr>
                        <w:rPr>
                          <w:rFonts w:ascii="Times New Roman" w:hAnsi="Times New Roman" w:cs="Times New Roman"/>
                          <w:sz w:val="24"/>
                          <w:szCs w:val="24"/>
                        </w:rPr>
                      </w:pPr>
                    </w:p>
                  </w:txbxContent>
                </v:textbox>
                <w10:wrap type="topAndBottom" anchorx="page"/>
              </v:rect>
            </w:pict>
          </mc:Fallback>
        </mc:AlternateContent>
      </w:r>
    </w:p>
    <w:p w14:paraId="0DD6E3F4" w14:textId="77777777" w:rsidR="00000000" w:rsidRDefault="00000000">
      <w:pPr>
        <w:pStyle w:val="BodyText"/>
        <w:kinsoku w:val="0"/>
        <w:overflowPunct w:val="0"/>
        <w:spacing w:before="76"/>
        <w:ind w:left="360" w:right="700"/>
        <w:jc w:val="center"/>
        <w:rPr>
          <w:sz w:val="16"/>
          <w:szCs w:val="16"/>
        </w:rPr>
      </w:pPr>
      <w:hyperlink r:id="rId10" w:history="1">
        <w:r>
          <w:rPr>
            <w:sz w:val="16"/>
            <w:szCs w:val="16"/>
            <w:u w:val="single"/>
          </w:rPr>
          <w:t>"Desk</w:t>
        </w:r>
        <w:r>
          <w:rPr>
            <w:spacing w:val="4"/>
            <w:sz w:val="16"/>
            <w:szCs w:val="16"/>
            <w:u w:val="single"/>
          </w:rPr>
          <w:t xml:space="preserve"> </w:t>
        </w:r>
        <w:r>
          <w:rPr>
            <w:sz w:val="16"/>
            <w:szCs w:val="16"/>
            <w:u w:val="single"/>
          </w:rPr>
          <w:t>at</w:t>
        </w:r>
        <w:r>
          <w:rPr>
            <w:spacing w:val="4"/>
            <w:sz w:val="16"/>
            <w:szCs w:val="16"/>
            <w:u w:val="single"/>
          </w:rPr>
          <w:t xml:space="preserve"> </w:t>
        </w:r>
        <w:r>
          <w:rPr>
            <w:sz w:val="16"/>
            <w:szCs w:val="16"/>
            <w:u w:val="single"/>
          </w:rPr>
          <w:t>work"</w:t>
        </w:r>
      </w:hyperlink>
      <w:r>
        <w:rPr>
          <w:spacing w:val="5"/>
          <w:sz w:val="16"/>
          <w:szCs w:val="16"/>
        </w:rPr>
        <w:t xml:space="preserve"> </w:t>
      </w:r>
      <w:r>
        <w:rPr>
          <w:sz w:val="16"/>
          <w:szCs w:val="16"/>
        </w:rPr>
        <w:t>by</w:t>
      </w:r>
      <w:r>
        <w:rPr>
          <w:spacing w:val="5"/>
          <w:sz w:val="16"/>
          <w:szCs w:val="16"/>
        </w:rPr>
        <w:t xml:space="preserve"> </w:t>
      </w:r>
      <w:hyperlink r:id="rId11" w:history="1">
        <w:r>
          <w:rPr>
            <w:sz w:val="16"/>
            <w:szCs w:val="16"/>
            <w:u w:val="single"/>
          </w:rPr>
          <w:t>kmo</w:t>
        </w:r>
      </w:hyperlink>
      <w:r>
        <w:rPr>
          <w:spacing w:val="5"/>
          <w:sz w:val="16"/>
          <w:szCs w:val="16"/>
        </w:rPr>
        <w:t xml:space="preserve"> </w:t>
      </w:r>
      <w:r>
        <w:rPr>
          <w:sz w:val="16"/>
          <w:szCs w:val="16"/>
        </w:rPr>
        <w:t>is</w:t>
      </w:r>
      <w:r>
        <w:rPr>
          <w:spacing w:val="4"/>
          <w:sz w:val="16"/>
          <w:szCs w:val="16"/>
        </w:rPr>
        <w:t xml:space="preserve"> </w:t>
      </w:r>
      <w:r>
        <w:rPr>
          <w:sz w:val="16"/>
          <w:szCs w:val="16"/>
        </w:rPr>
        <w:t>licensed</w:t>
      </w:r>
      <w:r>
        <w:rPr>
          <w:spacing w:val="4"/>
          <w:sz w:val="16"/>
          <w:szCs w:val="16"/>
        </w:rPr>
        <w:t xml:space="preserve"> </w:t>
      </w:r>
      <w:r>
        <w:rPr>
          <w:sz w:val="16"/>
          <w:szCs w:val="16"/>
        </w:rPr>
        <w:t>under</w:t>
      </w:r>
      <w:r>
        <w:rPr>
          <w:spacing w:val="5"/>
          <w:sz w:val="16"/>
          <w:szCs w:val="16"/>
        </w:rPr>
        <w:t xml:space="preserve"> </w:t>
      </w:r>
      <w:hyperlink r:id="rId12" w:history="1">
        <w:r>
          <w:rPr>
            <w:sz w:val="16"/>
            <w:szCs w:val="16"/>
            <w:u w:val="single"/>
          </w:rPr>
          <w:t>CC</w:t>
        </w:r>
        <w:r>
          <w:rPr>
            <w:spacing w:val="3"/>
            <w:sz w:val="16"/>
            <w:szCs w:val="16"/>
            <w:u w:val="single"/>
          </w:rPr>
          <w:t xml:space="preserve"> </w:t>
        </w:r>
        <w:r>
          <w:rPr>
            <w:sz w:val="16"/>
            <w:szCs w:val="16"/>
            <w:u w:val="single"/>
          </w:rPr>
          <w:t>BY</w:t>
        </w:r>
        <w:r>
          <w:rPr>
            <w:spacing w:val="4"/>
            <w:sz w:val="16"/>
            <w:szCs w:val="16"/>
            <w:u w:val="single"/>
          </w:rPr>
          <w:t xml:space="preserve"> </w:t>
        </w:r>
        <w:r>
          <w:rPr>
            <w:spacing w:val="-5"/>
            <w:sz w:val="16"/>
            <w:szCs w:val="16"/>
            <w:u w:val="single"/>
          </w:rPr>
          <w:t>2.0</w:t>
        </w:r>
      </w:hyperlink>
    </w:p>
    <w:p w14:paraId="07F3BAF8" w14:textId="77777777" w:rsidR="00000000" w:rsidRDefault="00000000">
      <w:pPr>
        <w:pStyle w:val="BodyText"/>
        <w:kinsoku w:val="0"/>
        <w:overflowPunct w:val="0"/>
        <w:spacing w:before="244"/>
        <w:rPr>
          <w:sz w:val="28"/>
          <w:szCs w:val="28"/>
        </w:rPr>
      </w:pPr>
    </w:p>
    <w:p w14:paraId="2C587FD5" w14:textId="77777777" w:rsidR="00000000" w:rsidRDefault="00000000">
      <w:pPr>
        <w:pStyle w:val="BodyText"/>
        <w:kinsoku w:val="0"/>
        <w:overflowPunct w:val="0"/>
        <w:ind w:left="120" w:right="466" w:hanging="1"/>
      </w:pPr>
      <w:r>
        <w:rPr>
          <w:i/>
          <w:iCs/>
          <w:sz w:val="28"/>
          <w:szCs w:val="28"/>
        </w:rPr>
        <w:t>In</w:t>
      </w:r>
      <w:r>
        <w:rPr>
          <w:i/>
          <w:iCs/>
          <w:spacing w:val="-3"/>
          <w:sz w:val="28"/>
          <w:szCs w:val="28"/>
        </w:rPr>
        <w:t xml:space="preserve"> </w:t>
      </w:r>
      <w:r>
        <w:rPr>
          <w:i/>
          <w:iCs/>
          <w:sz w:val="28"/>
          <w:szCs w:val="28"/>
        </w:rPr>
        <w:t>science,</w:t>
      </w:r>
      <w:r>
        <w:rPr>
          <w:i/>
          <w:iCs/>
          <w:spacing w:val="-2"/>
          <w:sz w:val="28"/>
          <w:szCs w:val="28"/>
        </w:rPr>
        <w:t xml:space="preserve"> </w:t>
      </w:r>
      <w:r>
        <w:rPr>
          <w:i/>
          <w:iCs/>
          <w:sz w:val="28"/>
          <w:szCs w:val="28"/>
        </w:rPr>
        <w:t>the</w:t>
      </w:r>
      <w:r>
        <w:rPr>
          <w:i/>
          <w:iCs/>
          <w:spacing w:val="-4"/>
          <w:sz w:val="28"/>
          <w:szCs w:val="28"/>
        </w:rPr>
        <w:t xml:space="preserve"> </w:t>
      </w:r>
      <w:r>
        <w:rPr>
          <w:i/>
          <w:iCs/>
          <w:sz w:val="28"/>
          <w:szCs w:val="28"/>
        </w:rPr>
        <w:t>credit</w:t>
      </w:r>
      <w:r>
        <w:rPr>
          <w:i/>
          <w:iCs/>
          <w:spacing w:val="-2"/>
          <w:sz w:val="28"/>
          <w:szCs w:val="28"/>
        </w:rPr>
        <w:t xml:space="preserve"> </w:t>
      </w:r>
      <w:r>
        <w:rPr>
          <w:i/>
          <w:iCs/>
          <w:sz w:val="28"/>
          <w:szCs w:val="28"/>
        </w:rPr>
        <w:t>goes</w:t>
      </w:r>
      <w:r>
        <w:rPr>
          <w:i/>
          <w:iCs/>
          <w:spacing w:val="-3"/>
          <w:sz w:val="28"/>
          <w:szCs w:val="28"/>
        </w:rPr>
        <w:t xml:space="preserve"> </w:t>
      </w:r>
      <w:r>
        <w:rPr>
          <w:i/>
          <w:iCs/>
          <w:sz w:val="28"/>
          <w:szCs w:val="28"/>
        </w:rPr>
        <w:t>to</w:t>
      </w:r>
      <w:r>
        <w:rPr>
          <w:i/>
          <w:iCs/>
          <w:spacing w:val="-3"/>
          <w:sz w:val="28"/>
          <w:szCs w:val="28"/>
        </w:rPr>
        <w:t xml:space="preserve"> </w:t>
      </w:r>
      <w:r>
        <w:rPr>
          <w:i/>
          <w:iCs/>
          <w:sz w:val="28"/>
          <w:szCs w:val="28"/>
        </w:rPr>
        <w:t>the</w:t>
      </w:r>
      <w:r>
        <w:rPr>
          <w:i/>
          <w:iCs/>
          <w:spacing w:val="-4"/>
          <w:sz w:val="28"/>
          <w:szCs w:val="28"/>
        </w:rPr>
        <w:t xml:space="preserve"> </w:t>
      </w:r>
      <w:r>
        <w:rPr>
          <w:i/>
          <w:iCs/>
          <w:sz w:val="28"/>
          <w:szCs w:val="28"/>
        </w:rPr>
        <w:t>[person]</w:t>
      </w:r>
      <w:r>
        <w:rPr>
          <w:i/>
          <w:iCs/>
          <w:spacing w:val="-2"/>
          <w:sz w:val="28"/>
          <w:szCs w:val="28"/>
        </w:rPr>
        <w:t xml:space="preserve"> </w:t>
      </w:r>
      <w:r>
        <w:rPr>
          <w:i/>
          <w:iCs/>
          <w:sz w:val="28"/>
          <w:szCs w:val="28"/>
        </w:rPr>
        <w:t>that</w:t>
      </w:r>
      <w:r>
        <w:rPr>
          <w:i/>
          <w:iCs/>
          <w:spacing w:val="-3"/>
          <w:sz w:val="28"/>
          <w:szCs w:val="28"/>
        </w:rPr>
        <w:t xml:space="preserve"> </w:t>
      </w:r>
      <w:r>
        <w:rPr>
          <w:i/>
          <w:iCs/>
          <w:sz w:val="28"/>
          <w:szCs w:val="28"/>
        </w:rPr>
        <w:t>convinces</w:t>
      </w:r>
      <w:r>
        <w:rPr>
          <w:i/>
          <w:iCs/>
          <w:spacing w:val="-3"/>
          <w:sz w:val="28"/>
          <w:szCs w:val="28"/>
        </w:rPr>
        <w:t xml:space="preserve"> </w:t>
      </w:r>
      <w:r>
        <w:rPr>
          <w:i/>
          <w:iCs/>
          <w:sz w:val="28"/>
          <w:szCs w:val="28"/>
        </w:rPr>
        <w:t>the</w:t>
      </w:r>
      <w:r>
        <w:rPr>
          <w:i/>
          <w:iCs/>
          <w:spacing w:val="-4"/>
          <w:sz w:val="28"/>
          <w:szCs w:val="28"/>
        </w:rPr>
        <w:t xml:space="preserve"> </w:t>
      </w:r>
      <w:r>
        <w:rPr>
          <w:i/>
          <w:iCs/>
          <w:sz w:val="28"/>
          <w:szCs w:val="28"/>
        </w:rPr>
        <w:t>world,</w:t>
      </w:r>
      <w:r>
        <w:rPr>
          <w:i/>
          <w:iCs/>
          <w:spacing w:val="-3"/>
          <w:sz w:val="28"/>
          <w:szCs w:val="28"/>
        </w:rPr>
        <w:t xml:space="preserve"> </w:t>
      </w:r>
      <w:r>
        <w:rPr>
          <w:i/>
          <w:iCs/>
          <w:sz w:val="28"/>
          <w:szCs w:val="28"/>
        </w:rPr>
        <w:t>not</w:t>
      </w:r>
      <w:r>
        <w:rPr>
          <w:i/>
          <w:iCs/>
          <w:spacing w:val="-3"/>
          <w:sz w:val="28"/>
          <w:szCs w:val="28"/>
        </w:rPr>
        <w:t xml:space="preserve"> </w:t>
      </w:r>
      <w:r>
        <w:rPr>
          <w:i/>
          <w:iCs/>
          <w:sz w:val="28"/>
          <w:szCs w:val="28"/>
        </w:rPr>
        <w:t>to</w:t>
      </w:r>
      <w:r>
        <w:rPr>
          <w:i/>
          <w:iCs/>
          <w:spacing w:val="-3"/>
          <w:sz w:val="28"/>
          <w:szCs w:val="28"/>
        </w:rPr>
        <w:t xml:space="preserve"> </w:t>
      </w:r>
      <w:r>
        <w:rPr>
          <w:i/>
          <w:iCs/>
          <w:sz w:val="28"/>
          <w:szCs w:val="28"/>
        </w:rPr>
        <w:t xml:space="preserve">whom the idea first occurs </w:t>
      </w:r>
      <w:r>
        <w:rPr>
          <w:sz w:val="20"/>
          <w:szCs w:val="20"/>
        </w:rPr>
        <w:t xml:space="preserve">[1] </w:t>
      </w:r>
      <w:r>
        <w:t>~ Francis Darwin (son of Charles Darwin)</w:t>
      </w:r>
    </w:p>
    <w:p w14:paraId="5A2CC9A5" w14:textId="77777777" w:rsidR="00000000" w:rsidRDefault="00000000">
      <w:pPr>
        <w:pStyle w:val="BodyText"/>
        <w:kinsoku w:val="0"/>
        <w:overflowPunct w:val="0"/>
        <w:spacing w:before="293"/>
        <w:ind w:left="120"/>
      </w:pPr>
      <w:r>
        <w:t>As</w:t>
      </w:r>
      <w:r>
        <w:rPr>
          <w:spacing w:val="-3"/>
        </w:rPr>
        <w:t xml:space="preserve"> </w:t>
      </w:r>
      <w:r>
        <w:t>Francis</w:t>
      </w:r>
      <w:r>
        <w:rPr>
          <w:spacing w:val="-3"/>
        </w:rPr>
        <w:t xml:space="preserve"> </w:t>
      </w:r>
      <w:r>
        <w:t>Darwin</w:t>
      </w:r>
      <w:r>
        <w:rPr>
          <w:spacing w:val="-3"/>
        </w:rPr>
        <w:t xml:space="preserve"> </w:t>
      </w:r>
      <w:r>
        <w:t>points</w:t>
      </w:r>
      <w:r>
        <w:rPr>
          <w:spacing w:val="-3"/>
        </w:rPr>
        <w:t xml:space="preserve"> </w:t>
      </w:r>
      <w:r>
        <w:t>out,</w:t>
      </w:r>
      <w:r>
        <w:rPr>
          <w:spacing w:val="-3"/>
        </w:rPr>
        <w:t xml:space="preserve"> </w:t>
      </w:r>
      <w:r>
        <w:t>no</w:t>
      </w:r>
      <w:r>
        <w:rPr>
          <w:spacing w:val="-2"/>
        </w:rPr>
        <w:t xml:space="preserve"> </w:t>
      </w:r>
      <w:r>
        <w:t>matter</w:t>
      </w:r>
      <w:r>
        <w:rPr>
          <w:spacing w:val="-2"/>
        </w:rPr>
        <w:t xml:space="preserve"> </w:t>
      </w:r>
      <w:r>
        <w:t>how</w:t>
      </w:r>
      <w:r>
        <w:rPr>
          <w:spacing w:val="-3"/>
        </w:rPr>
        <w:t xml:space="preserve"> </w:t>
      </w:r>
      <w:r>
        <w:t>spectacular</w:t>
      </w:r>
      <w:r>
        <w:rPr>
          <w:spacing w:val="-2"/>
        </w:rPr>
        <w:t xml:space="preserve"> </w:t>
      </w:r>
      <w:r>
        <w:t>your</w:t>
      </w:r>
      <w:r>
        <w:rPr>
          <w:spacing w:val="-2"/>
        </w:rPr>
        <w:t xml:space="preserve"> </w:t>
      </w:r>
      <w:r>
        <w:t>ideas</w:t>
      </w:r>
      <w:r>
        <w:rPr>
          <w:spacing w:val="-3"/>
        </w:rPr>
        <w:t xml:space="preserve"> </w:t>
      </w:r>
      <w:r>
        <w:t>and</w:t>
      </w:r>
      <w:r>
        <w:rPr>
          <w:spacing w:val="-3"/>
        </w:rPr>
        <w:t xml:space="preserve"> </w:t>
      </w:r>
      <w:r>
        <w:t>designs</w:t>
      </w:r>
      <w:r>
        <w:rPr>
          <w:spacing w:val="-3"/>
        </w:rPr>
        <w:t xml:space="preserve"> </w:t>
      </w:r>
      <w:r>
        <w:t>are,</w:t>
      </w:r>
      <w:r>
        <w:rPr>
          <w:spacing w:val="-4"/>
        </w:rPr>
        <w:t xml:space="preserve"> </w:t>
      </w:r>
      <w:r>
        <w:t>if</w:t>
      </w:r>
      <w:r>
        <w:rPr>
          <w:spacing w:val="-3"/>
        </w:rPr>
        <w:t xml:space="preserve"> </w:t>
      </w:r>
      <w:r>
        <w:t>you</w:t>
      </w:r>
      <w:r>
        <w:rPr>
          <w:spacing w:val="-3"/>
        </w:rPr>
        <w:t xml:space="preserve"> </w:t>
      </w:r>
      <w:r>
        <w:t>can’t communicate them effectively to a wide variety of audiences, they will not be recognized.</w:t>
      </w:r>
    </w:p>
    <w:p w14:paraId="0340B2C9" w14:textId="77777777" w:rsidR="00000000" w:rsidRDefault="00000000">
      <w:pPr>
        <w:pStyle w:val="BodyText"/>
        <w:kinsoku w:val="0"/>
        <w:overflowPunct w:val="0"/>
        <w:ind w:left="120"/>
        <w:rPr>
          <w:spacing w:val="-2"/>
        </w:rPr>
      </w:pPr>
      <w:r>
        <w:t>Effective</w:t>
      </w:r>
      <w:r>
        <w:rPr>
          <w:spacing w:val="-4"/>
        </w:rPr>
        <w:t xml:space="preserve"> </w:t>
      </w:r>
      <w:r>
        <w:t>communication</w:t>
      </w:r>
      <w:r>
        <w:rPr>
          <w:spacing w:val="-4"/>
        </w:rPr>
        <w:t xml:space="preserve"> </w:t>
      </w:r>
      <w:r>
        <w:t>is</w:t>
      </w:r>
      <w:r>
        <w:rPr>
          <w:spacing w:val="-4"/>
        </w:rPr>
        <w:t xml:space="preserve"> </w:t>
      </w:r>
      <w:r>
        <w:t>the</w:t>
      </w:r>
      <w:r>
        <w:rPr>
          <w:spacing w:val="-3"/>
        </w:rPr>
        <w:t xml:space="preserve"> </w:t>
      </w:r>
      <w:r>
        <w:t>vehicle</w:t>
      </w:r>
      <w:r>
        <w:rPr>
          <w:spacing w:val="-3"/>
        </w:rPr>
        <w:t xml:space="preserve"> </w:t>
      </w:r>
      <w:r>
        <w:t>to</w:t>
      </w:r>
      <w:r>
        <w:rPr>
          <w:spacing w:val="-4"/>
        </w:rPr>
        <w:t xml:space="preserve"> </w:t>
      </w:r>
      <w:r>
        <w:t>get</w:t>
      </w:r>
      <w:r>
        <w:rPr>
          <w:spacing w:val="-4"/>
        </w:rPr>
        <w:t xml:space="preserve"> </w:t>
      </w:r>
      <w:r>
        <w:t>your</w:t>
      </w:r>
      <w:r>
        <w:rPr>
          <w:spacing w:val="-3"/>
        </w:rPr>
        <w:t xml:space="preserve"> </w:t>
      </w:r>
      <w:r>
        <w:t>work</w:t>
      </w:r>
      <w:r>
        <w:rPr>
          <w:spacing w:val="-4"/>
        </w:rPr>
        <w:t xml:space="preserve"> </w:t>
      </w:r>
      <w:r>
        <w:t>documented,</w:t>
      </w:r>
      <w:r>
        <w:rPr>
          <w:spacing w:val="-4"/>
        </w:rPr>
        <w:t xml:space="preserve"> </w:t>
      </w:r>
      <w:r>
        <w:t>legitimized,</w:t>
      </w:r>
      <w:r>
        <w:rPr>
          <w:spacing w:val="-4"/>
        </w:rPr>
        <w:t xml:space="preserve"> </w:t>
      </w:r>
      <w:r>
        <w:t xml:space="preserve">recognized, </w:t>
      </w:r>
      <w:r>
        <w:rPr>
          <w:spacing w:val="-2"/>
        </w:rPr>
        <w:t>utilized.</w:t>
      </w:r>
    </w:p>
    <w:p w14:paraId="64177573" w14:textId="77777777" w:rsidR="00000000" w:rsidRDefault="00000000">
      <w:pPr>
        <w:pStyle w:val="BodyText"/>
        <w:kinsoku w:val="0"/>
        <w:overflowPunct w:val="0"/>
      </w:pPr>
    </w:p>
    <w:p w14:paraId="7301B1F7" w14:textId="77777777" w:rsidR="00000000" w:rsidRDefault="00000000">
      <w:pPr>
        <w:pStyle w:val="BodyText"/>
        <w:kinsoku w:val="0"/>
        <w:overflowPunct w:val="0"/>
        <w:ind w:left="119" w:right="466"/>
      </w:pPr>
      <w:r>
        <w:t xml:space="preserve">When you hear the term </w:t>
      </w:r>
      <w:r>
        <w:rPr>
          <w:i/>
          <w:iCs/>
        </w:rPr>
        <w:t>technical communication</w:t>
      </w:r>
      <w:r>
        <w:t>, what comes to mind? Perhaps you think of scientific reports, specifications, instructions, software documentation, proposals, or technical manuals. Perhaps you think of writing done by engineers to document a design project. Yes, all of</w:t>
      </w:r>
      <w:r>
        <w:rPr>
          <w:spacing w:val="-6"/>
        </w:rPr>
        <w:t xml:space="preserve"> </w:t>
      </w:r>
      <w:r>
        <w:t>this.</w:t>
      </w:r>
      <w:r>
        <w:rPr>
          <w:spacing w:val="-6"/>
        </w:rPr>
        <w:t xml:space="preserve"> </w:t>
      </w:r>
      <w:r>
        <w:t>However,</w:t>
      </w:r>
      <w:r>
        <w:rPr>
          <w:spacing w:val="-6"/>
        </w:rPr>
        <w:t xml:space="preserve"> </w:t>
      </w:r>
      <w:r>
        <w:t>technical</w:t>
      </w:r>
      <w:r>
        <w:rPr>
          <w:spacing w:val="-6"/>
        </w:rPr>
        <w:t xml:space="preserve"> </w:t>
      </w:r>
      <w:r>
        <w:t>communication</w:t>
      </w:r>
      <w:r>
        <w:rPr>
          <w:spacing w:val="-6"/>
        </w:rPr>
        <w:t xml:space="preserve"> </w:t>
      </w:r>
      <w:r>
        <w:t>is</w:t>
      </w:r>
      <w:r>
        <w:rPr>
          <w:spacing w:val="-6"/>
        </w:rPr>
        <w:t xml:space="preserve"> </w:t>
      </w:r>
      <w:r>
        <w:t>more</w:t>
      </w:r>
      <w:r>
        <w:rPr>
          <w:spacing w:val="-6"/>
        </w:rPr>
        <w:t xml:space="preserve"> </w:t>
      </w:r>
      <w:r>
        <w:t>than</w:t>
      </w:r>
      <w:r>
        <w:rPr>
          <w:spacing w:val="-6"/>
        </w:rPr>
        <w:t xml:space="preserve"> </w:t>
      </w:r>
      <w:r>
        <w:t>that.</w:t>
      </w:r>
      <w:r>
        <w:rPr>
          <w:spacing w:val="-6"/>
        </w:rPr>
        <w:t xml:space="preserve"> </w:t>
      </w:r>
      <w:r>
        <w:t>Technical</w:t>
      </w:r>
      <w:r>
        <w:rPr>
          <w:spacing w:val="-10"/>
        </w:rPr>
        <w:t xml:space="preserve"> </w:t>
      </w:r>
      <w:r>
        <w:t>communication</w:t>
      </w:r>
      <w:r>
        <w:rPr>
          <w:spacing w:val="-6"/>
        </w:rPr>
        <w:t xml:space="preserve"> </w:t>
      </w:r>
      <w:r>
        <w:t xml:space="preserve">includes writing produced in day-to-day business operations such as emails, memos, meeting minutes, and a variety of reports. These day-to-day communications can be described as </w:t>
      </w:r>
      <w:r>
        <w:rPr>
          <w:i/>
          <w:iCs/>
        </w:rPr>
        <w:t xml:space="preserve">business communication </w:t>
      </w:r>
      <w:r>
        <w:t xml:space="preserve">or </w:t>
      </w:r>
      <w:r>
        <w:rPr>
          <w:i/>
          <w:iCs/>
        </w:rPr>
        <w:t xml:space="preserve">professional communication. </w:t>
      </w:r>
      <w:r>
        <w:t>And because oral and visual presentations are such</w:t>
      </w:r>
      <w:r>
        <w:rPr>
          <w:spacing w:val="-5"/>
        </w:rPr>
        <w:t xml:space="preserve"> </w:t>
      </w:r>
      <w:r>
        <w:t>an</w:t>
      </w:r>
      <w:r>
        <w:rPr>
          <w:spacing w:val="-5"/>
        </w:rPr>
        <w:t xml:space="preserve"> </w:t>
      </w:r>
      <w:r>
        <w:t>important</w:t>
      </w:r>
      <w:r>
        <w:rPr>
          <w:spacing w:val="-3"/>
        </w:rPr>
        <w:t xml:space="preserve"> </w:t>
      </w:r>
      <w:r>
        <w:t>part</w:t>
      </w:r>
      <w:r>
        <w:rPr>
          <w:spacing w:val="-5"/>
        </w:rPr>
        <w:t xml:space="preserve"> </w:t>
      </w:r>
      <w:r>
        <w:t>of</w:t>
      </w:r>
      <w:r>
        <w:rPr>
          <w:spacing w:val="-4"/>
        </w:rPr>
        <w:t xml:space="preserve"> </w:t>
      </w:r>
      <w:r>
        <w:t>professional</w:t>
      </w:r>
      <w:r>
        <w:rPr>
          <w:spacing w:val="-5"/>
        </w:rPr>
        <w:t xml:space="preserve"> </w:t>
      </w:r>
      <w:r>
        <w:t>life,</w:t>
      </w:r>
      <w:r>
        <w:rPr>
          <w:spacing w:val="-5"/>
        </w:rPr>
        <w:t xml:space="preserve"> </w:t>
      </w:r>
      <w:r>
        <w:t>technical</w:t>
      </w:r>
      <w:r>
        <w:rPr>
          <w:spacing w:val="-1"/>
        </w:rPr>
        <w:t xml:space="preserve"> </w:t>
      </w:r>
      <w:r>
        <w:t>communication</w:t>
      </w:r>
      <w:r>
        <w:rPr>
          <w:spacing w:val="-3"/>
        </w:rPr>
        <w:t xml:space="preserve"> </w:t>
      </w:r>
      <w:r>
        <w:t>also</w:t>
      </w:r>
      <w:r>
        <w:rPr>
          <w:spacing w:val="-4"/>
        </w:rPr>
        <w:t xml:space="preserve"> </w:t>
      </w:r>
      <w:r>
        <w:t>encompasses these as well. Websites and blogs are technical communication and increasingly, social media has also been included.</w:t>
      </w:r>
    </w:p>
    <w:p w14:paraId="231544DF" w14:textId="77777777" w:rsidR="00000000" w:rsidRDefault="00000000">
      <w:pPr>
        <w:pStyle w:val="BodyText"/>
        <w:kinsoku w:val="0"/>
        <w:overflowPunct w:val="0"/>
      </w:pPr>
    </w:p>
    <w:p w14:paraId="01FFE752" w14:textId="77777777" w:rsidR="00000000" w:rsidRDefault="00000000">
      <w:pPr>
        <w:pStyle w:val="BodyText"/>
        <w:kinsoku w:val="0"/>
        <w:overflowPunct w:val="0"/>
        <w:ind w:left="119" w:right="466"/>
      </w:pPr>
      <w:r>
        <w:t>Specifically, technical and professional communication (TPC) involves communicating complex information</w:t>
      </w:r>
      <w:r>
        <w:rPr>
          <w:spacing w:val="-3"/>
        </w:rPr>
        <w:t xml:space="preserve"> </w:t>
      </w:r>
      <w:r>
        <w:t>to</w:t>
      </w:r>
      <w:r>
        <w:rPr>
          <w:spacing w:val="-3"/>
        </w:rPr>
        <w:t xml:space="preserve"> </w:t>
      </w:r>
      <w:r>
        <w:t>a</w:t>
      </w:r>
      <w:r>
        <w:rPr>
          <w:spacing w:val="-3"/>
        </w:rPr>
        <w:t xml:space="preserve"> </w:t>
      </w:r>
      <w:r>
        <w:t>specific</w:t>
      </w:r>
      <w:r>
        <w:rPr>
          <w:spacing w:val="-2"/>
        </w:rPr>
        <w:t xml:space="preserve"> </w:t>
      </w:r>
      <w:r>
        <w:t>audience</w:t>
      </w:r>
      <w:r>
        <w:rPr>
          <w:spacing w:val="-2"/>
        </w:rPr>
        <w:t xml:space="preserve"> </w:t>
      </w:r>
      <w:r>
        <w:t>who</w:t>
      </w:r>
      <w:r>
        <w:rPr>
          <w:spacing w:val="-3"/>
        </w:rPr>
        <w:t xml:space="preserve"> </w:t>
      </w:r>
      <w:r>
        <w:t>will</w:t>
      </w:r>
      <w:r>
        <w:rPr>
          <w:spacing w:val="-3"/>
        </w:rPr>
        <w:t xml:space="preserve"> </w:t>
      </w:r>
      <w:r>
        <w:t>use</w:t>
      </w:r>
      <w:r>
        <w:rPr>
          <w:spacing w:val="-2"/>
        </w:rPr>
        <w:t xml:space="preserve"> </w:t>
      </w:r>
      <w:r>
        <w:t>it</w:t>
      </w:r>
      <w:r>
        <w:rPr>
          <w:spacing w:val="-2"/>
        </w:rPr>
        <w:t xml:space="preserve"> </w:t>
      </w:r>
      <w:r>
        <w:t>to</w:t>
      </w:r>
      <w:r>
        <w:rPr>
          <w:spacing w:val="-3"/>
        </w:rPr>
        <w:t xml:space="preserve"> </w:t>
      </w:r>
      <w:r>
        <w:t>accomplish</w:t>
      </w:r>
      <w:r>
        <w:rPr>
          <w:spacing w:val="-3"/>
        </w:rPr>
        <w:t xml:space="preserve"> </w:t>
      </w:r>
      <w:r>
        <w:t>some</w:t>
      </w:r>
      <w:r>
        <w:rPr>
          <w:spacing w:val="-2"/>
        </w:rPr>
        <w:t xml:space="preserve"> </w:t>
      </w:r>
      <w:r>
        <w:t>goal</w:t>
      </w:r>
      <w:r>
        <w:rPr>
          <w:spacing w:val="-3"/>
        </w:rPr>
        <w:t xml:space="preserve"> </w:t>
      </w:r>
      <w:r>
        <w:t>or</w:t>
      </w:r>
      <w:r>
        <w:rPr>
          <w:spacing w:val="-2"/>
        </w:rPr>
        <w:t xml:space="preserve"> </w:t>
      </w:r>
      <w:r>
        <w:t>task.</w:t>
      </w:r>
      <w:r>
        <w:rPr>
          <w:spacing w:val="-2"/>
        </w:rPr>
        <w:t xml:space="preserve"> </w:t>
      </w:r>
      <w:r>
        <w:t>TPC</w:t>
      </w:r>
      <w:r>
        <w:rPr>
          <w:spacing w:val="-2"/>
        </w:rPr>
        <w:t xml:space="preserve"> </w:t>
      </w:r>
      <w:r>
        <w:t>provides specific information for practical and specific purposes (informing, instructing, persuading).</w:t>
      </w:r>
    </w:p>
    <w:p w14:paraId="5159F321" w14:textId="77777777" w:rsidR="00000000" w:rsidRDefault="00000000">
      <w:pPr>
        <w:pStyle w:val="BodyText"/>
        <w:kinsoku w:val="0"/>
        <w:overflowPunct w:val="0"/>
        <w:ind w:left="119"/>
        <w:rPr>
          <w:spacing w:val="-5"/>
        </w:rPr>
      </w:pPr>
      <w:r>
        <w:t>Engineers,</w:t>
      </w:r>
      <w:r>
        <w:rPr>
          <w:spacing w:val="-6"/>
        </w:rPr>
        <w:t xml:space="preserve"> </w:t>
      </w:r>
      <w:r>
        <w:t>especially,</w:t>
      </w:r>
      <w:r>
        <w:rPr>
          <w:spacing w:val="-2"/>
        </w:rPr>
        <w:t xml:space="preserve"> </w:t>
      </w:r>
      <w:r>
        <w:t>must</w:t>
      </w:r>
      <w:r>
        <w:rPr>
          <w:spacing w:val="-3"/>
        </w:rPr>
        <w:t xml:space="preserve"> </w:t>
      </w:r>
      <w:r>
        <w:t>be</w:t>
      </w:r>
      <w:r>
        <w:rPr>
          <w:spacing w:val="-1"/>
        </w:rPr>
        <w:t xml:space="preserve"> </w:t>
      </w:r>
      <w:r>
        <w:t>able</w:t>
      </w:r>
      <w:r>
        <w:rPr>
          <w:spacing w:val="-2"/>
        </w:rPr>
        <w:t xml:space="preserve"> </w:t>
      </w:r>
      <w:r>
        <w:t>to</w:t>
      </w:r>
      <w:r>
        <w:rPr>
          <w:spacing w:val="-2"/>
        </w:rPr>
        <w:t xml:space="preserve"> </w:t>
      </w:r>
      <w:r>
        <w:t>communicate</w:t>
      </w:r>
      <w:r>
        <w:rPr>
          <w:spacing w:val="-1"/>
        </w:rPr>
        <w:t xml:space="preserve"> </w:t>
      </w:r>
      <w:r>
        <w:t>within</w:t>
      </w:r>
      <w:r>
        <w:rPr>
          <w:spacing w:val="-3"/>
        </w:rPr>
        <w:t xml:space="preserve"> </w:t>
      </w:r>
      <w:r>
        <w:t>their</w:t>
      </w:r>
      <w:r>
        <w:rPr>
          <w:spacing w:val="-1"/>
        </w:rPr>
        <w:t xml:space="preserve"> </w:t>
      </w:r>
      <w:r>
        <w:t>teams</w:t>
      </w:r>
      <w:r>
        <w:rPr>
          <w:spacing w:val="-3"/>
        </w:rPr>
        <w:t xml:space="preserve"> </w:t>
      </w:r>
      <w:r>
        <w:t>and</w:t>
      </w:r>
      <w:r>
        <w:rPr>
          <w:spacing w:val="-2"/>
        </w:rPr>
        <w:t xml:space="preserve"> </w:t>
      </w:r>
      <w:r>
        <w:t>also</w:t>
      </w:r>
      <w:r>
        <w:rPr>
          <w:spacing w:val="-3"/>
        </w:rPr>
        <w:t xml:space="preserve"> </w:t>
      </w:r>
      <w:r>
        <w:t>be</w:t>
      </w:r>
      <w:r>
        <w:rPr>
          <w:spacing w:val="-1"/>
        </w:rPr>
        <w:t xml:space="preserve"> </w:t>
      </w:r>
      <w:r>
        <w:t>able</w:t>
      </w:r>
      <w:r>
        <w:rPr>
          <w:spacing w:val="-1"/>
        </w:rPr>
        <w:t xml:space="preserve"> </w:t>
      </w:r>
      <w:r>
        <w:rPr>
          <w:spacing w:val="-5"/>
        </w:rPr>
        <w:t>to</w:t>
      </w:r>
    </w:p>
    <w:p w14:paraId="02D117A1" w14:textId="77777777" w:rsidR="00000000" w:rsidRDefault="00000000">
      <w:pPr>
        <w:pStyle w:val="BodyText"/>
        <w:kinsoku w:val="0"/>
        <w:overflowPunct w:val="0"/>
        <w:ind w:left="119"/>
        <w:rPr>
          <w:spacing w:val="-5"/>
        </w:rPr>
        <w:sectPr w:rsidR="00000000">
          <w:footerReference w:type="default" r:id="rId13"/>
          <w:pgSz w:w="12240" w:h="15840"/>
          <w:pgMar w:top="1820" w:right="980" w:bottom="1460" w:left="1320" w:header="0" w:footer="1280" w:gutter="0"/>
          <w:pgNumType w:start="1"/>
          <w:cols w:space="720"/>
          <w:noEndnote/>
        </w:sectPr>
      </w:pPr>
    </w:p>
    <w:p w14:paraId="2A842F6A" w14:textId="77777777" w:rsidR="00000000" w:rsidRDefault="00000000">
      <w:pPr>
        <w:pStyle w:val="BodyText"/>
        <w:kinsoku w:val="0"/>
        <w:overflowPunct w:val="0"/>
        <w:spacing w:before="39"/>
        <w:ind w:left="120" w:right="508"/>
      </w:pPr>
      <w:r>
        <w:lastRenderedPageBreak/>
        <w:t>communicate</w:t>
      </w:r>
      <w:r>
        <w:rPr>
          <w:spacing w:val="-4"/>
        </w:rPr>
        <w:t xml:space="preserve"> </w:t>
      </w:r>
      <w:r>
        <w:t>complex</w:t>
      </w:r>
      <w:r>
        <w:rPr>
          <w:spacing w:val="-4"/>
        </w:rPr>
        <w:t xml:space="preserve"> </w:t>
      </w:r>
      <w:r>
        <w:t>information</w:t>
      </w:r>
      <w:r>
        <w:rPr>
          <w:spacing w:val="-5"/>
        </w:rPr>
        <w:t xml:space="preserve"> </w:t>
      </w:r>
      <w:r>
        <w:t>to</w:t>
      </w:r>
      <w:r>
        <w:rPr>
          <w:spacing w:val="-5"/>
        </w:rPr>
        <w:t xml:space="preserve"> </w:t>
      </w:r>
      <w:r>
        <w:t>a</w:t>
      </w:r>
      <w:r>
        <w:rPr>
          <w:spacing w:val="-5"/>
        </w:rPr>
        <w:t xml:space="preserve"> </w:t>
      </w:r>
      <w:r>
        <w:t>variety</w:t>
      </w:r>
      <w:r>
        <w:rPr>
          <w:spacing w:val="-4"/>
        </w:rPr>
        <w:t xml:space="preserve"> </w:t>
      </w:r>
      <w:r>
        <w:t>of</w:t>
      </w:r>
      <w:r>
        <w:rPr>
          <w:spacing w:val="-5"/>
        </w:rPr>
        <w:t xml:space="preserve"> </w:t>
      </w:r>
      <w:r>
        <w:t>audiences</w:t>
      </w:r>
      <w:r>
        <w:rPr>
          <w:spacing w:val="-5"/>
        </w:rPr>
        <w:t xml:space="preserve"> </w:t>
      </w:r>
      <w:r>
        <w:t>with</w:t>
      </w:r>
      <w:r>
        <w:rPr>
          <w:spacing w:val="-5"/>
        </w:rPr>
        <w:t xml:space="preserve"> </w:t>
      </w:r>
      <w:r>
        <w:t>different</w:t>
      </w:r>
      <w:r>
        <w:rPr>
          <w:spacing w:val="-5"/>
        </w:rPr>
        <w:t xml:space="preserve"> </w:t>
      </w:r>
      <w:r>
        <w:t>knowledge backgrounds. As Stephen Pinker explains,</w:t>
      </w:r>
    </w:p>
    <w:p w14:paraId="2C1BCAA1" w14:textId="77777777" w:rsidR="00000000" w:rsidRDefault="00000000">
      <w:pPr>
        <w:pStyle w:val="BodyText"/>
        <w:kinsoku w:val="0"/>
        <w:overflowPunct w:val="0"/>
        <w:spacing w:before="120"/>
        <w:ind w:left="839" w:right="508"/>
      </w:pPr>
      <w:r>
        <w:t>The curse of knowledge is the single best explanation of why good people write bad prose. It simply doesn’t occur to the writer that her readers don’t know what she knows—that</w:t>
      </w:r>
      <w:r>
        <w:rPr>
          <w:spacing w:val="-3"/>
        </w:rPr>
        <w:t xml:space="preserve"> </w:t>
      </w:r>
      <w:r>
        <w:t>they</w:t>
      </w:r>
      <w:r>
        <w:rPr>
          <w:spacing w:val="-3"/>
        </w:rPr>
        <w:t xml:space="preserve"> </w:t>
      </w:r>
      <w:r>
        <w:t>haven’t</w:t>
      </w:r>
      <w:r>
        <w:rPr>
          <w:spacing w:val="-3"/>
        </w:rPr>
        <w:t xml:space="preserve"> </w:t>
      </w:r>
      <w:r>
        <w:t>mastered</w:t>
      </w:r>
      <w:r>
        <w:rPr>
          <w:spacing w:val="-4"/>
        </w:rPr>
        <w:t xml:space="preserve"> </w:t>
      </w:r>
      <w:r>
        <w:t>the</w:t>
      </w:r>
      <w:r>
        <w:rPr>
          <w:spacing w:val="-3"/>
        </w:rPr>
        <w:t xml:space="preserve"> </w:t>
      </w:r>
      <w:r>
        <w:t>argot</w:t>
      </w:r>
      <w:r>
        <w:rPr>
          <w:spacing w:val="-3"/>
        </w:rPr>
        <w:t xml:space="preserve"> </w:t>
      </w:r>
      <w:r>
        <w:t>of</w:t>
      </w:r>
      <w:r>
        <w:rPr>
          <w:spacing w:val="-3"/>
        </w:rPr>
        <w:t xml:space="preserve"> </w:t>
      </w:r>
      <w:r>
        <w:t>her</w:t>
      </w:r>
      <w:r>
        <w:rPr>
          <w:spacing w:val="-3"/>
        </w:rPr>
        <w:t xml:space="preserve"> </w:t>
      </w:r>
      <w:r>
        <w:t>guild,</w:t>
      </w:r>
      <w:r>
        <w:rPr>
          <w:spacing w:val="-3"/>
        </w:rPr>
        <w:t xml:space="preserve"> </w:t>
      </w:r>
      <w:r>
        <w:t>can’t</w:t>
      </w:r>
      <w:r>
        <w:rPr>
          <w:spacing w:val="-4"/>
        </w:rPr>
        <w:t xml:space="preserve"> </w:t>
      </w:r>
      <w:r>
        <w:t>divine</w:t>
      </w:r>
      <w:r>
        <w:rPr>
          <w:spacing w:val="-3"/>
        </w:rPr>
        <w:t xml:space="preserve"> </w:t>
      </w:r>
      <w:r>
        <w:t>the</w:t>
      </w:r>
      <w:r>
        <w:rPr>
          <w:spacing w:val="-3"/>
        </w:rPr>
        <w:t xml:space="preserve"> </w:t>
      </w:r>
      <w:r>
        <w:t>missing</w:t>
      </w:r>
      <w:r>
        <w:rPr>
          <w:spacing w:val="-12"/>
        </w:rPr>
        <w:t xml:space="preserve"> </w:t>
      </w:r>
      <w:r>
        <w:t>steps that</w:t>
      </w:r>
      <w:r>
        <w:rPr>
          <w:spacing w:val="-8"/>
        </w:rPr>
        <w:t xml:space="preserve"> </w:t>
      </w:r>
      <w:r>
        <w:t>seem</w:t>
      </w:r>
      <w:r>
        <w:rPr>
          <w:spacing w:val="-8"/>
        </w:rPr>
        <w:t xml:space="preserve"> </w:t>
      </w:r>
      <w:r>
        <w:t>too</w:t>
      </w:r>
      <w:r>
        <w:rPr>
          <w:spacing w:val="-9"/>
        </w:rPr>
        <w:t xml:space="preserve"> </w:t>
      </w:r>
      <w:r>
        <w:t>obvious</w:t>
      </w:r>
      <w:r>
        <w:rPr>
          <w:spacing w:val="-7"/>
        </w:rPr>
        <w:t xml:space="preserve"> </w:t>
      </w:r>
      <w:r>
        <w:t>to</w:t>
      </w:r>
      <w:r>
        <w:rPr>
          <w:spacing w:val="-7"/>
        </w:rPr>
        <w:t xml:space="preserve"> </w:t>
      </w:r>
      <w:r>
        <w:t>mention,</w:t>
      </w:r>
      <w:r>
        <w:rPr>
          <w:spacing w:val="-7"/>
        </w:rPr>
        <w:t xml:space="preserve"> </w:t>
      </w:r>
      <w:r>
        <w:t>have</w:t>
      </w:r>
      <w:r>
        <w:rPr>
          <w:spacing w:val="-7"/>
        </w:rPr>
        <w:t xml:space="preserve"> </w:t>
      </w:r>
      <w:r>
        <w:t>no</w:t>
      </w:r>
      <w:r>
        <w:rPr>
          <w:spacing w:val="-9"/>
        </w:rPr>
        <w:t xml:space="preserve"> </w:t>
      </w:r>
      <w:r>
        <w:t>way</w:t>
      </w:r>
      <w:r>
        <w:rPr>
          <w:spacing w:val="-7"/>
        </w:rPr>
        <w:t xml:space="preserve"> </w:t>
      </w:r>
      <w:r>
        <w:t>to</w:t>
      </w:r>
      <w:r>
        <w:rPr>
          <w:spacing w:val="-7"/>
        </w:rPr>
        <w:t xml:space="preserve"> </w:t>
      </w:r>
      <w:r>
        <w:t>visualize</w:t>
      </w:r>
      <w:r>
        <w:rPr>
          <w:spacing w:val="-8"/>
        </w:rPr>
        <w:t xml:space="preserve"> </w:t>
      </w:r>
      <w:r>
        <w:t>a</w:t>
      </w:r>
      <w:r>
        <w:rPr>
          <w:spacing w:val="-8"/>
        </w:rPr>
        <w:t xml:space="preserve"> </w:t>
      </w:r>
      <w:r>
        <w:t>scene</w:t>
      </w:r>
      <w:r>
        <w:rPr>
          <w:spacing w:val="-7"/>
        </w:rPr>
        <w:t xml:space="preserve"> </w:t>
      </w:r>
      <w:r>
        <w:t>that</w:t>
      </w:r>
      <w:r>
        <w:rPr>
          <w:spacing w:val="-8"/>
        </w:rPr>
        <w:t xml:space="preserve"> </w:t>
      </w:r>
      <w:r>
        <w:t>to</w:t>
      </w:r>
      <w:r>
        <w:rPr>
          <w:spacing w:val="-8"/>
        </w:rPr>
        <w:t xml:space="preserve"> </w:t>
      </w:r>
      <w:r>
        <w:t>her</w:t>
      </w:r>
      <w:r>
        <w:rPr>
          <w:spacing w:val="-8"/>
        </w:rPr>
        <w:t xml:space="preserve"> </w:t>
      </w:r>
      <w:r>
        <w:t>is</w:t>
      </w:r>
      <w:r>
        <w:rPr>
          <w:spacing w:val="-8"/>
        </w:rPr>
        <w:t xml:space="preserve"> </w:t>
      </w:r>
      <w:r>
        <w:t>as</w:t>
      </w:r>
      <w:r>
        <w:rPr>
          <w:spacing w:val="-8"/>
        </w:rPr>
        <w:t xml:space="preserve"> </w:t>
      </w:r>
      <w:r>
        <w:t>clear as</w:t>
      </w:r>
      <w:r>
        <w:rPr>
          <w:spacing w:val="-1"/>
        </w:rPr>
        <w:t xml:space="preserve"> </w:t>
      </w:r>
      <w:r>
        <w:t>day.</w:t>
      </w:r>
      <w:r>
        <w:rPr>
          <w:spacing w:val="-6"/>
        </w:rPr>
        <w:t xml:space="preserve"> </w:t>
      </w:r>
      <w:r>
        <w:t>And</w:t>
      </w:r>
      <w:r>
        <w:rPr>
          <w:spacing w:val="-1"/>
        </w:rPr>
        <w:t xml:space="preserve"> </w:t>
      </w:r>
      <w:r>
        <w:t>so</w:t>
      </w:r>
      <w:r>
        <w:rPr>
          <w:spacing w:val="-1"/>
        </w:rPr>
        <w:t xml:space="preserve"> </w:t>
      </w:r>
      <w:r>
        <w:t>the writer doesn’t bother to explain the jargon, or spell out the logic, or supply the necessary detail [2].</w:t>
      </w:r>
    </w:p>
    <w:p w14:paraId="41395A28" w14:textId="77777777" w:rsidR="00000000" w:rsidRDefault="00000000">
      <w:pPr>
        <w:pStyle w:val="BodyText"/>
        <w:kinsoku w:val="0"/>
        <w:overflowPunct w:val="0"/>
        <w:spacing w:before="120"/>
        <w:ind w:left="119"/>
      </w:pPr>
      <w:r>
        <w:t>Essentially,</w:t>
      </w:r>
      <w:r>
        <w:rPr>
          <w:spacing w:val="-4"/>
        </w:rPr>
        <w:t xml:space="preserve"> </w:t>
      </w:r>
      <w:r>
        <w:t>anyone</w:t>
      </w:r>
      <w:r>
        <w:rPr>
          <w:spacing w:val="-2"/>
        </w:rPr>
        <w:t xml:space="preserve"> </w:t>
      </w:r>
      <w:r>
        <w:t>who</w:t>
      </w:r>
      <w:r>
        <w:rPr>
          <w:spacing w:val="-3"/>
        </w:rPr>
        <w:t xml:space="preserve"> </w:t>
      </w:r>
      <w:r>
        <w:t>has</w:t>
      </w:r>
      <w:r>
        <w:rPr>
          <w:spacing w:val="-3"/>
        </w:rPr>
        <w:t xml:space="preserve"> </w:t>
      </w:r>
      <w:r>
        <w:t>developed</w:t>
      </w:r>
      <w:r>
        <w:rPr>
          <w:spacing w:val="-3"/>
        </w:rPr>
        <w:t xml:space="preserve"> </w:t>
      </w:r>
      <w:r>
        <w:t>a</w:t>
      </w:r>
      <w:r>
        <w:rPr>
          <w:spacing w:val="-3"/>
        </w:rPr>
        <w:t xml:space="preserve"> </w:t>
      </w:r>
      <w:r>
        <w:t>specific</w:t>
      </w:r>
      <w:r>
        <w:rPr>
          <w:spacing w:val="-3"/>
        </w:rPr>
        <w:t xml:space="preserve"> </w:t>
      </w:r>
      <w:r>
        <w:t>area</w:t>
      </w:r>
      <w:r>
        <w:rPr>
          <w:spacing w:val="-3"/>
        </w:rPr>
        <w:t xml:space="preserve"> </w:t>
      </w:r>
      <w:r>
        <w:t>of</w:t>
      </w:r>
      <w:r>
        <w:rPr>
          <w:spacing w:val="-3"/>
        </w:rPr>
        <w:t xml:space="preserve"> </w:t>
      </w:r>
      <w:r>
        <w:t>expertise</w:t>
      </w:r>
      <w:r>
        <w:rPr>
          <w:spacing w:val="-2"/>
        </w:rPr>
        <w:t xml:space="preserve"> </w:t>
      </w:r>
      <w:r>
        <w:t>needs</w:t>
      </w:r>
      <w:r>
        <w:rPr>
          <w:spacing w:val="-4"/>
        </w:rPr>
        <w:t xml:space="preserve"> </w:t>
      </w:r>
      <w:r>
        <w:t>to</w:t>
      </w:r>
      <w:r>
        <w:rPr>
          <w:spacing w:val="-3"/>
        </w:rPr>
        <w:t xml:space="preserve"> </w:t>
      </w:r>
      <w:r>
        <w:t>be</w:t>
      </w:r>
      <w:r>
        <w:rPr>
          <w:spacing w:val="-2"/>
        </w:rPr>
        <w:t xml:space="preserve"> </w:t>
      </w:r>
      <w:r>
        <w:t>mindful</w:t>
      </w:r>
      <w:r>
        <w:rPr>
          <w:spacing w:val="-3"/>
        </w:rPr>
        <w:t xml:space="preserve"> </w:t>
      </w:r>
      <w:r>
        <w:t>that</w:t>
      </w:r>
      <w:r>
        <w:rPr>
          <w:spacing w:val="-3"/>
        </w:rPr>
        <w:t xml:space="preserve"> </w:t>
      </w:r>
      <w:r>
        <w:t>not everyone around them</w:t>
      </w:r>
      <w:r>
        <w:rPr>
          <w:spacing w:val="-6"/>
        </w:rPr>
        <w:t xml:space="preserve"> </w:t>
      </w:r>
      <w:r>
        <w:t>knows</w:t>
      </w:r>
      <w:r>
        <w:rPr>
          <w:spacing w:val="-6"/>
        </w:rPr>
        <w:t xml:space="preserve"> </w:t>
      </w:r>
      <w:r>
        <w:t>the</w:t>
      </w:r>
      <w:r>
        <w:rPr>
          <w:spacing w:val="-4"/>
        </w:rPr>
        <w:t xml:space="preserve"> </w:t>
      </w:r>
      <w:r>
        <w:t>same</w:t>
      </w:r>
      <w:r>
        <w:rPr>
          <w:spacing w:val="-5"/>
        </w:rPr>
        <w:t xml:space="preserve"> </w:t>
      </w:r>
      <w:r>
        <w:t>information</w:t>
      </w:r>
      <w:r>
        <w:rPr>
          <w:spacing w:val="-2"/>
        </w:rPr>
        <w:t xml:space="preserve"> </w:t>
      </w:r>
      <w:r>
        <w:t>or</w:t>
      </w:r>
      <w:r>
        <w:rPr>
          <w:spacing w:val="-4"/>
        </w:rPr>
        <w:t xml:space="preserve"> </w:t>
      </w:r>
      <w:r>
        <w:t>even</w:t>
      </w:r>
      <w:r>
        <w:rPr>
          <w:spacing w:val="-6"/>
        </w:rPr>
        <w:t xml:space="preserve"> </w:t>
      </w:r>
      <w:r>
        <w:t>sees</w:t>
      </w:r>
      <w:r>
        <w:rPr>
          <w:spacing w:val="-6"/>
        </w:rPr>
        <w:t xml:space="preserve"> </w:t>
      </w:r>
      <w:r>
        <w:t>the</w:t>
      </w:r>
      <w:r>
        <w:rPr>
          <w:spacing w:val="-4"/>
        </w:rPr>
        <w:t xml:space="preserve"> </w:t>
      </w:r>
      <w:r>
        <w:t>world</w:t>
      </w:r>
      <w:r>
        <w:rPr>
          <w:spacing w:val="-6"/>
        </w:rPr>
        <w:t xml:space="preserve"> </w:t>
      </w:r>
      <w:r>
        <w:t>in</w:t>
      </w:r>
      <w:r>
        <w:rPr>
          <w:spacing w:val="-6"/>
        </w:rPr>
        <w:t xml:space="preserve"> </w:t>
      </w:r>
      <w:r>
        <w:t>the</w:t>
      </w:r>
      <w:r>
        <w:rPr>
          <w:spacing w:val="-4"/>
        </w:rPr>
        <w:t xml:space="preserve"> </w:t>
      </w:r>
      <w:r>
        <w:t>same</w:t>
      </w:r>
      <w:r>
        <w:rPr>
          <w:spacing w:val="-5"/>
        </w:rPr>
        <w:t xml:space="preserve"> </w:t>
      </w:r>
      <w:r>
        <w:t>way.</w:t>
      </w:r>
    </w:p>
    <w:p w14:paraId="504477F0" w14:textId="77777777" w:rsidR="00000000" w:rsidRDefault="00000000">
      <w:pPr>
        <w:pStyle w:val="BodyText"/>
        <w:kinsoku w:val="0"/>
        <w:overflowPunct w:val="0"/>
        <w:spacing w:before="1"/>
      </w:pPr>
    </w:p>
    <w:p w14:paraId="6DBA0FFF" w14:textId="77777777" w:rsidR="00000000" w:rsidRDefault="00000000">
      <w:pPr>
        <w:pStyle w:val="BodyText"/>
        <w:kinsoku w:val="0"/>
        <w:overflowPunct w:val="0"/>
        <w:ind w:left="119" w:right="508"/>
      </w:pPr>
      <w:r>
        <w:t>Thus, TPC is a highly designed form of communication that requires authors to have a heightened</w:t>
      </w:r>
      <w:r>
        <w:rPr>
          <w:spacing w:val="-14"/>
        </w:rPr>
        <w:t xml:space="preserve"> </w:t>
      </w:r>
      <w:r>
        <w:t>awareness</w:t>
      </w:r>
      <w:r>
        <w:rPr>
          <w:spacing w:val="-17"/>
        </w:rPr>
        <w:t xml:space="preserve"> </w:t>
      </w:r>
      <w:r>
        <w:t>of</w:t>
      </w:r>
      <w:r>
        <w:rPr>
          <w:spacing w:val="-16"/>
        </w:rPr>
        <w:t xml:space="preserve"> </w:t>
      </w:r>
      <w:r>
        <w:t>the</w:t>
      </w:r>
      <w:r>
        <w:rPr>
          <w:spacing w:val="-7"/>
        </w:rPr>
        <w:t xml:space="preserve"> </w:t>
      </w:r>
      <w:r>
        <w:t>conventions</w:t>
      </w:r>
      <w:r>
        <w:rPr>
          <w:spacing w:val="-17"/>
        </w:rPr>
        <w:t xml:space="preserve"> </w:t>
      </w:r>
      <w:r>
        <w:t>(rules</w:t>
      </w:r>
      <w:r>
        <w:rPr>
          <w:spacing w:val="-17"/>
        </w:rPr>
        <w:t xml:space="preserve"> </w:t>
      </w:r>
      <w:r>
        <w:t>and</w:t>
      </w:r>
      <w:r>
        <w:rPr>
          <w:spacing w:val="-16"/>
        </w:rPr>
        <w:t xml:space="preserve"> </w:t>
      </w:r>
      <w:r>
        <w:t>expectations)</w:t>
      </w:r>
      <w:r>
        <w:rPr>
          <w:spacing w:val="-15"/>
        </w:rPr>
        <w:t xml:space="preserve"> </w:t>
      </w:r>
      <w:r>
        <w:t>and</w:t>
      </w:r>
      <w:r>
        <w:rPr>
          <w:spacing w:val="-4"/>
        </w:rPr>
        <w:t xml:space="preserve"> </w:t>
      </w:r>
      <w:r>
        <w:t>rhetorical</w:t>
      </w:r>
      <w:r>
        <w:rPr>
          <w:spacing w:val="-4"/>
        </w:rPr>
        <w:t xml:space="preserve"> </w:t>
      </w:r>
      <w:r>
        <w:t>situations (audience,</w:t>
      </w:r>
      <w:r>
        <w:rPr>
          <w:spacing w:val="-1"/>
        </w:rPr>
        <w:t xml:space="preserve"> </w:t>
      </w:r>
      <w:r>
        <w:t>purpose, context) in which they are communicating.</w:t>
      </w:r>
    </w:p>
    <w:p w14:paraId="1604935D" w14:textId="77777777" w:rsidR="00000000" w:rsidRDefault="00000000">
      <w:pPr>
        <w:pStyle w:val="BodyText"/>
        <w:kinsoku w:val="0"/>
        <w:overflowPunct w:val="0"/>
        <w:spacing w:before="65"/>
      </w:pPr>
    </w:p>
    <w:p w14:paraId="489615A6" w14:textId="77777777" w:rsidR="00000000" w:rsidRDefault="00000000">
      <w:pPr>
        <w:pStyle w:val="Heading2"/>
        <w:kinsoku w:val="0"/>
        <w:overflowPunct w:val="0"/>
        <w:spacing w:before="1"/>
        <w:ind w:left="363" w:right="700"/>
        <w:jc w:val="center"/>
        <w:rPr>
          <w:color w:val="2E5395"/>
          <w:spacing w:val="-4"/>
        </w:rPr>
      </w:pPr>
      <w:bookmarkStart w:id="3" w:name="Why should you care?"/>
      <w:bookmarkEnd w:id="3"/>
      <w:r>
        <w:rPr>
          <w:color w:val="2E5395"/>
        </w:rPr>
        <w:t>Why</w:t>
      </w:r>
      <w:r>
        <w:rPr>
          <w:color w:val="2E5395"/>
          <w:spacing w:val="-2"/>
        </w:rPr>
        <w:t xml:space="preserve"> </w:t>
      </w:r>
      <w:r>
        <w:rPr>
          <w:color w:val="2E5395"/>
        </w:rPr>
        <w:t>should</w:t>
      </w:r>
      <w:r>
        <w:rPr>
          <w:color w:val="2E5395"/>
          <w:spacing w:val="-2"/>
        </w:rPr>
        <w:t xml:space="preserve"> </w:t>
      </w:r>
      <w:r>
        <w:rPr>
          <w:color w:val="2E5395"/>
        </w:rPr>
        <w:t>you</w:t>
      </w:r>
      <w:r>
        <w:rPr>
          <w:color w:val="2E5395"/>
          <w:spacing w:val="-2"/>
        </w:rPr>
        <w:t xml:space="preserve"> </w:t>
      </w:r>
      <w:r>
        <w:rPr>
          <w:color w:val="2E5395"/>
          <w:spacing w:val="-4"/>
        </w:rPr>
        <w:t>care?</w:t>
      </w:r>
    </w:p>
    <w:p w14:paraId="40C96A5B" w14:textId="77777777" w:rsidR="00000000" w:rsidRDefault="00F960B5">
      <w:pPr>
        <w:pStyle w:val="BodyText"/>
        <w:kinsoku w:val="0"/>
        <w:overflowPunct w:val="0"/>
        <w:spacing w:before="26"/>
        <w:rPr>
          <w:rFonts w:ascii="Calibri Light" w:hAnsi="Calibri Light" w:cs="Calibri Light"/>
          <w:sz w:val="20"/>
          <w:szCs w:val="20"/>
        </w:rPr>
      </w:pPr>
      <w:r>
        <w:rPr>
          <w:noProof/>
        </w:rPr>
        <mc:AlternateContent>
          <mc:Choice Requires="wps">
            <w:drawing>
              <wp:anchor distT="0" distB="0" distL="0" distR="0" simplePos="0" relativeHeight="251660288" behindDoc="0" locked="0" layoutInCell="0" allowOverlap="1" wp14:anchorId="475A59EB" wp14:editId="70386169">
                <wp:simplePos x="0" y="0"/>
                <wp:positionH relativeFrom="page">
                  <wp:posOffset>2599690</wp:posOffset>
                </wp:positionH>
                <wp:positionV relativeFrom="paragraph">
                  <wp:posOffset>186690</wp:posOffset>
                </wp:positionV>
                <wp:extent cx="2540000" cy="1701800"/>
                <wp:effectExtent l="0" t="0" r="0" b="0"/>
                <wp:wrapTopAndBottom/>
                <wp:docPr id="190713504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000" cy="170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B973D" w14:textId="77777777" w:rsidR="00000000" w:rsidRDefault="00F960B5">
                            <w:pPr>
                              <w:widowControl/>
                              <w:autoSpaceDE/>
                              <w:autoSpaceDN/>
                              <w:adjustRightInd/>
                              <w:spacing w:line="268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5BE4A5" wp14:editId="625F7078">
                                  <wp:extent cx="2543175" cy="169926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1699260"/>
                                          </a:xfrm>
                                          <a:prstGeom prst="rect">
                                            <a:avLst/>
                                          </a:prstGeom>
                                          <a:noFill/>
                                          <a:ln>
                                            <a:noFill/>
                                          </a:ln>
                                        </pic:spPr>
                                      </pic:pic>
                                    </a:graphicData>
                                  </a:graphic>
                                </wp:inline>
                              </w:drawing>
                            </w:r>
                          </w:p>
                          <w:p w14:paraId="5D55BD6D" w14:textId="77777777" w:rsidR="00000000" w:rsidRDefault="00000000">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5A59EB" id="Rectangle 6" o:spid="_x0000_s1028" style="position:absolute;margin-left:204.7pt;margin-top:14.7pt;width:200pt;height:134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" o:allowincell="f" filled="f" stroked="f">
                <v:path arrowok="t"/>
                <v:textbox inset="0,0,0,0">
                  <w:txbxContent>
                    <w:p w14:paraId="022B973D" w14:textId="77777777" w:rsidR="00000000" w:rsidRDefault="00F960B5">
                      <w:pPr>
                        <w:widowControl/>
                        <w:autoSpaceDE/>
                        <w:autoSpaceDN/>
                        <w:adjustRightInd/>
                        <w:spacing w:line="268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5BE4A5" wp14:editId="625F7078">
                            <wp:extent cx="2543175" cy="169926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1699260"/>
                                    </a:xfrm>
                                    <a:prstGeom prst="rect">
                                      <a:avLst/>
                                    </a:prstGeom>
                                    <a:noFill/>
                                    <a:ln>
                                      <a:noFill/>
                                    </a:ln>
                                  </pic:spPr>
                                </pic:pic>
                              </a:graphicData>
                            </a:graphic>
                          </wp:inline>
                        </w:drawing>
                      </w:r>
                    </w:p>
                    <w:p w14:paraId="5D55BD6D" w14:textId="77777777" w:rsidR="00000000" w:rsidRDefault="00000000">
                      <w:pPr>
                        <w:rPr>
                          <w:rFonts w:ascii="Times New Roman" w:hAnsi="Times New Roman" w:cs="Times New Roman"/>
                          <w:sz w:val="24"/>
                          <w:szCs w:val="24"/>
                        </w:rPr>
                      </w:pPr>
                    </w:p>
                  </w:txbxContent>
                </v:textbox>
                <w10:wrap type="topAndBottom" anchorx="page"/>
              </v:rect>
            </w:pict>
          </mc:Fallback>
        </mc:AlternateContent>
      </w:r>
    </w:p>
    <w:p w14:paraId="0A01F1DD" w14:textId="77777777" w:rsidR="00000000" w:rsidRDefault="00000000">
      <w:pPr>
        <w:pStyle w:val="BodyText"/>
        <w:kinsoku w:val="0"/>
        <w:overflowPunct w:val="0"/>
        <w:spacing w:before="118"/>
        <w:ind w:left="363" w:right="700"/>
        <w:jc w:val="center"/>
        <w:rPr>
          <w:sz w:val="16"/>
          <w:szCs w:val="16"/>
        </w:rPr>
      </w:pPr>
      <w:hyperlink r:id="rId15" w:history="1">
        <w:r>
          <w:rPr>
            <w:sz w:val="16"/>
            <w:szCs w:val="16"/>
            <w:u w:val="single"/>
          </w:rPr>
          <w:t>"1era</w:t>
        </w:r>
        <w:r>
          <w:rPr>
            <w:spacing w:val="3"/>
            <w:sz w:val="16"/>
            <w:szCs w:val="16"/>
            <w:u w:val="single"/>
          </w:rPr>
          <w:t xml:space="preserve"> </w:t>
        </w:r>
        <w:r>
          <w:rPr>
            <w:sz w:val="16"/>
            <w:szCs w:val="16"/>
            <w:u w:val="single"/>
          </w:rPr>
          <w:t>reunión</w:t>
        </w:r>
        <w:r>
          <w:rPr>
            <w:spacing w:val="4"/>
            <w:sz w:val="16"/>
            <w:szCs w:val="16"/>
            <w:u w:val="single"/>
          </w:rPr>
          <w:t xml:space="preserve"> </w:t>
        </w:r>
        <w:r>
          <w:rPr>
            <w:sz w:val="16"/>
            <w:szCs w:val="16"/>
            <w:u w:val="single"/>
          </w:rPr>
          <w:t>del</w:t>
        </w:r>
        <w:r>
          <w:rPr>
            <w:spacing w:val="4"/>
            <w:sz w:val="16"/>
            <w:szCs w:val="16"/>
            <w:u w:val="single"/>
          </w:rPr>
          <w:t xml:space="preserve"> </w:t>
        </w:r>
        <w:r>
          <w:rPr>
            <w:sz w:val="16"/>
            <w:szCs w:val="16"/>
            <w:u w:val="single"/>
          </w:rPr>
          <w:t>grupo</w:t>
        </w:r>
        <w:r>
          <w:rPr>
            <w:spacing w:val="4"/>
            <w:sz w:val="16"/>
            <w:szCs w:val="16"/>
            <w:u w:val="single"/>
          </w:rPr>
          <w:t xml:space="preserve"> </w:t>
        </w:r>
        <w:r>
          <w:rPr>
            <w:sz w:val="16"/>
            <w:szCs w:val="16"/>
            <w:u w:val="single"/>
          </w:rPr>
          <w:t>de</w:t>
        </w:r>
        <w:r>
          <w:rPr>
            <w:spacing w:val="4"/>
            <w:sz w:val="16"/>
            <w:szCs w:val="16"/>
            <w:u w:val="single"/>
          </w:rPr>
          <w:t xml:space="preserve"> </w:t>
        </w:r>
        <w:r>
          <w:rPr>
            <w:sz w:val="16"/>
            <w:szCs w:val="16"/>
            <w:u w:val="single"/>
          </w:rPr>
          <w:t>trabajo</w:t>
        </w:r>
        <w:r>
          <w:rPr>
            <w:spacing w:val="5"/>
            <w:sz w:val="16"/>
            <w:szCs w:val="16"/>
            <w:u w:val="single"/>
          </w:rPr>
          <w:t xml:space="preserve"> </w:t>
        </w:r>
        <w:r>
          <w:rPr>
            <w:sz w:val="16"/>
            <w:szCs w:val="16"/>
            <w:u w:val="single"/>
          </w:rPr>
          <w:t>de</w:t>
        </w:r>
        <w:r>
          <w:rPr>
            <w:spacing w:val="4"/>
            <w:sz w:val="16"/>
            <w:szCs w:val="16"/>
            <w:u w:val="single"/>
          </w:rPr>
          <w:t xml:space="preserve"> </w:t>
        </w:r>
        <w:r>
          <w:rPr>
            <w:sz w:val="16"/>
            <w:szCs w:val="16"/>
            <w:u w:val="single"/>
          </w:rPr>
          <w:t>Educación"</w:t>
        </w:r>
      </w:hyperlink>
      <w:r>
        <w:rPr>
          <w:spacing w:val="3"/>
          <w:sz w:val="16"/>
          <w:szCs w:val="16"/>
        </w:rPr>
        <w:t xml:space="preserve"> </w:t>
      </w:r>
      <w:r>
        <w:rPr>
          <w:sz w:val="16"/>
          <w:szCs w:val="16"/>
        </w:rPr>
        <w:t>by</w:t>
      </w:r>
      <w:r>
        <w:rPr>
          <w:spacing w:val="6"/>
          <w:sz w:val="16"/>
          <w:szCs w:val="16"/>
        </w:rPr>
        <w:t xml:space="preserve"> </w:t>
      </w:r>
      <w:hyperlink r:id="rId16" w:history="1">
        <w:r>
          <w:rPr>
            <w:sz w:val="16"/>
            <w:szCs w:val="16"/>
            <w:u w:val="single"/>
          </w:rPr>
          <w:t>G20</w:t>
        </w:r>
        <w:r>
          <w:rPr>
            <w:spacing w:val="3"/>
            <w:sz w:val="16"/>
            <w:szCs w:val="16"/>
            <w:u w:val="single"/>
          </w:rPr>
          <w:t xml:space="preserve"> </w:t>
        </w:r>
        <w:r>
          <w:rPr>
            <w:sz w:val="16"/>
            <w:szCs w:val="16"/>
            <w:u w:val="single"/>
          </w:rPr>
          <w:t>Argentina</w:t>
        </w:r>
      </w:hyperlink>
      <w:r>
        <w:rPr>
          <w:spacing w:val="4"/>
          <w:sz w:val="16"/>
          <w:szCs w:val="16"/>
        </w:rPr>
        <w:t xml:space="preserve"> </w:t>
      </w:r>
      <w:r>
        <w:rPr>
          <w:sz w:val="16"/>
          <w:szCs w:val="16"/>
        </w:rPr>
        <w:t>is</w:t>
      </w:r>
      <w:r>
        <w:rPr>
          <w:spacing w:val="4"/>
          <w:sz w:val="16"/>
          <w:szCs w:val="16"/>
        </w:rPr>
        <w:t xml:space="preserve"> </w:t>
      </w:r>
      <w:r>
        <w:rPr>
          <w:sz w:val="16"/>
          <w:szCs w:val="16"/>
        </w:rPr>
        <w:t>licensed</w:t>
      </w:r>
      <w:r>
        <w:rPr>
          <w:spacing w:val="4"/>
          <w:sz w:val="16"/>
          <w:szCs w:val="16"/>
        </w:rPr>
        <w:t xml:space="preserve"> </w:t>
      </w:r>
      <w:r>
        <w:rPr>
          <w:sz w:val="16"/>
          <w:szCs w:val="16"/>
        </w:rPr>
        <w:t>under</w:t>
      </w:r>
      <w:r>
        <w:rPr>
          <w:spacing w:val="4"/>
          <w:sz w:val="16"/>
          <w:szCs w:val="16"/>
        </w:rPr>
        <w:t xml:space="preserve"> </w:t>
      </w:r>
      <w:hyperlink r:id="rId17" w:history="1">
        <w:r>
          <w:rPr>
            <w:sz w:val="16"/>
            <w:szCs w:val="16"/>
            <w:u w:val="single"/>
          </w:rPr>
          <w:t>CC</w:t>
        </w:r>
        <w:r>
          <w:rPr>
            <w:spacing w:val="5"/>
            <w:sz w:val="16"/>
            <w:szCs w:val="16"/>
            <w:u w:val="single"/>
          </w:rPr>
          <w:t xml:space="preserve"> </w:t>
        </w:r>
        <w:r>
          <w:rPr>
            <w:sz w:val="16"/>
            <w:szCs w:val="16"/>
            <w:u w:val="single"/>
          </w:rPr>
          <w:t>BY</w:t>
        </w:r>
        <w:r>
          <w:rPr>
            <w:spacing w:val="4"/>
            <w:sz w:val="16"/>
            <w:szCs w:val="16"/>
            <w:u w:val="single"/>
          </w:rPr>
          <w:t xml:space="preserve"> </w:t>
        </w:r>
        <w:r>
          <w:rPr>
            <w:spacing w:val="-5"/>
            <w:sz w:val="16"/>
            <w:szCs w:val="16"/>
            <w:u w:val="single"/>
          </w:rPr>
          <w:t>2.0</w:t>
        </w:r>
      </w:hyperlink>
    </w:p>
    <w:p w14:paraId="07A865BC" w14:textId="77777777" w:rsidR="00000000" w:rsidRDefault="00000000">
      <w:pPr>
        <w:pStyle w:val="BodyText"/>
        <w:kinsoku w:val="0"/>
        <w:overflowPunct w:val="0"/>
        <w:spacing w:before="292"/>
        <w:ind w:left="120" w:right="508"/>
      </w:pPr>
      <w:r>
        <w:t>Good communication skills, particularly in writing, are essential if you are going to succeed in the</w:t>
      </w:r>
      <w:r>
        <w:rPr>
          <w:spacing w:val="-3"/>
        </w:rPr>
        <w:t xml:space="preserve"> </w:t>
      </w:r>
      <w:r>
        <w:t>workplace.</w:t>
      </w:r>
      <w:r>
        <w:rPr>
          <w:spacing w:val="-4"/>
        </w:rPr>
        <w:t xml:space="preserve"> </w:t>
      </w:r>
      <w:r>
        <w:t>The</w:t>
      </w:r>
      <w:r>
        <w:rPr>
          <w:spacing w:val="-3"/>
        </w:rPr>
        <w:t xml:space="preserve"> </w:t>
      </w:r>
      <w:r>
        <w:t>working</w:t>
      </w:r>
      <w:r>
        <w:rPr>
          <w:spacing w:val="-4"/>
        </w:rPr>
        <w:t xml:space="preserve"> </w:t>
      </w:r>
      <w:r>
        <w:t>world</w:t>
      </w:r>
      <w:r>
        <w:rPr>
          <w:spacing w:val="-4"/>
        </w:rPr>
        <w:t xml:space="preserve"> </w:t>
      </w:r>
      <w:r>
        <w:t>depends</w:t>
      </w:r>
      <w:r>
        <w:rPr>
          <w:spacing w:val="-4"/>
        </w:rPr>
        <w:t xml:space="preserve"> </w:t>
      </w:r>
      <w:r>
        <w:t>on</w:t>
      </w:r>
      <w:r>
        <w:rPr>
          <w:spacing w:val="-4"/>
        </w:rPr>
        <w:t xml:space="preserve"> </w:t>
      </w:r>
      <w:r>
        <w:t>written</w:t>
      </w:r>
      <w:r>
        <w:rPr>
          <w:spacing w:val="-4"/>
        </w:rPr>
        <w:t xml:space="preserve"> </w:t>
      </w:r>
      <w:r>
        <w:t>communication</w:t>
      </w:r>
      <w:r>
        <w:rPr>
          <w:spacing w:val="-4"/>
        </w:rPr>
        <w:t xml:space="preserve"> </w:t>
      </w:r>
      <w:r>
        <w:t>because</w:t>
      </w:r>
      <w:r>
        <w:rPr>
          <w:spacing w:val="-3"/>
        </w:rPr>
        <w:t xml:space="preserve"> </w:t>
      </w:r>
      <w:r>
        <w:t>within</w:t>
      </w:r>
      <w:r>
        <w:rPr>
          <w:spacing w:val="-4"/>
        </w:rPr>
        <w:t xml:space="preserve"> </w:t>
      </w:r>
      <w:r>
        <w:t>today’s organizations, almost every action is documented in writing.</w:t>
      </w:r>
    </w:p>
    <w:p w14:paraId="6253847C" w14:textId="77777777" w:rsidR="00000000" w:rsidRDefault="00000000">
      <w:pPr>
        <w:pStyle w:val="BodyText"/>
        <w:kinsoku w:val="0"/>
        <w:overflowPunct w:val="0"/>
        <w:spacing w:before="1"/>
      </w:pPr>
    </w:p>
    <w:p w14:paraId="390E62D0" w14:textId="77777777" w:rsidR="00000000" w:rsidRDefault="00000000">
      <w:pPr>
        <w:pStyle w:val="BodyText"/>
        <w:kinsoku w:val="0"/>
        <w:overflowPunct w:val="0"/>
        <w:ind w:left="120" w:right="508"/>
      </w:pPr>
      <w:r>
        <w:t>In</w:t>
      </w:r>
      <w:r>
        <w:rPr>
          <w:spacing w:val="-3"/>
        </w:rPr>
        <w:t xml:space="preserve"> </w:t>
      </w:r>
      <w:r>
        <w:t>a</w:t>
      </w:r>
      <w:r>
        <w:rPr>
          <w:spacing w:val="-3"/>
        </w:rPr>
        <w:t xml:space="preserve"> </w:t>
      </w:r>
      <w:r>
        <w:t>recent</w:t>
      </w:r>
      <w:r>
        <w:rPr>
          <w:spacing w:val="-3"/>
        </w:rPr>
        <w:t xml:space="preserve"> </w:t>
      </w:r>
      <w:r>
        <w:t>presentation</w:t>
      </w:r>
      <w:r>
        <w:rPr>
          <w:spacing w:val="-4"/>
        </w:rPr>
        <w:t xml:space="preserve"> </w:t>
      </w:r>
      <w:r>
        <w:t>on</w:t>
      </w:r>
      <w:r>
        <w:rPr>
          <w:spacing w:val="-3"/>
        </w:rPr>
        <w:t xml:space="preserve"> </w:t>
      </w:r>
      <w:r>
        <w:t>the</w:t>
      </w:r>
      <w:r>
        <w:rPr>
          <w:spacing w:val="-2"/>
        </w:rPr>
        <w:t xml:space="preserve"> </w:t>
      </w:r>
      <w:r>
        <w:t>topic</w:t>
      </w:r>
      <w:r>
        <w:rPr>
          <w:spacing w:val="-1"/>
        </w:rPr>
        <w:t xml:space="preserve"> </w:t>
      </w:r>
      <w:r>
        <w:t>of</w:t>
      </w:r>
      <w:r>
        <w:rPr>
          <w:spacing w:val="-3"/>
        </w:rPr>
        <w:t xml:space="preserve"> </w:t>
      </w:r>
      <w:r>
        <w:t>Co-op</w:t>
      </w:r>
      <w:r>
        <w:rPr>
          <w:spacing w:val="-3"/>
        </w:rPr>
        <w:t xml:space="preserve"> </w:t>
      </w:r>
      <w:r>
        <w:t>Work</w:t>
      </w:r>
      <w:r>
        <w:rPr>
          <w:spacing w:val="-3"/>
        </w:rPr>
        <w:t xml:space="preserve"> </w:t>
      </w:r>
      <w:r>
        <w:t>Term</w:t>
      </w:r>
      <w:r>
        <w:rPr>
          <w:spacing w:val="-2"/>
        </w:rPr>
        <w:t xml:space="preserve"> </w:t>
      </w:r>
      <w:r>
        <w:t>Reports</w:t>
      </w:r>
      <w:r>
        <w:rPr>
          <w:spacing w:val="-4"/>
        </w:rPr>
        <w:t xml:space="preserve"> </w:t>
      </w:r>
      <w:r>
        <w:t>[3],</w:t>
      </w:r>
      <w:r>
        <w:rPr>
          <w:spacing w:val="-3"/>
        </w:rPr>
        <w:t xml:space="preserve"> </w:t>
      </w:r>
      <w:r>
        <w:t>the</w:t>
      </w:r>
      <w:r>
        <w:rPr>
          <w:spacing w:val="-2"/>
        </w:rPr>
        <w:t xml:space="preserve"> </w:t>
      </w:r>
      <w:r>
        <w:t>Engineering</w:t>
      </w:r>
      <w:r>
        <w:rPr>
          <w:spacing w:val="-3"/>
        </w:rPr>
        <w:t xml:space="preserve"> </w:t>
      </w:r>
      <w:r>
        <w:t>co-op coordinator for the University of Victoria presented the following statistics regarding the importance of communication skills in the professional world of engineering:</w:t>
      </w:r>
    </w:p>
    <w:p w14:paraId="77F19043" w14:textId="77777777" w:rsidR="00000000" w:rsidRDefault="00000000">
      <w:pPr>
        <w:pStyle w:val="BodyText"/>
        <w:kinsoku w:val="0"/>
        <w:overflowPunct w:val="0"/>
        <w:ind w:left="120" w:right="508"/>
        <w:sectPr w:rsidR="00000000">
          <w:pgSz w:w="12240" w:h="15840"/>
          <w:pgMar w:top="1400" w:right="980" w:bottom="1460" w:left="1320" w:header="0" w:footer="1280" w:gutter="0"/>
          <w:cols w:space="720"/>
          <w:noEndnote/>
        </w:sectPr>
      </w:pPr>
    </w:p>
    <w:p w14:paraId="09385E38" w14:textId="77777777" w:rsidR="00000000" w:rsidRDefault="00000000">
      <w:pPr>
        <w:pStyle w:val="BodyText"/>
        <w:kinsoku w:val="0"/>
        <w:overflowPunct w:val="0"/>
        <w:spacing w:before="80" w:line="241" w:lineRule="exact"/>
        <w:ind w:left="480"/>
        <w:rPr>
          <w:rFonts w:ascii="Arial" w:hAnsi="Arial" w:cs="Arial"/>
          <w:b/>
          <w:bCs/>
          <w:spacing w:val="-2"/>
          <w:sz w:val="21"/>
          <w:szCs w:val="21"/>
        </w:rPr>
      </w:pPr>
      <w:r>
        <w:rPr>
          <w:rFonts w:ascii="Arial" w:hAnsi="Arial" w:cs="Arial"/>
          <w:b/>
          <w:bCs/>
          <w:sz w:val="21"/>
          <w:szCs w:val="21"/>
        </w:rPr>
        <w:lastRenderedPageBreak/>
        <w:t>The</w:t>
      </w:r>
      <w:r>
        <w:rPr>
          <w:rFonts w:ascii="Arial" w:hAnsi="Arial" w:cs="Arial"/>
          <w:b/>
          <w:bCs/>
          <w:spacing w:val="-5"/>
          <w:sz w:val="21"/>
          <w:szCs w:val="21"/>
        </w:rPr>
        <w:t xml:space="preserve"> </w:t>
      </w:r>
      <w:r>
        <w:rPr>
          <w:rFonts w:ascii="Arial" w:hAnsi="Arial" w:cs="Arial"/>
          <w:b/>
          <w:bCs/>
          <w:sz w:val="21"/>
          <w:szCs w:val="21"/>
        </w:rPr>
        <w:t>Reality:</w:t>
      </w:r>
      <w:r>
        <w:rPr>
          <w:rFonts w:ascii="Arial" w:hAnsi="Arial" w:cs="Arial"/>
          <w:b/>
          <w:bCs/>
          <w:spacing w:val="-1"/>
          <w:sz w:val="21"/>
          <w:szCs w:val="21"/>
        </w:rPr>
        <w:t xml:space="preserve"> </w:t>
      </w:r>
      <w:r>
        <w:rPr>
          <w:rFonts w:ascii="Arial" w:hAnsi="Arial" w:cs="Arial"/>
          <w:b/>
          <w:bCs/>
          <w:sz w:val="21"/>
          <w:szCs w:val="21"/>
        </w:rPr>
        <w:t>Technical</w:t>
      </w:r>
      <w:r>
        <w:rPr>
          <w:rFonts w:ascii="Arial" w:hAnsi="Arial" w:cs="Arial"/>
          <w:b/>
          <w:bCs/>
          <w:spacing w:val="-4"/>
          <w:sz w:val="21"/>
          <w:szCs w:val="21"/>
        </w:rPr>
        <w:t xml:space="preserve"> </w:t>
      </w:r>
      <w:r>
        <w:rPr>
          <w:rFonts w:ascii="Arial" w:hAnsi="Arial" w:cs="Arial"/>
          <w:b/>
          <w:bCs/>
          <w:sz w:val="21"/>
          <w:szCs w:val="21"/>
        </w:rPr>
        <w:t>Writing</w:t>
      </w:r>
      <w:r>
        <w:rPr>
          <w:rFonts w:ascii="Arial" w:hAnsi="Arial" w:cs="Arial"/>
          <w:b/>
          <w:bCs/>
          <w:spacing w:val="-2"/>
          <w:sz w:val="21"/>
          <w:szCs w:val="21"/>
        </w:rPr>
        <w:t xml:space="preserve"> </w:t>
      </w:r>
      <w:r>
        <w:rPr>
          <w:rFonts w:ascii="Arial" w:hAnsi="Arial" w:cs="Arial"/>
          <w:b/>
          <w:bCs/>
          <w:sz w:val="21"/>
          <w:szCs w:val="21"/>
        </w:rPr>
        <w:t>and</w:t>
      </w:r>
      <w:r>
        <w:rPr>
          <w:rFonts w:ascii="Arial" w:hAnsi="Arial" w:cs="Arial"/>
          <w:b/>
          <w:bCs/>
          <w:spacing w:val="-3"/>
          <w:sz w:val="21"/>
          <w:szCs w:val="21"/>
        </w:rPr>
        <w:t xml:space="preserve"> </w:t>
      </w:r>
      <w:r>
        <w:rPr>
          <w:rFonts w:ascii="Arial" w:hAnsi="Arial" w:cs="Arial"/>
          <w:b/>
          <w:bCs/>
          <w:spacing w:val="-2"/>
          <w:sz w:val="21"/>
          <w:szCs w:val="21"/>
        </w:rPr>
        <w:t>Communication</w:t>
      </w:r>
    </w:p>
    <w:p w14:paraId="528331D5" w14:textId="77777777" w:rsidR="00000000" w:rsidRDefault="00000000">
      <w:pPr>
        <w:pStyle w:val="BodyText"/>
        <w:kinsoku w:val="0"/>
        <w:overflowPunct w:val="0"/>
        <w:ind w:left="840" w:right="5147" w:hanging="360"/>
        <w:rPr>
          <w:w w:val="105"/>
        </w:rPr>
      </w:pPr>
      <w:r>
        <w:rPr>
          <w:w w:val="105"/>
        </w:rPr>
        <w:t>How</w:t>
      </w:r>
      <w:r>
        <w:rPr>
          <w:spacing w:val="-14"/>
          <w:w w:val="105"/>
        </w:rPr>
        <w:t xml:space="preserve"> </w:t>
      </w:r>
      <w:r>
        <w:rPr>
          <w:w w:val="105"/>
        </w:rPr>
        <w:t>graduate</w:t>
      </w:r>
      <w:r>
        <w:rPr>
          <w:spacing w:val="-9"/>
          <w:w w:val="105"/>
        </w:rPr>
        <w:t xml:space="preserve"> </w:t>
      </w:r>
      <w:r>
        <w:rPr>
          <w:w w:val="105"/>
        </w:rPr>
        <w:t>engineers</w:t>
      </w:r>
      <w:r>
        <w:rPr>
          <w:spacing w:val="-10"/>
          <w:w w:val="105"/>
        </w:rPr>
        <w:t xml:space="preserve"> </w:t>
      </w:r>
      <w:r>
        <w:rPr>
          <w:w w:val="105"/>
        </w:rPr>
        <w:t>spend</w:t>
      </w:r>
      <w:r>
        <w:rPr>
          <w:spacing w:val="-9"/>
          <w:w w:val="105"/>
        </w:rPr>
        <w:t xml:space="preserve"> </w:t>
      </w:r>
      <w:r>
        <w:rPr>
          <w:w w:val="105"/>
        </w:rPr>
        <w:t>their</w:t>
      </w:r>
      <w:r>
        <w:rPr>
          <w:spacing w:val="-15"/>
          <w:w w:val="105"/>
        </w:rPr>
        <w:t xml:space="preserve"> </w:t>
      </w:r>
      <w:r>
        <w:rPr>
          <w:w w:val="105"/>
        </w:rPr>
        <w:t>time: 25-50% Problem solving of some</w:t>
      </w:r>
      <w:r>
        <w:rPr>
          <w:spacing w:val="-1"/>
          <w:w w:val="105"/>
        </w:rPr>
        <w:t xml:space="preserve"> </w:t>
      </w:r>
      <w:r>
        <w:rPr>
          <w:w w:val="105"/>
        </w:rPr>
        <w:t>kind</w:t>
      </w:r>
    </w:p>
    <w:p w14:paraId="0E1B87A8" w14:textId="77777777" w:rsidR="00000000" w:rsidRDefault="00000000">
      <w:pPr>
        <w:pStyle w:val="BodyText"/>
        <w:kinsoku w:val="0"/>
        <w:overflowPunct w:val="0"/>
      </w:pPr>
    </w:p>
    <w:p w14:paraId="512FF240" w14:textId="77777777" w:rsidR="00000000" w:rsidRDefault="00000000">
      <w:pPr>
        <w:pStyle w:val="BodyText"/>
        <w:kinsoku w:val="0"/>
        <w:overflowPunct w:val="0"/>
        <w:ind w:left="839" w:right="995"/>
        <w:rPr>
          <w:w w:val="105"/>
        </w:rPr>
      </w:pPr>
      <w:r>
        <w:rPr>
          <w:w w:val="105"/>
        </w:rPr>
        <w:t>50-75%</w:t>
      </w:r>
      <w:r>
        <w:rPr>
          <w:spacing w:val="-23"/>
          <w:w w:val="105"/>
        </w:rPr>
        <w:t xml:space="preserve"> </w:t>
      </w:r>
      <w:r>
        <w:rPr>
          <w:w w:val="105"/>
        </w:rPr>
        <w:t>Communicating</w:t>
      </w:r>
      <w:r>
        <w:rPr>
          <w:spacing w:val="-22"/>
          <w:w w:val="105"/>
        </w:rPr>
        <w:t xml:space="preserve"> </w:t>
      </w:r>
      <w:r>
        <w:rPr>
          <w:w w:val="105"/>
        </w:rPr>
        <w:t>(Writing</w:t>
      </w:r>
      <w:r>
        <w:rPr>
          <w:spacing w:val="-23"/>
          <w:w w:val="105"/>
        </w:rPr>
        <w:t xml:space="preserve"> </w:t>
      </w:r>
      <w:r>
        <w:rPr>
          <w:w w:val="105"/>
        </w:rPr>
        <w:t>and</w:t>
      </w:r>
      <w:r>
        <w:rPr>
          <w:spacing w:val="-21"/>
          <w:w w:val="105"/>
        </w:rPr>
        <w:t xml:space="preserve"> </w:t>
      </w:r>
      <w:r>
        <w:rPr>
          <w:w w:val="105"/>
        </w:rPr>
        <w:t>reading</w:t>
      </w:r>
      <w:r>
        <w:rPr>
          <w:spacing w:val="-24"/>
          <w:w w:val="105"/>
        </w:rPr>
        <w:t xml:space="preserve"> </w:t>
      </w:r>
      <w:r>
        <w:rPr>
          <w:w w:val="105"/>
        </w:rPr>
        <w:t>reports,</w:t>
      </w:r>
      <w:r>
        <w:rPr>
          <w:spacing w:val="-22"/>
          <w:w w:val="105"/>
        </w:rPr>
        <w:t xml:space="preserve"> </w:t>
      </w:r>
      <w:r>
        <w:rPr>
          <w:w w:val="105"/>
        </w:rPr>
        <w:t>letters,</w:t>
      </w:r>
      <w:r>
        <w:rPr>
          <w:spacing w:val="-20"/>
          <w:w w:val="105"/>
        </w:rPr>
        <w:t xml:space="preserve"> </w:t>
      </w:r>
      <w:r>
        <w:rPr>
          <w:w w:val="105"/>
        </w:rPr>
        <w:t>memos,</w:t>
      </w:r>
      <w:r>
        <w:rPr>
          <w:spacing w:val="-15"/>
          <w:w w:val="105"/>
        </w:rPr>
        <w:t xml:space="preserve"> </w:t>
      </w:r>
      <w:r>
        <w:rPr>
          <w:w w:val="105"/>
        </w:rPr>
        <w:t>proposals, presentations,</w:t>
      </w:r>
      <w:r>
        <w:rPr>
          <w:spacing w:val="-7"/>
          <w:w w:val="105"/>
        </w:rPr>
        <w:t xml:space="preserve"> </w:t>
      </w:r>
      <w:r>
        <w:rPr>
          <w:w w:val="105"/>
        </w:rPr>
        <w:t>discussions</w:t>
      </w:r>
      <w:r>
        <w:rPr>
          <w:spacing w:val="-3"/>
          <w:w w:val="105"/>
        </w:rPr>
        <w:t xml:space="preserve"> </w:t>
      </w:r>
      <w:r>
        <w:rPr>
          <w:w w:val="105"/>
        </w:rPr>
        <w:t>w/colleagues,</w:t>
      </w:r>
      <w:r>
        <w:rPr>
          <w:spacing w:val="-7"/>
          <w:w w:val="105"/>
        </w:rPr>
        <w:t xml:space="preserve"> </w:t>
      </w:r>
      <w:r>
        <w:rPr>
          <w:w w:val="105"/>
        </w:rPr>
        <w:t>managers,</w:t>
      </w:r>
      <w:r>
        <w:rPr>
          <w:spacing w:val="-7"/>
          <w:w w:val="105"/>
        </w:rPr>
        <w:t xml:space="preserve"> </w:t>
      </w:r>
      <w:r>
        <w:rPr>
          <w:w w:val="105"/>
        </w:rPr>
        <w:t>clients)</w:t>
      </w:r>
    </w:p>
    <w:p w14:paraId="376D6043" w14:textId="77777777" w:rsidR="00000000" w:rsidRDefault="00000000">
      <w:pPr>
        <w:pStyle w:val="BodyText"/>
        <w:kinsoku w:val="0"/>
        <w:overflowPunct w:val="0"/>
        <w:spacing w:before="292"/>
        <w:ind w:left="839" w:right="508"/>
        <w:rPr>
          <w:w w:val="105"/>
        </w:rPr>
      </w:pPr>
      <w:r>
        <w:rPr>
          <w:w w:val="105"/>
        </w:rPr>
        <w:t>Performance</w:t>
      </w:r>
      <w:r>
        <w:rPr>
          <w:spacing w:val="-7"/>
          <w:w w:val="105"/>
        </w:rPr>
        <w:t xml:space="preserve"> </w:t>
      </w:r>
      <w:r>
        <w:rPr>
          <w:w w:val="105"/>
        </w:rPr>
        <w:t>evaluations</w:t>
      </w:r>
      <w:r>
        <w:rPr>
          <w:spacing w:val="-6"/>
          <w:w w:val="105"/>
        </w:rPr>
        <w:t xml:space="preserve"> </w:t>
      </w:r>
      <w:r>
        <w:rPr>
          <w:w w:val="105"/>
        </w:rPr>
        <w:t>and</w:t>
      </w:r>
      <w:r>
        <w:rPr>
          <w:spacing w:val="-5"/>
          <w:w w:val="105"/>
        </w:rPr>
        <w:t xml:space="preserve"> </w:t>
      </w:r>
      <w:r>
        <w:rPr>
          <w:w w:val="105"/>
        </w:rPr>
        <w:t>job</w:t>
      </w:r>
      <w:r>
        <w:rPr>
          <w:spacing w:val="-5"/>
          <w:w w:val="105"/>
        </w:rPr>
        <w:t xml:space="preserve"> </w:t>
      </w:r>
      <w:r>
        <w:rPr>
          <w:w w:val="105"/>
        </w:rPr>
        <w:t>advancement</w:t>
      </w:r>
      <w:r>
        <w:rPr>
          <w:spacing w:val="-7"/>
          <w:w w:val="105"/>
        </w:rPr>
        <w:t xml:space="preserve"> </w:t>
      </w:r>
      <w:r>
        <w:rPr>
          <w:w w:val="105"/>
        </w:rPr>
        <w:t>usually</w:t>
      </w:r>
      <w:r>
        <w:rPr>
          <w:spacing w:val="-6"/>
          <w:w w:val="105"/>
        </w:rPr>
        <w:t xml:space="preserve"> </w:t>
      </w:r>
      <w:r>
        <w:rPr>
          <w:w w:val="105"/>
        </w:rPr>
        <w:t>depend</w:t>
      </w:r>
      <w:r>
        <w:rPr>
          <w:spacing w:val="-5"/>
          <w:w w:val="105"/>
        </w:rPr>
        <w:t xml:space="preserve"> </w:t>
      </w:r>
      <w:r>
        <w:rPr>
          <w:w w:val="105"/>
        </w:rPr>
        <w:t>more</w:t>
      </w:r>
      <w:r>
        <w:rPr>
          <w:spacing w:val="-5"/>
          <w:w w:val="105"/>
        </w:rPr>
        <w:t xml:space="preserve"> </w:t>
      </w:r>
      <w:r>
        <w:rPr>
          <w:w w:val="105"/>
        </w:rPr>
        <w:t>on communication skills than on technical skills</w:t>
      </w:r>
    </w:p>
    <w:p w14:paraId="7A12AA1A" w14:textId="77777777" w:rsidR="00000000" w:rsidRDefault="00000000">
      <w:pPr>
        <w:pStyle w:val="BodyText"/>
        <w:kinsoku w:val="0"/>
        <w:overflowPunct w:val="0"/>
      </w:pPr>
    </w:p>
    <w:p w14:paraId="39149764" w14:textId="77777777" w:rsidR="00000000" w:rsidRDefault="00000000">
      <w:pPr>
        <w:pStyle w:val="BodyText"/>
        <w:kinsoku w:val="0"/>
        <w:overflowPunct w:val="0"/>
        <w:ind w:left="119" w:right="466"/>
      </w:pPr>
      <w:r>
        <w:t>The engineering co-op coordinator added that engineers who are more advanced in their careers spend only 5-10% of their time engaged</w:t>
      </w:r>
      <w:r>
        <w:rPr>
          <w:spacing w:val="-6"/>
        </w:rPr>
        <w:t xml:space="preserve"> </w:t>
      </w:r>
      <w:r>
        <w:t>in</w:t>
      </w:r>
      <w:r>
        <w:rPr>
          <w:spacing w:val="-3"/>
        </w:rPr>
        <w:t xml:space="preserve"> </w:t>
      </w:r>
      <w:r>
        <w:t>problem</w:t>
      </w:r>
      <w:r>
        <w:rPr>
          <w:spacing w:val="-6"/>
        </w:rPr>
        <w:t xml:space="preserve"> </w:t>
      </w:r>
      <w:r>
        <w:t>solving</w:t>
      </w:r>
      <w:r>
        <w:rPr>
          <w:spacing w:val="-3"/>
        </w:rPr>
        <w:t xml:space="preserve"> </w:t>
      </w:r>
      <w:r>
        <w:t>of</w:t>
      </w:r>
      <w:r>
        <w:rPr>
          <w:spacing w:val="-6"/>
        </w:rPr>
        <w:t xml:space="preserve"> </w:t>
      </w:r>
      <w:r>
        <w:t>some</w:t>
      </w:r>
      <w:r>
        <w:rPr>
          <w:spacing w:val="-5"/>
        </w:rPr>
        <w:t xml:space="preserve"> </w:t>
      </w:r>
      <w:r>
        <w:t>kind</w:t>
      </w:r>
      <w:r>
        <w:rPr>
          <w:spacing w:val="-6"/>
        </w:rPr>
        <w:t xml:space="preserve"> </w:t>
      </w:r>
      <w:r>
        <w:t>and</w:t>
      </w:r>
      <w:r>
        <w:rPr>
          <w:spacing w:val="-5"/>
        </w:rPr>
        <w:t xml:space="preserve"> </w:t>
      </w:r>
      <w:r>
        <w:t>90-95%</w:t>
      </w:r>
      <w:r>
        <w:rPr>
          <w:spacing w:val="-6"/>
        </w:rPr>
        <w:t xml:space="preserve"> </w:t>
      </w:r>
      <w:r>
        <w:t>of their time engaging in related</w:t>
      </w:r>
      <w:r>
        <w:rPr>
          <w:spacing w:val="-1"/>
        </w:rPr>
        <w:t xml:space="preserve"> </w:t>
      </w:r>
      <w:r>
        <w:t>communications tasks: researching, writing and reading reports, proposals, emails, letters, memos; giving or attending presentations; discussing and meeting with colleagues, team mates, managers, clients, and so forth. In a recent survey of over 1,000 professionals</w:t>
      </w:r>
      <w:r>
        <w:rPr>
          <w:spacing w:val="-4"/>
        </w:rPr>
        <w:t xml:space="preserve"> </w:t>
      </w:r>
      <w:r>
        <w:t>from</w:t>
      </w:r>
      <w:r>
        <w:rPr>
          <w:spacing w:val="-3"/>
        </w:rPr>
        <w:t xml:space="preserve"> </w:t>
      </w:r>
      <w:r>
        <w:t>various</w:t>
      </w:r>
      <w:r>
        <w:rPr>
          <w:spacing w:val="-4"/>
        </w:rPr>
        <w:t xml:space="preserve"> </w:t>
      </w:r>
      <w:r>
        <w:t>professions,</w:t>
      </w:r>
      <w:r>
        <w:rPr>
          <w:spacing w:val="-4"/>
        </w:rPr>
        <w:t xml:space="preserve"> </w:t>
      </w:r>
      <w:r>
        <w:t>over</w:t>
      </w:r>
      <w:r>
        <w:rPr>
          <w:spacing w:val="-3"/>
        </w:rPr>
        <w:t xml:space="preserve"> </w:t>
      </w:r>
      <w:r>
        <w:t>70%</w:t>
      </w:r>
      <w:r>
        <w:rPr>
          <w:spacing w:val="-4"/>
        </w:rPr>
        <w:t xml:space="preserve"> </w:t>
      </w:r>
      <w:r>
        <w:t>of</w:t>
      </w:r>
      <w:r>
        <w:rPr>
          <w:spacing w:val="-4"/>
        </w:rPr>
        <w:t xml:space="preserve"> </w:t>
      </w:r>
      <w:r>
        <w:t>engineers</w:t>
      </w:r>
      <w:r>
        <w:rPr>
          <w:spacing w:val="-4"/>
        </w:rPr>
        <w:t xml:space="preserve"> </w:t>
      </w:r>
      <w:r>
        <w:t>and</w:t>
      </w:r>
      <w:r>
        <w:rPr>
          <w:spacing w:val="-4"/>
        </w:rPr>
        <w:t xml:space="preserve"> </w:t>
      </w:r>
      <w:r>
        <w:t>almost</w:t>
      </w:r>
      <w:r>
        <w:rPr>
          <w:spacing w:val="-4"/>
        </w:rPr>
        <w:t xml:space="preserve"> </w:t>
      </w:r>
      <w:r>
        <w:t>50%</w:t>
      </w:r>
      <w:r>
        <w:rPr>
          <w:spacing w:val="-4"/>
        </w:rPr>
        <w:t xml:space="preserve"> </w:t>
      </w:r>
      <w:r>
        <w:t>of</w:t>
      </w:r>
      <w:r>
        <w:rPr>
          <w:spacing w:val="-3"/>
        </w:rPr>
        <w:t xml:space="preserve"> </w:t>
      </w:r>
      <w:r>
        <w:t>programmers rated the quality of their writing as either “very important” or “extremely important” to the performance of their jobs [4].</w:t>
      </w:r>
      <w:r>
        <w:rPr>
          <w:spacing w:val="-23"/>
        </w:rPr>
        <w:t xml:space="preserve"> </w:t>
      </w:r>
      <w:r>
        <w:t>It should be noted that while problem solving tasks and communication tasks are shown as separate activities, the reality is they are intertwined and work together.</w:t>
      </w:r>
    </w:p>
    <w:p w14:paraId="6600990A" w14:textId="77777777" w:rsidR="00000000" w:rsidRDefault="00000000">
      <w:pPr>
        <w:pStyle w:val="BodyText"/>
        <w:kinsoku w:val="0"/>
        <w:overflowPunct w:val="0"/>
      </w:pPr>
    </w:p>
    <w:p w14:paraId="3FFBF9F0" w14:textId="77777777" w:rsidR="00000000" w:rsidRDefault="00000000">
      <w:pPr>
        <w:pStyle w:val="BodyText"/>
        <w:kinsoku w:val="0"/>
        <w:overflowPunct w:val="0"/>
        <w:ind w:left="120" w:right="508"/>
        <w:rPr>
          <w:color w:val="000000"/>
        </w:rPr>
      </w:pPr>
      <w:r>
        <w:t>The</w:t>
      </w:r>
      <w:r>
        <w:rPr>
          <w:spacing w:val="-3"/>
        </w:rPr>
        <w:t xml:space="preserve"> </w:t>
      </w:r>
      <w:r>
        <w:t>video</w:t>
      </w:r>
      <w:r>
        <w:rPr>
          <w:spacing w:val="-4"/>
        </w:rPr>
        <w:t xml:space="preserve"> </w:t>
      </w:r>
      <w:hyperlink r:id="rId18" w:history="1">
        <w:r>
          <w:rPr>
            <w:color w:val="0000FF"/>
            <w:u w:val="single"/>
          </w:rPr>
          <w:t>Writing</w:t>
        </w:r>
        <w:r>
          <w:rPr>
            <w:color w:val="0000FF"/>
            <w:spacing w:val="-4"/>
            <w:u w:val="single"/>
          </w:rPr>
          <w:t xml:space="preserve"> </w:t>
        </w:r>
        <w:r>
          <w:rPr>
            <w:color w:val="0000FF"/>
            <w:u w:val="single"/>
          </w:rPr>
          <w:t>in</w:t>
        </w:r>
        <w:r>
          <w:rPr>
            <w:color w:val="0000FF"/>
            <w:spacing w:val="-4"/>
            <w:u w:val="single"/>
          </w:rPr>
          <w:t xml:space="preserve"> </w:t>
        </w:r>
        <w:r>
          <w:rPr>
            <w:color w:val="0000FF"/>
            <w:u w:val="single"/>
          </w:rPr>
          <w:t>the</w:t>
        </w:r>
        <w:r>
          <w:rPr>
            <w:color w:val="0000FF"/>
            <w:spacing w:val="-3"/>
            <w:u w:val="single"/>
          </w:rPr>
          <w:t xml:space="preserve"> </w:t>
        </w:r>
        <w:r>
          <w:rPr>
            <w:color w:val="0000FF"/>
            <w:u w:val="single"/>
          </w:rPr>
          <w:t>Workplace</w:t>
        </w:r>
      </w:hyperlink>
      <w:r>
        <w:rPr>
          <w:color w:val="000000"/>
        </w:rPr>
        <w:t>,</w:t>
      </w:r>
      <w:r>
        <w:rPr>
          <w:color w:val="000000"/>
          <w:spacing w:val="-5"/>
        </w:rPr>
        <w:t xml:space="preserve"> </w:t>
      </w:r>
      <w:r>
        <w:rPr>
          <w:color w:val="000000"/>
        </w:rPr>
        <w:t>shows</w:t>
      </w:r>
      <w:r>
        <w:rPr>
          <w:color w:val="000000"/>
          <w:spacing w:val="-4"/>
        </w:rPr>
        <w:t xml:space="preserve"> </w:t>
      </w:r>
      <w:r>
        <w:rPr>
          <w:color w:val="000000"/>
        </w:rPr>
        <w:t>interviews</w:t>
      </w:r>
      <w:r>
        <w:rPr>
          <w:color w:val="000000"/>
          <w:spacing w:val="-4"/>
        </w:rPr>
        <w:t xml:space="preserve"> </w:t>
      </w:r>
      <w:r>
        <w:rPr>
          <w:color w:val="000000"/>
        </w:rPr>
        <w:t>with</w:t>
      </w:r>
      <w:r>
        <w:rPr>
          <w:color w:val="000000"/>
          <w:spacing w:val="-4"/>
        </w:rPr>
        <w:t xml:space="preserve"> </w:t>
      </w:r>
      <w:r>
        <w:rPr>
          <w:color w:val="000000"/>
        </w:rPr>
        <w:t>individuals</w:t>
      </w:r>
      <w:r>
        <w:rPr>
          <w:color w:val="000000"/>
          <w:spacing w:val="-4"/>
        </w:rPr>
        <w:t xml:space="preserve"> </w:t>
      </w:r>
      <w:r>
        <w:rPr>
          <w:color w:val="000000"/>
        </w:rPr>
        <w:t>in</w:t>
      </w:r>
      <w:r>
        <w:rPr>
          <w:color w:val="000000"/>
          <w:spacing w:val="-3"/>
        </w:rPr>
        <w:t xml:space="preserve"> </w:t>
      </w:r>
      <w:r>
        <w:rPr>
          <w:color w:val="000000"/>
        </w:rPr>
        <w:t>STEM</w:t>
      </w:r>
      <w:r>
        <w:rPr>
          <w:color w:val="000000"/>
          <w:spacing w:val="-4"/>
        </w:rPr>
        <w:t xml:space="preserve"> </w:t>
      </w:r>
      <w:r>
        <w:rPr>
          <w:color w:val="000000"/>
        </w:rPr>
        <w:t>fields</w:t>
      </w:r>
      <w:r>
        <w:rPr>
          <w:color w:val="000000"/>
          <w:spacing w:val="-4"/>
        </w:rPr>
        <w:t xml:space="preserve"> </w:t>
      </w:r>
      <w:r>
        <w:rPr>
          <w:color w:val="000000"/>
        </w:rPr>
        <w:t xml:space="preserve">discussing </w:t>
      </w:r>
      <w:bookmarkStart w:id="4" w:name="What is TPC’s foundation?"/>
      <w:bookmarkEnd w:id="4"/>
      <w:r>
        <w:rPr>
          <w:color w:val="000000"/>
        </w:rPr>
        <w:t>the importance of communication skills in their fields.</w:t>
      </w:r>
    </w:p>
    <w:p w14:paraId="40B035D8" w14:textId="77777777" w:rsidR="00000000" w:rsidRDefault="00000000">
      <w:pPr>
        <w:pStyle w:val="BodyText"/>
        <w:kinsoku w:val="0"/>
        <w:overflowPunct w:val="0"/>
        <w:spacing w:before="68"/>
      </w:pPr>
    </w:p>
    <w:p w14:paraId="430E6826" w14:textId="77777777" w:rsidR="00000000" w:rsidRDefault="00000000">
      <w:pPr>
        <w:pStyle w:val="Heading2"/>
        <w:kinsoku w:val="0"/>
        <w:overflowPunct w:val="0"/>
        <w:ind w:left="363" w:right="700"/>
        <w:jc w:val="center"/>
        <w:rPr>
          <w:color w:val="2E5395"/>
          <w:spacing w:val="-2"/>
        </w:rPr>
      </w:pPr>
      <w:r>
        <w:rPr>
          <w:color w:val="2E5395"/>
        </w:rPr>
        <w:t>What</w:t>
      </w:r>
      <w:r>
        <w:rPr>
          <w:color w:val="2E5395"/>
          <w:spacing w:val="-2"/>
        </w:rPr>
        <w:t xml:space="preserve"> </w:t>
      </w:r>
      <w:r>
        <w:rPr>
          <w:color w:val="2E5395"/>
        </w:rPr>
        <w:t>is</w:t>
      </w:r>
      <w:r>
        <w:rPr>
          <w:color w:val="2E5395"/>
          <w:spacing w:val="-2"/>
        </w:rPr>
        <w:t xml:space="preserve"> </w:t>
      </w:r>
      <w:r>
        <w:rPr>
          <w:color w:val="2E5395"/>
        </w:rPr>
        <w:t>TPC’s</w:t>
      </w:r>
      <w:r>
        <w:rPr>
          <w:color w:val="2E5395"/>
          <w:spacing w:val="-2"/>
        </w:rPr>
        <w:t xml:space="preserve"> foundation?</w:t>
      </w:r>
    </w:p>
    <w:p w14:paraId="1ABE5AFD" w14:textId="77777777" w:rsidR="00000000" w:rsidRDefault="00F960B5">
      <w:pPr>
        <w:pStyle w:val="BodyText"/>
        <w:kinsoku w:val="0"/>
        <w:overflowPunct w:val="0"/>
        <w:spacing w:before="25"/>
        <w:rPr>
          <w:rFonts w:ascii="Calibri Light" w:hAnsi="Calibri Light" w:cs="Calibri Light"/>
          <w:sz w:val="20"/>
          <w:szCs w:val="20"/>
        </w:rPr>
      </w:pPr>
      <w:r>
        <w:rPr>
          <w:noProof/>
        </w:rPr>
        <mc:AlternateContent>
          <mc:Choice Requires="wps">
            <w:drawing>
              <wp:anchor distT="0" distB="0" distL="0" distR="0" simplePos="0" relativeHeight="251661312" behindDoc="0" locked="0" layoutInCell="0" allowOverlap="1" wp14:anchorId="3DFDFF91" wp14:editId="54423245">
                <wp:simplePos x="0" y="0"/>
                <wp:positionH relativeFrom="page">
                  <wp:posOffset>2986405</wp:posOffset>
                </wp:positionH>
                <wp:positionV relativeFrom="paragraph">
                  <wp:posOffset>186055</wp:posOffset>
                </wp:positionV>
                <wp:extent cx="1778000" cy="2374900"/>
                <wp:effectExtent l="0" t="0" r="0" b="0"/>
                <wp:wrapTopAndBottom/>
                <wp:docPr id="98586380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8000" cy="237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8CD1C" w14:textId="77777777" w:rsidR="00000000" w:rsidRDefault="00F960B5">
                            <w:pPr>
                              <w:widowControl/>
                              <w:autoSpaceDE/>
                              <w:autoSpaceDN/>
                              <w:adjustRightInd/>
                              <w:spacing w:line="37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6AA655" wp14:editId="507BAC39">
                                  <wp:extent cx="1779905" cy="2375535"/>
                                  <wp:effectExtent l="0" t="0" r="0" b="0"/>
                                  <wp:docPr id="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9905" cy="2375535"/>
                                          </a:xfrm>
                                          <a:prstGeom prst="rect">
                                            <a:avLst/>
                                          </a:prstGeom>
                                          <a:noFill/>
                                          <a:ln>
                                            <a:noFill/>
                                          </a:ln>
                                        </pic:spPr>
                                      </pic:pic>
                                    </a:graphicData>
                                  </a:graphic>
                                </wp:inline>
                              </w:drawing>
                            </w:r>
                          </w:p>
                          <w:p w14:paraId="5B21A647" w14:textId="77777777" w:rsidR="00000000" w:rsidRDefault="00000000">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DFF91" id="Rectangle 7" o:spid="_x0000_s1029" style="position:absolute;margin-left:235.15pt;margin-top:14.65pt;width:140pt;height:187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" o:allowincell="f" filled="f" stroked="f">
                <v:path arrowok="t"/>
                <v:textbox inset="0,0,0,0">
                  <w:txbxContent>
                    <w:p w14:paraId="6138CD1C" w14:textId="77777777" w:rsidR="00000000" w:rsidRDefault="00F960B5">
                      <w:pPr>
                        <w:widowControl/>
                        <w:autoSpaceDE/>
                        <w:autoSpaceDN/>
                        <w:adjustRightInd/>
                        <w:spacing w:line="37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6AA655" wp14:editId="507BAC39">
                            <wp:extent cx="1779905" cy="2375535"/>
                            <wp:effectExtent l="0" t="0" r="0" b="0"/>
                            <wp:docPr id="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9905" cy="2375535"/>
                                    </a:xfrm>
                                    <a:prstGeom prst="rect">
                                      <a:avLst/>
                                    </a:prstGeom>
                                    <a:noFill/>
                                    <a:ln>
                                      <a:noFill/>
                                    </a:ln>
                                  </pic:spPr>
                                </pic:pic>
                              </a:graphicData>
                            </a:graphic>
                          </wp:inline>
                        </w:drawing>
                      </w:r>
                    </w:p>
                    <w:p w14:paraId="5B21A647" w14:textId="77777777" w:rsidR="00000000" w:rsidRDefault="00000000">
                      <w:pPr>
                        <w:rPr>
                          <w:rFonts w:ascii="Times New Roman" w:hAnsi="Times New Roman" w:cs="Times New Roman"/>
                          <w:sz w:val="24"/>
                          <w:szCs w:val="24"/>
                        </w:rPr>
                      </w:pPr>
                    </w:p>
                  </w:txbxContent>
                </v:textbox>
                <w10:wrap type="topAndBottom" anchorx="page"/>
              </v:rect>
            </w:pict>
          </mc:Fallback>
        </mc:AlternateContent>
      </w:r>
    </w:p>
    <w:p w14:paraId="13B565F1" w14:textId="77777777" w:rsidR="00000000" w:rsidRDefault="00000000">
      <w:pPr>
        <w:pStyle w:val="BodyText"/>
        <w:kinsoku w:val="0"/>
        <w:overflowPunct w:val="0"/>
        <w:spacing w:before="139"/>
        <w:ind w:left="120"/>
        <w:rPr>
          <w:sz w:val="16"/>
          <w:szCs w:val="16"/>
        </w:rPr>
      </w:pPr>
      <w:hyperlink r:id="rId20" w:history="1">
        <w:r>
          <w:rPr>
            <w:sz w:val="16"/>
            <w:szCs w:val="16"/>
            <w:u w:val="single"/>
          </w:rPr>
          <w:t>"Head</w:t>
        </w:r>
        <w:r>
          <w:rPr>
            <w:spacing w:val="3"/>
            <w:sz w:val="16"/>
            <w:szCs w:val="16"/>
            <w:u w:val="single"/>
          </w:rPr>
          <w:t xml:space="preserve"> </w:t>
        </w:r>
        <w:r>
          <w:rPr>
            <w:sz w:val="16"/>
            <w:szCs w:val="16"/>
            <w:u w:val="single"/>
          </w:rPr>
          <w:t>of</w:t>
        </w:r>
        <w:r>
          <w:rPr>
            <w:spacing w:val="4"/>
            <w:sz w:val="16"/>
            <w:szCs w:val="16"/>
            <w:u w:val="single"/>
          </w:rPr>
          <w:t xml:space="preserve"> </w:t>
        </w:r>
        <w:r>
          <w:rPr>
            <w:sz w:val="16"/>
            <w:szCs w:val="16"/>
            <w:u w:val="single"/>
          </w:rPr>
          <w:t>Aristotle.</w:t>
        </w:r>
        <w:r>
          <w:rPr>
            <w:spacing w:val="5"/>
            <w:sz w:val="16"/>
            <w:szCs w:val="16"/>
            <w:u w:val="single"/>
          </w:rPr>
          <w:t xml:space="preserve"> </w:t>
        </w:r>
        <w:r>
          <w:rPr>
            <w:sz w:val="16"/>
            <w:szCs w:val="16"/>
            <w:u w:val="single"/>
          </w:rPr>
          <w:t>Vienna,</w:t>
        </w:r>
        <w:r>
          <w:rPr>
            <w:spacing w:val="4"/>
            <w:sz w:val="16"/>
            <w:szCs w:val="16"/>
            <w:u w:val="single"/>
          </w:rPr>
          <w:t xml:space="preserve"> </w:t>
        </w:r>
        <w:r>
          <w:rPr>
            <w:sz w:val="16"/>
            <w:szCs w:val="16"/>
            <w:u w:val="single"/>
          </w:rPr>
          <w:t>Museum</w:t>
        </w:r>
        <w:r>
          <w:rPr>
            <w:spacing w:val="5"/>
            <w:sz w:val="16"/>
            <w:szCs w:val="16"/>
            <w:u w:val="single"/>
          </w:rPr>
          <w:t xml:space="preserve"> </w:t>
        </w:r>
        <w:r>
          <w:rPr>
            <w:sz w:val="16"/>
            <w:szCs w:val="16"/>
            <w:u w:val="single"/>
          </w:rPr>
          <w:t>of</w:t>
        </w:r>
        <w:r>
          <w:rPr>
            <w:spacing w:val="4"/>
            <w:sz w:val="16"/>
            <w:szCs w:val="16"/>
            <w:u w:val="single"/>
          </w:rPr>
          <w:t xml:space="preserve"> </w:t>
        </w:r>
        <w:r>
          <w:rPr>
            <w:sz w:val="16"/>
            <w:szCs w:val="16"/>
            <w:u w:val="single"/>
          </w:rPr>
          <w:t>Art</w:t>
        </w:r>
        <w:r>
          <w:rPr>
            <w:spacing w:val="4"/>
            <w:sz w:val="16"/>
            <w:szCs w:val="16"/>
            <w:u w:val="single"/>
          </w:rPr>
          <w:t xml:space="preserve"> </w:t>
        </w:r>
        <w:r>
          <w:rPr>
            <w:sz w:val="16"/>
            <w:szCs w:val="16"/>
            <w:u w:val="single"/>
          </w:rPr>
          <w:t>History,</w:t>
        </w:r>
        <w:r>
          <w:rPr>
            <w:spacing w:val="3"/>
            <w:sz w:val="16"/>
            <w:szCs w:val="16"/>
            <w:u w:val="single"/>
          </w:rPr>
          <w:t xml:space="preserve"> </w:t>
        </w:r>
        <w:r>
          <w:rPr>
            <w:sz w:val="16"/>
            <w:szCs w:val="16"/>
            <w:u w:val="single"/>
          </w:rPr>
          <w:t>Collection</w:t>
        </w:r>
        <w:r>
          <w:rPr>
            <w:spacing w:val="4"/>
            <w:sz w:val="16"/>
            <w:szCs w:val="16"/>
            <w:u w:val="single"/>
          </w:rPr>
          <w:t xml:space="preserve"> </w:t>
        </w:r>
        <w:r>
          <w:rPr>
            <w:sz w:val="16"/>
            <w:szCs w:val="16"/>
            <w:u w:val="single"/>
          </w:rPr>
          <w:t>of</w:t>
        </w:r>
        <w:r>
          <w:rPr>
            <w:spacing w:val="4"/>
            <w:sz w:val="16"/>
            <w:szCs w:val="16"/>
            <w:u w:val="single"/>
          </w:rPr>
          <w:t xml:space="preserve"> </w:t>
        </w:r>
        <w:r>
          <w:rPr>
            <w:sz w:val="16"/>
            <w:szCs w:val="16"/>
            <w:u w:val="single"/>
          </w:rPr>
          <w:t>Classical</w:t>
        </w:r>
        <w:r>
          <w:rPr>
            <w:spacing w:val="4"/>
            <w:sz w:val="16"/>
            <w:szCs w:val="16"/>
            <w:u w:val="single"/>
          </w:rPr>
          <w:t xml:space="preserve"> </w:t>
        </w:r>
        <w:r>
          <w:rPr>
            <w:sz w:val="16"/>
            <w:szCs w:val="16"/>
            <w:u w:val="single"/>
          </w:rPr>
          <w:t>Antiquities."</w:t>
        </w:r>
      </w:hyperlink>
      <w:r>
        <w:rPr>
          <w:spacing w:val="5"/>
          <w:sz w:val="16"/>
          <w:szCs w:val="16"/>
        </w:rPr>
        <w:t xml:space="preserve"> </w:t>
      </w:r>
      <w:r>
        <w:rPr>
          <w:sz w:val="16"/>
          <w:szCs w:val="16"/>
        </w:rPr>
        <w:t>by</w:t>
      </w:r>
      <w:r>
        <w:rPr>
          <w:spacing w:val="4"/>
          <w:sz w:val="16"/>
          <w:szCs w:val="16"/>
        </w:rPr>
        <w:t xml:space="preserve"> </w:t>
      </w:r>
      <w:hyperlink r:id="rId21" w:history="1">
        <w:r>
          <w:rPr>
            <w:sz w:val="16"/>
            <w:szCs w:val="16"/>
            <w:u w:val="single"/>
          </w:rPr>
          <w:t>Sergey</w:t>
        </w:r>
        <w:r>
          <w:rPr>
            <w:spacing w:val="4"/>
            <w:sz w:val="16"/>
            <w:szCs w:val="16"/>
            <w:u w:val="single"/>
          </w:rPr>
          <w:t xml:space="preserve"> </w:t>
        </w:r>
        <w:r>
          <w:rPr>
            <w:sz w:val="16"/>
            <w:szCs w:val="16"/>
            <w:u w:val="single"/>
          </w:rPr>
          <w:t>Sosnovskiy</w:t>
        </w:r>
      </w:hyperlink>
      <w:r>
        <w:rPr>
          <w:spacing w:val="3"/>
          <w:sz w:val="16"/>
          <w:szCs w:val="16"/>
        </w:rPr>
        <w:t xml:space="preserve"> </w:t>
      </w:r>
      <w:r>
        <w:rPr>
          <w:sz w:val="16"/>
          <w:szCs w:val="16"/>
        </w:rPr>
        <w:t>is</w:t>
      </w:r>
      <w:r>
        <w:rPr>
          <w:spacing w:val="4"/>
          <w:sz w:val="16"/>
          <w:szCs w:val="16"/>
        </w:rPr>
        <w:t xml:space="preserve"> </w:t>
      </w:r>
      <w:r>
        <w:rPr>
          <w:sz w:val="16"/>
          <w:szCs w:val="16"/>
        </w:rPr>
        <w:t>licensed</w:t>
      </w:r>
      <w:r>
        <w:rPr>
          <w:spacing w:val="4"/>
          <w:sz w:val="16"/>
          <w:szCs w:val="16"/>
        </w:rPr>
        <w:t xml:space="preserve"> </w:t>
      </w:r>
      <w:r>
        <w:rPr>
          <w:sz w:val="16"/>
          <w:szCs w:val="16"/>
        </w:rPr>
        <w:t>under</w:t>
      </w:r>
      <w:r>
        <w:rPr>
          <w:spacing w:val="4"/>
          <w:sz w:val="16"/>
          <w:szCs w:val="16"/>
        </w:rPr>
        <w:t xml:space="preserve"> </w:t>
      </w:r>
      <w:hyperlink r:id="rId22" w:history="1">
        <w:r>
          <w:rPr>
            <w:sz w:val="16"/>
            <w:szCs w:val="16"/>
            <w:u w:val="single"/>
          </w:rPr>
          <w:t>CC</w:t>
        </w:r>
        <w:r>
          <w:rPr>
            <w:spacing w:val="2"/>
            <w:sz w:val="16"/>
            <w:szCs w:val="16"/>
            <w:u w:val="single"/>
          </w:rPr>
          <w:t xml:space="preserve"> </w:t>
        </w:r>
        <w:r>
          <w:rPr>
            <w:sz w:val="16"/>
            <w:szCs w:val="16"/>
            <w:u w:val="single"/>
          </w:rPr>
          <w:t>BY-SA</w:t>
        </w:r>
        <w:r>
          <w:rPr>
            <w:spacing w:val="4"/>
            <w:sz w:val="16"/>
            <w:szCs w:val="16"/>
            <w:u w:val="single"/>
          </w:rPr>
          <w:t xml:space="preserve"> </w:t>
        </w:r>
        <w:r>
          <w:rPr>
            <w:spacing w:val="-5"/>
            <w:sz w:val="16"/>
            <w:szCs w:val="16"/>
            <w:u w:val="single"/>
          </w:rPr>
          <w:t>2.0</w:t>
        </w:r>
      </w:hyperlink>
    </w:p>
    <w:p w14:paraId="311493B6" w14:textId="77777777" w:rsidR="00000000" w:rsidRDefault="00000000">
      <w:pPr>
        <w:pStyle w:val="BodyText"/>
        <w:kinsoku w:val="0"/>
        <w:overflowPunct w:val="0"/>
      </w:pPr>
    </w:p>
    <w:p w14:paraId="7D7379B1" w14:textId="77777777" w:rsidR="00000000" w:rsidRDefault="00000000">
      <w:pPr>
        <w:pStyle w:val="BodyText"/>
        <w:kinsoku w:val="0"/>
        <w:overflowPunct w:val="0"/>
        <w:ind w:left="120" w:right="466"/>
      </w:pPr>
      <w:r>
        <w:t>Technical</w:t>
      </w:r>
      <w:r>
        <w:rPr>
          <w:spacing w:val="-4"/>
        </w:rPr>
        <w:t xml:space="preserve"> </w:t>
      </w:r>
      <w:r>
        <w:t>and</w:t>
      </w:r>
      <w:r>
        <w:rPr>
          <w:spacing w:val="-4"/>
        </w:rPr>
        <w:t xml:space="preserve"> </w:t>
      </w:r>
      <w:r>
        <w:t>professional</w:t>
      </w:r>
      <w:r>
        <w:rPr>
          <w:spacing w:val="-4"/>
        </w:rPr>
        <w:t xml:space="preserve"> </w:t>
      </w:r>
      <w:r>
        <w:t>communication</w:t>
      </w:r>
      <w:r>
        <w:rPr>
          <w:spacing w:val="-4"/>
        </w:rPr>
        <w:t xml:space="preserve"> </w:t>
      </w:r>
      <w:r>
        <w:t>is</w:t>
      </w:r>
      <w:r>
        <w:rPr>
          <w:spacing w:val="-4"/>
        </w:rPr>
        <w:t xml:space="preserve"> </w:t>
      </w:r>
      <w:r>
        <w:t>grounded</w:t>
      </w:r>
      <w:r>
        <w:rPr>
          <w:spacing w:val="-4"/>
        </w:rPr>
        <w:t xml:space="preserve"> </w:t>
      </w:r>
      <w:r>
        <w:t>in</w:t>
      </w:r>
      <w:r>
        <w:rPr>
          <w:spacing w:val="-4"/>
        </w:rPr>
        <w:t xml:space="preserve"> </w:t>
      </w:r>
      <w:r>
        <w:rPr>
          <w:b/>
          <w:bCs/>
        </w:rPr>
        <w:t>Rhetoric,</w:t>
      </w:r>
      <w:r>
        <w:rPr>
          <w:b/>
          <w:bCs/>
          <w:spacing w:val="-3"/>
        </w:rPr>
        <w:t xml:space="preserve"> </w:t>
      </w:r>
      <w:r>
        <w:t>the</w:t>
      </w:r>
      <w:r>
        <w:rPr>
          <w:spacing w:val="-3"/>
        </w:rPr>
        <w:t xml:space="preserve"> </w:t>
      </w:r>
      <w:r>
        <w:t>ancient</w:t>
      </w:r>
      <w:r>
        <w:rPr>
          <w:spacing w:val="-4"/>
        </w:rPr>
        <w:t xml:space="preserve"> </w:t>
      </w:r>
      <w:r>
        <w:t>art</w:t>
      </w:r>
      <w:r>
        <w:rPr>
          <w:spacing w:val="-4"/>
        </w:rPr>
        <w:t xml:space="preserve"> </w:t>
      </w:r>
      <w:r>
        <w:t>and</w:t>
      </w:r>
      <w:r>
        <w:rPr>
          <w:spacing w:val="-4"/>
        </w:rPr>
        <w:t xml:space="preserve"> </w:t>
      </w:r>
      <w:r>
        <w:t>science of persuasion. Unfortunately,</w:t>
      </w:r>
      <w:r>
        <w:rPr>
          <w:spacing w:val="-5"/>
        </w:rPr>
        <w:t xml:space="preserve"> </w:t>
      </w:r>
      <w:r>
        <w:t>in</w:t>
      </w:r>
      <w:r>
        <w:rPr>
          <w:spacing w:val="-5"/>
        </w:rPr>
        <w:t xml:space="preserve"> </w:t>
      </w:r>
      <w:r>
        <w:t>the</w:t>
      </w:r>
      <w:r>
        <w:rPr>
          <w:spacing w:val="-7"/>
        </w:rPr>
        <w:t xml:space="preserve"> </w:t>
      </w:r>
      <w:r>
        <w:t>21st</w:t>
      </w:r>
      <w:r>
        <w:rPr>
          <w:spacing w:val="-5"/>
        </w:rPr>
        <w:t xml:space="preserve"> </w:t>
      </w:r>
      <w:r>
        <w:t>century,</w:t>
      </w:r>
      <w:r>
        <w:rPr>
          <w:spacing w:val="-10"/>
        </w:rPr>
        <w:t xml:space="preserve"> </w:t>
      </w:r>
      <w:r>
        <w:t>rhetoric</w:t>
      </w:r>
      <w:r>
        <w:rPr>
          <w:spacing w:val="-5"/>
        </w:rPr>
        <w:t xml:space="preserve"> </w:t>
      </w:r>
      <w:r>
        <w:t>tends</w:t>
      </w:r>
      <w:r>
        <w:rPr>
          <w:spacing w:val="-4"/>
        </w:rPr>
        <w:t xml:space="preserve"> </w:t>
      </w:r>
      <w:r>
        <w:t>to</w:t>
      </w:r>
      <w:r>
        <w:rPr>
          <w:spacing w:val="-5"/>
        </w:rPr>
        <w:t xml:space="preserve"> </w:t>
      </w:r>
      <w:r>
        <w:t>be</w:t>
      </w:r>
      <w:r>
        <w:rPr>
          <w:spacing w:val="-6"/>
        </w:rPr>
        <w:t xml:space="preserve"> </w:t>
      </w:r>
      <w:r>
        <w:t>positioned</w:t>
      </w:r>
      <w:r>
        <w:rPr>
          <w:spacing w:val="-5"/>
        </w:rPr>
        <w:t xml:space="preserve"> </w:t>
      </w:r>
      <w:r>
        <w:t>as</w:t>
      </w:r>
      <w:r>
        <w:rPr>
          <w:spacing w:val="-5"/>
        </w:rPr>
        <w:t xml:space="preserve"> </w:t>
      </w:r>
      <w:r>
        <w:t>something</w:t>
      </w:r>
    </w:p>
    <w:p w14:paraId="52106D91" w14:textId="77777777" w:rsidR="00000000" w:rsidRDefault="00000000">
      <w:pPr>
        <w:pStyle w:val="BodyText"/>
        <w:kinsoku w:val="0"/>
        <w:overflowPunct w:val="0"/>
        <w:ind w:left="120" w:right="466"/>
        <w:sectPr w:rsidR="00000000">
          <w:pgSz w:w="12240" w:h="15840"/>
          <w:pgMar w:top="1360" w:right="980" w:bottom="1460" w:left="1320" w:header="0" w:footer="1280" w:gutter="0"/>
          <w:cols w:space="720"/>
          <w:noEndnote/>
        </w:sectPr>
      </w:pPr>
    </w:p>
    <w:p w14:paraId="5B482DAA" w14:textId="77777777" w:rsidR="00000000" w:rsidRDefault="00000000">
      <w:pPr>
        <w:pStyle w:val="BodyText"/>
        <w:kinsoku w:val="0"/>
        <w:overflowPunct w:val="0"/>
        <w:spacing w:before="39"/>
        <w:ind w:left="119" w:right="508"/>
      </w:pPr>
      <w:r>
        <w:lastRenderedPageBreak/>
        <w:t>separate</w:t>
      </w:r>
      <w:r>
        <w:rPr>
          <w:spacing w:val="-14"/>
        </w:rPr>
        <w:t xml:space="preserve"> </w:t>
      </w:r>
      <w:r>
        <w:t>from</w:t>
      </w:r>
      <w:r>
        <w:rPr>
          <w:spacing w:val="-14"/>
        </w:rPr>
        <w:t xml:space="preserve"> </w:t>
      </w:r>
      <w:r>
        <w:t>everyday</w:t>
      </w:r>
      <w:r>
        <w:rPr>
          <w:spacing w:val="-6"/>
        </w:rPr>
        <w:t xml:space="preserve"> </w:t>
      </w:r>
      <w:r>
        <w:t>communication.</w:t>
      </w:r>
      <w:r>
        <w:rPr>
          <w:spacing w:val="-4"/>
        </w:rPr>
        <w:t xml:space="preserve"> </w:t>
      </w:r>
      <w:r>
        <w:t>However,</w:t>
      </w:r>
      <w:r>
        <w:rPr>
          <w:spacing w:val="-4"/>
        </w:rPr>
        <w:t xml:space="preserve"> </w:t>
      </w:r>
      <w:r>
        <w:t>all</w:t>
      </w:r>
      <w:r>
        <w:rPr>
          <w:spacing w:val="-4"/>
        </w:rPr>
        <w:t xml:space="preserve"> </w:t>
      </w:r>
      <w:r>
        <w:t>human</w:t>
      </w:r>
      <w:r>
        <w:rPr>
          <w:spacing w:val="-4"/>
        </w:rPr>
        <w:t xml:space="preserve"> </w:t>
      </w:r>
      <w:r>
        <w:t>activities</w:t>
      </w:r>
      <w:r>
        <w:rPr>
          <w:spacing w:val="-4"/>
        </w:rPr>
        <w:t xml:space="preserve"> </w:t>
      </w:r>
      <w:r>
        <w:t>are</w:t>
      </w:r>
      <w:r>
        <w:rPr>
          <w:spacing w:val="-3"/>
        </w:rPr>
        <w:t xml:space="preserve"> </w:t>
      </w:r>
      <w:r>
        <w:t>rhetorical,</w:t>
      </w:r>
      <w:r>
        <w:rPr>
          <w:spacing w:val="-5"/>
        </w:rPr>
        <w:t xml:space="preserve"> </w:t>
      </w:r>
      <w:r>
        <w:t>whether or not we are conscious of</w:t>
      </w:r>
      <w:r>
        <w:rPr>
          <w:spacing w:val="-18"/>
        </w:rPr>
        <w:t xml:space="preserve"> </w:t>
      </w:r>
      <w:r>
        <w:t>it.</w:t>
      </w:r>
    </w:p>
    <w:p w14:paraId="7B0CB25D" w14:textId="77777777" w:rsidR="00000000" w:rsidRDefault="00000000">
      <w:pPr>
        <w:pStyle w:val="BodyText"/>
        <w:kinsoku w:val="0"/>
        <w:overflowPunct w:val="0"/>
        <w:spacing w:before="293"/>
        <w:ind w:left="119" w:right="582"/>
      </w:pPr>
      <w:r>
        <w:t>Rhetoric is about the strategic choices and approaches we make to communication whether textually, verbally, aurally (heard), or visually. When we communicate with different types of audiences about the same topic, we make strategic decisions on what details to include or omit,</w:t>
      </w:r>
      <w:r>
        <w:rPr>
          <w:spacing w:val="-3"/>
        </w:rPr>
        <w:t xml:space="preserve"> </w:t>
      </w:r>
      <w:r>
        <w:t>what</w:t>
      </w:r>
      <w:r>
        <w:rPr>
          <w:spacing w:val="-3"/>
        </w:rPr>
        <w:t xml:space="preserve"> </w:t>
      </w:r>
      <w:r>
        <w:t>types</w:t>
      </w:r>
      <w:r>
        <w:rPr>
          <w:spacing w:val="-3"/>
        </w:rPr>
        <w:t xml:space="preserve"> </w:t>
      </w:r>
      <w:r>
        <w:t>of</w:t>
      </w:r>
      <w:r>
        <w:rPr>
          <w:spacing w:val="-3"/>
        </w:rPr>
        <w:t xml:space="preserve"> </w:t>
      </w:r>
      <w:r>
        <w:t>evidence</w:t>
      </w:r>
      <w:r>
        <w:rPr>
          <w:spacing w:val="-2"/>
        </w:rPr>
        <w:t xml:space="preserve"> </w:t>
      </w:r>
      <w:r>
        <w:t>or</w:t>
      </w:r>
      <w:r>
        <w:rPr>
          <w:spacing w:val="-2"/>
        </w:rPr>
        <w:t xml:space="preserve"> </w:t>
      </w:r>
      <w:r>
        <w:t>support</w:t>
      </w:r>
      <w:r>
        <w:rPr>
          <w:spacing w:val="-3"/>
        </w:rPr>
        <w:t xml:space="preserve"> </w:t>
      </w:r>
      <w:r>
        <w:t>to</w:t>
      </w:r>
      <w:r>
        <w:rPr>
          <w:spacing w:val="-3"/>
        </w:rPr>
        <w:t xml:space="preserve"> </w:t>
      </w:r>
      <w:r>
        <w:t>use,</w:t>
      </w:r>
      <w:r>
        <w:rPr>
          <w:spacing w:val="-2"/>
        </w:rPr>
        <w:t xml:space="preserve"> </w:t>
      </w:r>
      <w:r>
        <w:t>what</w:t>
      </w:r>
      <w:r>
        <w:rPr>
          <w:spacing w:val="-3"/>
        </w:rPr>
        <w:t xml:space="preserve"> </w:t>
      </w:r>
      <w:r>
        <w:t>medium</w:t>
      </w:r>
      <w:r>
        <w:rPr>
          <w:spacing w:val="-2"/>
        </w:rPr>
        <w:t xml:space="preserve"> </w:t>
      </w:r>
      <w:r>
        <w:t>to</w:t>
      </w:r>
      <w:r>
        <w:rPr>
          <w:spacing w:val="-3"/>
        </w:rPr>
        <w:t xml:space="preserve"> </w:t>
      </w:r>
      <w:r>
        <w:t>use,</w:t>
      </w:r>
      <w:r>
        <w:rPr>
          <w:spacing w:val="-3"/>
        </w:rPr>
        <w:t xml:space="preserve"> </w:t>
      </w:r>
      <w:r>
        <w:t>what</w:t>
      </w:r>
      <w:r>
        <w:rPr>
          <w:spacing w:val="-3"/>
        </w:rPr>
        <w:t xml:space="preserve"> </w:t>
      </w:r>
      <w:r>
        <w:t>visual</w:t>
      </w:r>
      <w:r>
        <w:rPr>
          <w:spacing w:val="-3"/>
        </w:rPr>
        <w:t xml:space="preserve"> </w:t>
      </w:r>
      <w:r>
        <w:t>elements</w:t>
      </w:r>
      <w:r>
        <w:rPr>
          <w:spacing w:val="-3"/>
        </w:rPr>
        <w:t xml:space="preserve"> </w:t>
      </w:r>
      <w:r>
        <w:t>to include, and what document design strategies to employ.</w:t>
      </w:r>
    </w:p>
    <w:p w14:paraId="3123914C" w14:textId="77777777" w:rsidR="00000000" w:rsidRDefault="00000000">
      <w:pPr>
        <w:pStyle w:val="BodyText"/>
        <w:kinsoku w:val="0"/>
        <w:overflowPunct w:val="0"/>
        <w:spacing w:before="150"/>
        <w:ind w:left="119"/>
      </w:pPr>
      <w:r>
        <w:t>You</w:t>
      </w:r>
      <w:r>
        <w:rPr>
          <w:spacing w:val="-3"/>
        </w:rPr>
        <w:t xml:space="preserve"> </w:t>
      </w:r>
      <w:r>
        <w:t>make</w:t>
      </w:r>
      <w:r>
        <w:rPr>
          <w:spacing w:val="-2"/>
        </w:rPr>
        <w:t xml:space="preserve"> </w:t>
      </w:r>
      <w:r>
        <w:t>these</w:t>
      </w:r>
      <w:r>
        <w:rPr>
          <w:spacing w:val="-2"/>
        </w:rPr>
        <w:t xml:space="preserve"> </w:t>
      </w:r>
      <w:r>
        <w:t>strategic</w:t>
      </w:r>
      <w:r>
        <w:rPr>
          <w:spacing w:val="-2"/>
        </w:rPr>
        <w:t xml:space="preserve"> </w:t>
      </w:r>
      <w:r>
        <w:t>choices</w:t>
      </w:r>
      <w:r>
        <w:rPr>
          <w:spacing w:val="-3"/>
        </w:rPr>
        <w:t xml:space="preserve"> </w:t>
      </w:r>
      <w:r>
        <w:t>about</w:t>
      </w:r>
      <w:r>
        <w:rPr>
          <w:spacing w:val="-3"/>
        </w:rPr>
        <w:t xml:space="preserve"> </w:t>
      </w:r>
      <w:r>
        <w:t>which</w:t>
      </w:r>
      <w:r>
        <w:rPr>
          <w:spacing w:val="-3"/>
        </w:rPr>
        <w:t xml:space="preserve"> </w:t>
      </w:r>
      <w:r>
        <w:t>details</w:t>
      </w:r>
      <w:r>
        <w:rPr>
          <w:spacing w:val="-3"/>
        </w:rPr>
        <w:t xml:space="preserve"> </w:t>
      </w:r>
      <w:r>
        <w:t>to</w:t>
      </w:r>
      <w:r>
        <w:rPr>
          <w:spacing w:val="-3"/>
        </w:rPr>
        <w:t xml:space="preserve"> </w:t>
      </w:r>
      <w:r>
        <w:t>include</w:t>
      </w:r>
      <w:r>
        <w:rPr>
          <w:spacing w:val="-2"/>
        </w:rPr>
        <w:t xml:space="preserve"> </w:t>
      </w:r>
      <w:r>
        <w:t>or</w:t>
      </w:r>
      <w:r>
        <w:rPr>
          <w:spacing w:val="-2"/>
        </w:rPr>
        <w:t xml:space="preserve"> </w:t>
      </w:r>
      <w:r>
        <w:t>not</w:t>
      </w:r>
      <w:r>
        <w:rPr>
          <w:spacing w:val="-3"/>
        </w:rPr>
        <w:t xml:space="preserve"> </w:t>
      </w:r>
      <w:r>
        <w:t>include</w:t>
      </w:r>
      <w:r>
        <w:rPr>
          <w:spacing w:val="-2"/>
        </w:rPr>
        <w:t xml:space="preserve"> </w:t>
      </w:r>
      <w:r>
        <w:t>based</w:t>
      </w:r>
      <w:r>
        <w:rPr>
          <w:spacing w:val="-3"/>
        </w:rPr>
        <w:t xml:space="preserve"> </w:t>
      </w:r>
      <w:r>
        <w:t>on</w:t>
      </w:r>
      <w:r>
        <w:rPr>
          <w:spacing w:val="-3"/>
        </w:rPr>
        <w:t xml:space="preserve"> </w:t>
      </w:r>
      <w:r>
        <w:t xml:space="preserve">the particular </w:t>
      </w:r>
      <w:r>
        <w:rPr>
          <w:b/>
          <w:bCs/>
        </w:rPr>
        <w:t xml:space="preserve">rhetorical situation </w:t>
      </w:r>
      <w:r>
        <w:t>of your discussion. The rhetorical situation includes:</w:t>
      </w:r>
    </w:p>
    <w:p w14:paraId="3C89DFA9" w14:textId="77777777" w:rsidR="00000000" w:rsidRDefault="00000000">
      <w:pPr>
        <w:pStyle w:val="BodyText"/>
        <w:kinsoku w:val="0"/>
        <w:overflowPunct w:val="0"/>
        <w:spacing w:before="120"/>
        <w:ind w:left="839"/>
        <w:rPr>
          <w:spacing w:val="-2"/>
        </w:rPr>
      </w:pPr>
      <w:r>
        <w:t>The</w:t>
      </w:r>
      <w:r>
        <w:rPr>
          <w:spacing w:val="-3"/>
        </w:rPr>
        <w:t xml:space="preserve"> </w:t>
      </w:r>
      <w:r>
        <w:rPr>
          <w:b/>
          <w:bCs/>
        </w:rPr>
        <w:t>rhetor</w:t>
      </w:r>
      <w:r>
        <w:rPr>
          <w:b/>
          <w:bCs/>
          <w:spacing w:val="-3"/>
        </w:rPr>
        <w:t xml:space="preserve"> </w:t>
      </w:r>
      <w:r>
        <w:t>(writer,</w:t>
      </w:r>
      <w:r>
        <w:rPr>
          <w:spacing w:val="-3"/>
        </w:rPr>
        <w:t xml:space="preserve"> </w:t>
      </w:r>
      <w:r>
        <w:t>author,</w:t>
      </w:r>
      <w:r>
        <w:rPr>
          <w:spacing w:val="-3"/>
        </w:rPr>
        <w:t xml:space="preserve"> </w:t>
      </w:r>
      <w:r>
        <w:rPr>
          <w:spacing w:val="-2"/>
        </w:rPr>
        <w:t>speaker)</w:t>
      </w:r>
    </w:p>
    <w:p w14:paraId="10562213" w14:textId="77777777" w:rsidR="00000000" w:rsidRDefault="00000000">
      <w:pPr>
        <w:pStyle w:val="BodyText"/>
        <w:kinsoku w:val="0"/>
        <w:overflowPunct w:val="0"/>
        <w:ind w:left="840" w:right="2340"/>
      </w:pPr>
      <w:r>
        <w:t>The</w:t>
      </w:r>
      <w:r>
        <w:rPr>
          <w:spacing w:val="-10"/>
        </w:rPr>
        <w:t xml:space="preserve"> </w:t>
      </w:r>
      <w:r>
        <w:rPr>
          <w:b/>
          <w:bCs/>
        </w:rPr>
        <w:t>audience</w:t>
      </w:r>
      <w:r>
        <w:rPr>
          <w:b/>
          <w:bCs/>
          <w:spacing w:val="-9"/>
        </w:rPr>
        <w:t xml:space="preserve"> </w:t>
      </w:r>
      <w:r>
        <w:t>including</w:t>
      </w:r>
      <w:r>
        <w:rPr>
          <w:spacing w:val="-10"/>
        </w:rPr>
        <w:t xml:space="preserve"> </w:t>
      </w:r>
      <w:r>
        <w:t>primary,</w:t>
      </w:r>
      <w:r>
        <w:rPr>
          <w:spacing w:val="-10"/>
        </w:rPr>
        <w:t xml:space="preserve"> </w:t>
      </w:r>
      <w:r>
        <w:t>secondary,</w:t>
      </w:r>
      <w:r>
        <w:rPr>
          <w:spacing w:val="-14"/>
        </w:rPr>
        <w:t xml:space="preserve"> </w:t>
      </w:r>
      <w:r>
        <w:t>and</w:t>
      </w:r>
      <w:r>
        <w:rPr>
          <w:spacing w:val="-9"/>
        </w:rPr>
        <w:t xml:space="preserve"> </w:t>
      </w:r>
      <w:r>
        <w:t>tertiary</w:t>
      </w:r>
      <w:r>
        <w:rPr>
          <w:spacing w:val="-13"/>
        </w:rPr>
        <w:t xml:space="preserve"> </w:t>
      </w:r>
      <w:r>
        <w:t xml:space="preserve">audiences The </w:t>
      </w:r>
      <w:r>
        <w:rPr>
          <w:b/>
          <w:bCs/>
        </w:rPr>
        <w:t xml:space="preserve">topic </w:t>
      </w:r>
      <w:r>
        <w:t>of the communication</w:t>
      </w:r>
    </w:p>
    <w:p w14:paraId="5365F7E9" w14:textId="77777777" w:rsidR="00000000" w:rsidRDefault="00000000">
      <w:pPr>
        <w:pStyle w:val="BodyText"/>
        <w:kinsoku w:val="0"/>
        <w:overflowPunct w:val="0"/>
        <w:spacing w:line="293" w:lineRule="exact"/>
        <w:ind w:left="840"/>
        <w:rPr>
          <w:spacing w:val="-2"/>
        </w:rPr>
      </w:pPr>
      <w:r>
        <w:t>The</w:t>
      </w:r>
      <w:r>
        <w:rPr>
          <w:spacing w:val="-2"/>
        </w:rPr>
        <w:t xml:space="preserve"> </w:t>
      </w:r>
      <w:r>
        <w:rPr>
          <w:b/>
          <w:bCs/>
        </w:rPr>
        <w:t>purpose</w:t>
      </w:r>
      <w:r>
        <w:rPr>
          <w:b/>
          <w:bCs/>
          <w:spacing w:val="-2"/>
        </w:rPr>
        <w:t xml:space="preserve"> </w:t>
      </w:r>
      <w:r>
        <w:t>of</w:t>
      </w:r>
      <w:r>
        <w:rPr>
          <w:spacing w:val="-2"/>
        </w:rPr>
        <w:t xml:space="preserve"> </w:t>
      </w:r>
      <w:r>
        <w:t>the</w:t>
      </w:r>
      <w:r>
        <w:rPr>
          <w:spacing w:val="-1"/>
        </w:rPr>
        <w:t xml:space="preserve"> </w:t>
      </w:r>
      <w:r>
        <w:rPr>
          <w:spacing w:val="-2"/>
        </w:rPr>
        <w:t>communication</w:t>
      </w:r>
    </w:p>
    <w:p w14:paraId="09E48AA7" w14:textId="77777777" w:rsidR="00000000" w:rsidRDefault="00000000">
      <w:pPr>
        <w:pStyle w:val="BodyText"/>
        <w:kinsoku w:val="0"/>
        <w:overflowPunct w:val="0"/>
        <w:spacing w:before="121"/>
        <w:ind w:left="120" w:right="508"/>
      </w:pPr>
      <w:r>
        <w:t>Note:</w:t>
      </w:r>
      <w:r>
        <w:rPr>
          <w:spacing w:val="-4"/>
        </w:rPr>
        <w:t xml:space="preserve"> </w:t>
      </w:r>
      <w:r>
        <w:t>The</w:t>
      </w:r>
      <w:r>
        <w:rPr>
          <w:spacing w:val="-3"/>
        </w:rPr>
        <w:t xml:space="preserve"> </w:t>
      </w:r>
      <w:r>
        <w:rPr>
          <w:b/>
          <w:bCs/>
        </w:rPr>
        <w:t>context</w:t>
      </w:r>
      <w:r>
        <w:rPr>
          <w:b/>
          <w:bCs/>
          <w:spacing w:val="-4"/>
        </w:rPr>
        <w:t xml:space="preserve"> </w:t>
      </w:r>
      <w:r>
        <w:t>and</w:t>
      </w:r>
      <w:r>
        <w:rPr>
          <w:spacing w:val="-4"/>
        </w:rPr>
        <w:t xml:space="preserve"> </w:t>
      </w:r>
      <w:r>
        <w:rPr>
          <w:b/>
          <w:bCs/>
        </w:rPr>
        <w:t>culture</w:t>
      </w:r>
      <w:r>
        <w:rPr>
          <w:b/>
          <w:bCs/>
          <w:spacing w:val="-3"/>
        </w:rPr>
        <w:t xml:space="preserve"> </w:t>
      </w:r>
      <w:r>
        <w:t>within</w:t>
      </w:r>
      <w:r>
        <w:rPr>
          <w:spacing w:val="-4"/>
        </w:rPr>
        <w:t xml:space="preserve"> </w:t>
      </w:r>
      <w:r>
        <w:t>which</w:t>
      </w:r>
      <w:r>
        <w:rPr>
          <w:spacing w:val="-4"/>
        </w:rPr>
        <w:t xml:space="preserve"> </w:t>
      </w:r>
      <w:r>
        <w:t>the</w:t>
      </w:r>
      <w:r>
        <w:rPr>
          <w:spacing w:val="-3"/>
        </w:rPr>
        <w:t xml:space="preserve"> </w:t>
      </w:r>
      <w:r>
        <w:t>communication</w:t>
      </w:r>
      <w:r>
        <w:rPr>
          <w:spacing w:val="-4"/>
        </w:rPr>
        <w:t xml:space="preserve"> </w:t>
      </w:r>
      <w:r>
        <w:t>is</w:t>
      </w:r>
      <w:r>
        <w:rPr>
          <w:spacing w:val="-4"/>
        </w:rPr>
        <w:t xml:space="preserve"> </w:t>
      </w:r>
      <w:r>
        <w:t>taking</w:t>
      </w:r>
      <w:r>
        <w:rPr>
          <w:spacing w:val="-14"/>
        </w:rPr>
        <w:t xml:space="preserve"> </w:t>
      </w:r>
      <w:r>
        <w:t>place</w:t>
      </w:r>
      <w:r>
        <w:rPr>
          <w:spacing w:val="-3"/>
        </w:rPr>
        <w:t xml:space="preserve"> </w:t>
      </w:r>
      <w:r>
        <w:t>impacts</w:t>
      </w:r>
      <w:r>
        <w:rPr>
          <w:spacing w:val="-4"/>
        </w:rPr>
        <w:t xml:space="preserve"> </w:t>
      </w:r>
      <w:r>
        <w:t>all elements of the rhetorical situation (rhetor, audience, topic, purpose).</w:t>
      </w:r>
    </w:p>
    <w:p w14:paraId="1FA7D674" w14:textId="77777777" w:rsidR="00000000" w:rsidRDefault="00000000">
      <w:pPr>
        <w:pStyle w:val="BodyText"/>
        <w:kinsoku w:val="0"/>
        <w:overflowPunct w:val="0"/>
        <w:spacing w:before="292"/>
        <w:ind w:left="119" w:right="508"/>
      </w:pPr>
      <w:r>
        <w:t xml:space="preserve">Aristotle (ancient Greek philosopher) identified three rhetorical appeals: </w:t>
      </w:r>
      <w:r>
        <w:rPr>
          <w:b/>
          <w:bCs/>
        </w:rPr>
        <w:t>ethos</w:t>
      </w:r>
      <w:r>
        <w:t xml:space="preserve">, </w:t>
      </w:r>
      <w:r>
        <w:rPr>
          <w:b/>
          <w:bCs/>
        </w:rPr>
        <w:t>pathos</w:t>
      </w:r>
      <w:r>
        <w:t xml:space="preserve">, and </w:t>
      </w:r>
      <w:r>
        <w:rPr>
          <w:b/>
          <w:bCs/>
        </w:rPr>
        <w:t>logos</w:t>
      </w:r>
      <w:r>
        <w:t>.</w:t>
      </w:r>
      <w:r>
        <w:rPr>
          <w:spacing w:val="-3"/>
        </w:rPr>
        <w:t xml:space="preserve"> </w:t>
      </w:r>
      <w:r>
        <w:t>These</w:t>
      </w:r>
      <w:r>
        <w:rPr>
          <w:spacing w:val="-3"/>
        </w:rPr>
        <w:t xml:space="preserve"> </w:t>
      </w:r>
      <w:r>
        <w:t>three</w:t>
      </w:r>
      <w:r>
        <w:rPr>
          <w:spacing w:val="-2"/>
        </w:rPr>
        <w:t xml:space="preserve"> </w:t>
      </w:r>
      <w:r>
        <w:t>appeals</w:t>
      </w:r>
      <w:r>
        <w:rPr>
          <w:spacing w:val="-3"/>
        </w:rPr>
        <w:t xml:space="preserve"> </w:t>
      </w:r>
      <w:r>
        <w:t>are</w:t>
      </w:r>
      <w:r>
        <w:rPr>
          <w:spacing w:val="-2"/>
        </w:rPr>
        <w:t xml:space="preserve"> </w:t>
      </w:r>
      <w:r>
        <w:t>guided</w:t>
      </w:r>
      <w:r>
        <w:rPr>
          <w:spacing w:val="-3"/>
        </w:rPr>
        <w:t xml:space="preserve"> </w:t>
      </w:r>
      <w:r>
        <w:t>by</w:t>
      </w:r>
      <w:r>
        <w:rPr>
          <w:spacing w:val="-2"/>
        </w:rPr>
        <w:t xml:space="preserve"> </w:t>
      </w:r>
      <w:r>
        <w:rPr>
          <w:b/>
          <w:bCs/>
        </w:rPr>
        <w:t>kairos</w:t>
      </w:r>
      <w:r>
        <w:t>,</w:t>
      </w:r>
      <w:r>
        <w:rPr>
          <w:spacing w:val="-3"/>
        </w:rPr>
        <w:t xml:space="preserve"> </w:t>
      </w:r>
      <w:r>
        <w:t>which</w:t>
      </w:r>
      <w:r>
        <w:rPr>
          <w:spacing w:val="-3"/>
        </w:rPr>
        <w:t xml:space="preserve"> </w:t>
      </w:r>
      <w:r>
        <w:t>is</w:t>
      </w:r>
      <w:r>
        <w:rPr>
          <w:spacing w:val="-3"/>
        </w:rPr>
        <w:t xml:space="preserve"> </w:t>
      </w:r>
      <w:r>
        <w:t>about</w:t>
      </w:r>
      <w:r>
        <w:rPr>
          <w:spacing w:val="-3"/>
        </w:rPr>
        <w:t xml:space="preserve"> </w:t>
      </w:r>
      <w:r>
        <w:t>timing.</w:t>
      </w:r>
      <w:r>
        <w:rPr>
          <w:spacing w:val="-2"/>
        </w:rPr>
        <w:t xml:space="preserve"> </w:t>
      </w:r>
      <w:r>
        <w:t>The</w:t>
      </w:r>
      <w:r>
        <w:rPr>
          <w:spacing w:val="-2"/>
        </w:rPr>
        <w:t xml:space="preserve"> </w:t>
      </w:r>
      <w:r>
        <w:t>three</w:t>
      </w:r>
      <w:r>
        <w:rPr>
          <w:spacing w:val="-2"/>
        </w:rPr>
        <w:t xml:space="preserve"> </w:t>
      </w:r>
      <w:r>
        <w:t>appeals</w:t>
      </w:r>
      <w:r>
        <w:rPr>
          <w:spacing w:val="-3"/>
        </w:rPr>
        <w:t xml:space="preserve"> </w:t>
      </w:r>
      <w:r>
        <w:t>may be used alone, but arguments are most effective when the appeals are combined and have a strong grounding in kairos or timeliness.</w:t>
      </w:r>
    </w:p>
    <w:p w14:paraId="04DAD2F2" w14:textId="77777777" w:rsidR="00000000" w:rsidRDefault="00000000">
      <w:pPr>
        <w:pStyle w:val="BodyText"/>
        <w:kinsoku w:val="0"/>
        <w:overflowPunct w:val="0"/>
      </w:pPr>
    </w:p>
    <w:p w14:paraId="59DB473C" w14:textId="77777777" w:rsidR="00000000" w:rsidRDefault="00000000">
      <w:pPr>
        <w:pStyle w:val="BodyText"/>
        <w:kinsoku w:val="0"/>
        <w:overflowPunct w:val="0"/>
        <w:ind w:left="119" w:right="508"/>
      </w:pPr>
      <w:r>
        <w:rPr>
          <w:b/>
          <w:bCs/>
        </w:rPr>
        <w:t>Ethos</w:t>
      </w:r>
      <w:r>
        <w:rPr>
          <w:b/>
          <w:bCs/>
          <w:spacing w:val="-4"/>
        </w:rPr>
        <w:t xml:space="preserve"> </w:t>
      </w:r>
      <w:r>
        <w:t>(Greek</w:t>
      </w:r>
      <w:r>
        <w:rPr>
          <w:spacing w:val="-4"/>
        </w:rPr>
        <w:t xml:space="preserve"> </w:t>
      </w:r>
      <w:r>
        <w:t>for</w:t>
      </w:r>
      <w:r>
        <w:rPr>
          <w:spacing w:val="-3"/>
        </w:rPr>
        <w:t xml:space="preserve"> </w:t>
      </w:r>
      <w:r>
        <w:t>character):</w:t>
      </w:r>
      <w:r>
        <w:rPr>
          <w:spacing w:val="-3"/>
        </w:rPr>
        <w:t xml:space="preserve"> </w:t>
      </w:r>
      <w:r>
        <w:t>Ethos</w:t>
      </w:r>
      <w:r>
        <w:rPr>
          <w:spacing w:val="-4"/>
        </w:rPr>
        <w:t xml:space="preserve"> </w:t>
      </w:r>
      <w:r>
        <w:t>is</w:t>
      </w:r>
      <w:r>
        <w:rPr>
          <w:spacing w:val="-3"/>
        </w:rPr>
        <w:t xml:space="preserve"> </w:t>
      </w:r>
      <w:r>
        <w:t>an</w:t>
      </w:r>
      <w:r>
        <w:rPr>
          <w:spacing w:val="-4"/>
        </w:rPr>
        <w:t xml:space="preserve"> </w:t>
      </w:r>
      <w:r>
        <w:t>appeal</w:t>
      </w:r>
      <w:r>
        <w:rPr>
          <w:spacing w:val="-4"/>
        </w:rPr>
        <w:t xml:space="preserve"> </w:t>
      </w:r>
      <w:r>
        <w:t>to</w:t>
      </w:r>
      <w:r>
        <w:rPr>
          <w:spacing w:val="-4"/>
        </w:rPr>
        <w:t xml:space="preserve"> </w:t>
      </w:r>
      <w:r>
        <w:t>character,</w:t>
      </w:r>
      <w:r>
        <w:rPr>
          <w:spacing w:val="-4"/>
        </w:rPr>
        <w:t xml:space="preserve"> </w:t>
      </w:r>
      <w:r>
        <w:t>especially</w:t>
      </w:r>
      <w:r>
        <w:rPr>
          <w:spacing w:val="-3"/>
        </w:rPr>
        <w:t xml:space="preserve"> </w:t>
      </w:r>
      <w:r>
        <w:t>authority</w:t>
      </w:r>
      <w:r>
        <w:rPr>
          <w:spacing w:val="-3"/>
        </w:rPr>
        <w:t xml:space="preserve"> </w:t>
      </w:r>
      <w:r>
        <w:t>and</w:t>
      </w:r>
      <w:r>
        <w:rPr>
          <w:spacing w:val="-4"/>
        </w:rPr>
        <w:t xml:space="preserve"> </w:t>
      </w:r>
      <w:r>
        <w:t>expertise. Ethos is often mistaken as an appeal to ethics. Though ethics are an aspect of a person’s or organization’s ethos, ethics are not the only component of character, authority, or expertise.</w:t>
      </w:r>
    </w:p>
    <w:p w14:paraId="4C48A0EA" w14:textId="77777777" w:rsidR="00000000" w:rsidRDefault="00000000">
      <w:pPr>
        <w:pStyle w:val="BodyText"/>
        <w:kinsoku w:val="0"/>
        <w:overflowPunct w:val="0"/>
        <w:spacing w:before="293"/>
        <w:ind w:left="119" w:right="508"/>
      </w:pPr>
      <w:r>
        <w:rPr>
          <w:b/>
          <w:bCs/>
        </w:rPr>
        <w:t>Pathos:</w:t>
      </w:r>
      <w:r>
        <w:rPr>
          <w:b/>
          <w:bCs/>
          <w:spacing w:val="-4"/>
        </w:rPr>
        <w:t xml:space="preserve"> </w:t>
      </w:r>
      <w:r>
        <w:t>Appeals</w:t>
      </w:r>
      <w:r>
        <w:rPr>
          <w:spacing w:val="-4"/>
        </w:rPr>
        <w:t xml:space="preserve"> </w:t>
      </w:r>
      <w:r>
        <w:t>to</w:t>
      </w:r>
      <w:r>
        <w:rPr>
          <w:spacing w:val="-5"/>
        </w:rPr>
        <w:t xml:space="preserve"> </w:t>
      </w:r>
      <w:r>
        <w:t>pathos</w:t>
      </w:r>
      <w:r>
        <w:rPr>
          <w:spacing w:val="-4"/>
        </w:rPr>
        <w:t xml:space="preserve"> </w:t>
      </w:r>
      <w:r>
        <w:t>generally</w:t>
      </w:r>
      <w:r>
        <w:rPr>
          <w:spacing w:val="-4"/>
        </w:rPr>
        <w:t xml:space="preserve"> </w:t>
      </w:r>
      <w:r>
        <w:t>means</w:t>
      </w:r>
      <w:r>
        <w:rPr>
          <w:spacing w:val="-4"/>
        </w:rPr>
        <w:t xml:space="preserve"> </w:t>
      </w:r>
      <w:r>
        <w:t>appeals</w:t>
      </w:r>
      <w:r>
        <w:rPr>
          <w:spacing w:val="-4"/>
        </w:rPr>
        <w:t xml:space="preserve"> </w:t>
      </w:r>
      <w:r>
        <w:t>to</w:t>
      </w:r>
      <w:r>
        <w:rPr>
          <w:spacing w:val="-4"/>
        </w:rPr>
        <w:t xml:space="preserve"> </w:t>
      </w:r>
      <w:r>
        <w:t>emotions,</w:t>
      </w:r>
      <w:r>
        <w:rPr>
          <w:spacing w:val="-4"/>
        </w:rPr>
        <w:t xml:space="preserve"> </w:t>
      </w:r>
      <w:r>
        <w:t>both</w:t>
      </w:r>
      <w:r>
        <w:rPr>
          <w:spacing w:val="-3"/>
        </w:rPr>
        <w:t xml:space="preserve"> </w:t>
      </w:r>
      <w:r>
        <w:t>positive</w:t>
      </w:r>
      <w:r>
        <w:rPr>
          <w:spacing w:val="-3"/>
        </w:rPr>
        <w:t xml:space="preserve"> </w:t>
      </w:r>
      <w:r>
        <w:t>and</w:t>
      </w:r>
      <w:r>
        <w:rPr>
          <w:spacing w:val="-4"/>
        </w:rPr>
        <w:t xml:space="preserve"> </w:t>
      </w:r>
      <w:r>
        <w:t>negative.</w:t>
      </w:r>
      <w:r>
        <w:rPr>
          <w:spacing w:val="-4"/>
        </w:rPr>
        <w:t xml:space="preserve"> </w:t>
      </w:r>
      <w:r>
        <w:t>A rhetor may appeal to emotions that an audience already has about a subject, or a rhetor may elicit emotions.</w:t>
      </w:r>
    </w:p>
    <w:p w14:paraId="1951FBDD" w14:textId="77777777" w:rsidR="00000000" w:rsidRDefault="00000000">
      <w:pPr>
        <w:pStyle w:val="BodyText"/>
        <w:kinsoku w:val="0"/>
        <w:overflowPunct w:val="0"/>
      </w:pPr>
    </w:p>
    <w:p w14:paraId="7938125E" w14:textId="77777777" w:rsidR="00000000" w:rsidRDefault="00000000">
      <w:pPr>
        <w:pStyle w:val="BodyText"/>
        <w:kinsoku w:val="0"/>
        <w:overflowPunct w:val="0"/>
        <w:ind w:left="119" w:right="508"/>
      </w:pPr>
      <w:r>
        <w:t>As</w:t>
      </w:r>
      <w:r>
        <w:rPr>
          <w:spacing w:val="-3"/>
        </w:rPr>
        <w:t xml:space="preserve"> </w:t>
      </w:r>
      <w:r>
        <w:t>Aristotle</w:t>
      </w:r>
      <w:r>
        <w:rPr>
          <w:spacing w:val="-3"/>
        </w:rPr>
        <w:t xml:space="preserve"> </w:t>
      </w:r>
      <w:r>
        <w:t>argues,</w:t>
      </w:r>
      <w:r>
        <w:rPr>
          <w:spacing w:val="-3"/>
        </w:rPr>
        <w:t xml:space="preserve"> </w:t>
      </w:r>
      <w:r>
        <w:t>emotions</w:t>
      </w:r>
      <w:r>
        <w:rPr>
          <w:spacing w:val="-3"/>
        </w:rPr>
        <w:t xml:space="preserve"> </w:t>
      </w:r>
      <w:r>
        <w:t>are</w:t>
      </w:r>
      <w:r>
        <w:rPr>
          <w:spacing w:val="-3"/>
        </w:rPr>
        <w:t xml:space="preserve"> </w:t>
      </w:r>
      <w:r>
        <w:t>central</w:t>
      </w:r>
      <w:r>
        <w:rPr>
          <w:spacing w:val="-3"/>
        </w:rPr>
        <w:t xml:space="preserve"> </w:t>
      </w:r>
      <w:r>
        <w:t>to</w:t>
      </w:r>
      <w:r>
        <w:rPr>
          <w:spacing w:val="-3"/>
        </w:rPr>
        <w:t xml:space="preserve"> </w:t>
      </w:r>
      <w:r>
        <w:t>our</w:t>
      </w:r>
      <w:r>
        <w:rPr>
          <w:spacing w:val="-2"/>
        </w:rPr>
        <w:t xml:space="preserve"> </w:t>
      </w:r>
      <w:r>
        <w:t>decision</w:t>
      </w:r>
      <w:r>
        <w:rPr>
          <w:spacing w:val="-3"/>
        </w:rPr>
        <w:t xml:space="preserve"> </w:t>
      </w:r>
      <w:r>
        <w:t>making,</w:t>
      </w:r>
      <w:r>
        <w:rPr>
          <w:spacing w:val="-3"/>
        </w:rPr>
        <w:t xml:space="preserve"> </w:t>
      </w:r>
      <w:r>
        <w:t>though</w:t>
      </w:r>
      <w:r>
        <w:rPr>
          <w:spacing w:val="-2"/>
        </w:rPr>
        <w:t xml:space="preserve"> </w:t>
      </w:r>
      <w:r>
        <w:t>we</w:t>
      </w:r>
      <w:r>
        <w:rPr>
          <w:spacing w:val="-3"/>
        </w:rPr>
        <w:t xml:space="preserve"> </w:t>
      </w:r>
      <w:r>
        <w:t>may</w:t>
      </w:r>
      <w:r>
        <w:rPr>
          <w:spacing w:val="-3"/>
        </w:rPr>
        <w:t xml:space="preserve"> </w:t>
      </w:r>
      <w:r>
        <w:t>not</w:t>
      </w:r>
      <w:r>
        <w:rPr>
          <w:spacing w:val="-3"/>
        </w:rPr>
        <w:t xml:space="preserve"> </w:t>
      </w:r>
      <w:r>
        <w:t>be</w:t>
      </w:r>
      <w:r>
        <w:rPr>
          <w:spacing w:val="-3"/>
        </w:rPr>
        <w:t xml:space="preserve"> </w:t>
      </w:r>
      <w:r>
        <w:t>aware of this. If a rhetor desires to persuade a particular audience, then the rhetor must understand the ruling emotions regarding the topic and the specific audience. What makes the audience angry (or pleased), who or what is involved in producing or evoking that emotional state, and why does that particular audience become angry (or pleased) within a specific context?</w:t>
      </w:r>
    </w:p>
    <w:p w14:paraId="77258C1E" w14:textId="77777777" w:rsidR="00000000" w:rsidRDefault="00000000">
      <w:pPr>
        <w:pStyle w:val="BodyText"/>
        <w:kinsoku w:val="0"/>
        <w:overflowPunct w:val="0"/>
        <w:ind w:left="119" w:right="508"/>
      </w:pPr>
      <w:r>
        <w:t>Knowing</w:t>
      </w:r>
      <w:r>
        <w:rPr>
          <w:spacing w:val="-3"/>
        </w:rPr>
        <w:t xml:space="preserve"> </w:t>
      </w:r>
      <w:r>
        <w:t>the</w:t>
      </w:r>
      <w:r>
        <w:rPr>
          <w:spacing w:val="-3"/>
        </w:rPr>
        <w:t xml:space="preserve"> </w:t>
      </w:r>
      <w:r>
        <w:t>answers</w:t>
      </w:r>
      <w:r>
        <w:rPr>
          <w:spacing w:val="-3"/>
        </w:rPr>
        <w:t xml:space="preserve"> </w:t>
      </w:r>
      <w:r>
        <w:t>to</w:t>
      </w:r>
      <w:r>
        <w:rPr>
          <w:spacing w:val="-3"/>
        </w:rPr>
        <w:t xml:space="preserve"> </w:t>
      </w:r>
      <w:r>
        <w:t>these</w:t>
      </w:r>
      <w:r>
        <w:rPr>
          <w:spacing w:val="-3"/>
        </w:rPr>
        <w:t xml:space="preserve"> </w:t>
      </w:r>
      <w:r>
        <w:t>questions</w:t>
      </w:r>
      <w:r>
        <w:rPr>
          <w:spacing w:val="-3"/>
        </w:rPr>
        <w:t xml:space="preserve"> </w:t>
      </w:r>
      <w:r>
        <w:t>will</w:t>
      </w:r>
      <w:r>
        <w:rPr>
          <w:spacing w:val="-3"/>
        </w:rPr>
        <w:t xml:space="preserve"> </w:t>
      </w:r>
      <w:r>
        <w:t>help</w:t>
      </w:r>
      <w:r>
        <w:rPr>
          <w:spacing w:val="-4"/>
        </w:rPr>
        <w:t xml:space="preserve"> </w:t>
      </w:r>
      <w:r>
        <w:t>a</w:t>
      </w:r>
      <w:r>
        <w:rPr>
          <w:spacing w:val="-3"/>
        </w:rPr>
        <w:t xml:space="preserve"> </w:t>
      </w:r>
      <w:r>
        <w:t>rhetor</w:t>
      </w:r>
      <w:r>
        <w:rPr>
          <w:spacing w:val="-3"/>
        </w:rPr>
        <w:t xml:space="preserve"> </w:t>
      </w:r>
      <w:r>
        <w:t>better</w:t>
      </w:r>
      <w:r>
        <w:rPr>
          <w:spacing w:val="-3"/>
        </w:rPr>
        <w:t xml:space="preserve"> </w:t>
      </w:r>
      <w:r>
        <w:t>prepare</w:t>
      </w:r>
      <w:r>
        <w:rPr>
          <w:spacing w:val="-3"/>
        </w:rPr>
        <w:t xml:space="preserve"> </w:t>
      </w:r>
      <w:r>
        <w:t>an</w:t>
      </w:r>
      <w:r>
        <w:rPr>
          <w:spacing w:val="-3"/>
        </w:rPr>
        <w:t xml:space="preserve"> </w:t>
      </w:r>
      <w:r>
        <w:t>argument</w:t>
      </w:r>
      <w:r>
        <w:rPr>
          <w:spacing w:val="-4"/>
        </w:rPr>
        <w:t xml:space="preserve"> </w:t>
      </w:r>
      <w:r>
        <w:t>and provide a basis for developing evidence and identifying counterarguments.</w:t>
      </w:r>
    </w:p>
    <w:p w14:paraId="767D515B" w14:textId="77777777" w:rsidR="00000000" w:rsidRDefault="00000000">
      <w:pPr>
        <w:pStyle w:val="BodyText"/>
        <w:kinsoku w:val="0"/>
        <w:overflowPunct w:val="0"/>
      </w:pPr>
    </w:p>
    <w:p w14:paraId="40A71701" w14:textId="77777777" w:rsidR="00000000" w:rsidRDefault="00000000">
      <w:pPr>
        <w:pStyle w:val="BodyText"/>
        <w:kinsoku w:val="0"/>
        <w:overflowPunct w:val="0"/>
        <w:ind w:left="119" w:right="508"/>
      </w:pPr>
      <w:r>
        <w:t>Pathos</w:t>
      </w:r>
      <w:r>
        <w:rPr>
          <w:spacing w:val="-4"/>
        </w:rPr>
        <w:t xml:space="preserve"> </w:t>
      </w:r>
      <w:r>
        <w:t>appeals</w:t>
      </w:r>
      <w:r>
        <w:rPr>
          <w:spacing w:val="-4"/>
        </w:rPr>
        <w:t xml:space="preserve"> </w:t>
      </w:r>
      <w:r>
        <w:t>can</w:t>
      </w:r>
      <w:r>
        <w:rPr>
          <w:spacing w:val="-4"/>
        </w:rPr>
        <w:t xml:space="preserve"> </w:t>
      </w:r>
      <w:r>
        <w:t>sometimes</w:t>
      </w:r>
      <w:r>
        <w:rPr>
          <w:spacing w:val="-4"/>
        </w:rPr>
        <w:t xml:space="preserve"> </w:t>
      </w:r>
      <w:r>
        <w:t>be</w:t>
      </w:r>
      <w:r>
        <w:rPr>
          <w:spacing w:val="-3"/>
        </w:rPr>
        <w:t xml:space="preserve"> </w:t>
      </w:r>
      <w:r>
        <w:t>overwhelming</w:t>
      </w:r>
      <w:r>
        <w:rPr>
          <w:spacing w:val="-4"/>
        </w:rPr>
        <w:t xml:space="preserve"> </w:t>
      </w:r>
      <w:r>
        <w:t>and</w:t>
      </w:r>
      <w:r>
        <w:rPr>
          <w:spacing w:val="-4"/>
        </w:rPr>
        <w:t xml:space="preserve"> </w:t>
      </w:r>
      <w:r>
        <w:t>dominate</w:t>
      </w:r>
      <w:r>
        <w:rPr>
          <w:spacing w:val="-3"/>
        </w:rPr>
        <w:t xml:space="preserve"> </w:t>
      </w:r>
      <w:r>
        <w:t>an</w:t>
      </w:r>
      <w:r>
        <w:rPr>
          <w:spacing w:val="-4"/>
        </w:rPr>
        <w:t xml:space="preserve"> </w:t>
      </w:r>
      <w:r>
        <w:t>argument</w:t>
      </w:r>
      <w:r>
        <w:rPr>
          <w:spacing w:val="-4"/>
        </w:rPr>
        <w:t xml:space="preserve"> </w:t>
      </w:r>
      <w:r>
        <w:t>because</w:t>
      </w:r>
      <w:r>
        <w:rPr>
          <w:spacing w:val="-3"/>
        </w:rPr>
        <w:t xml:space="preserve"> </w:t>
      </w:r>
      <w:r>
        <w:t>emotions in general can be overwhelming. When emotions are strong enough, they can overtake logic and reason. Political campaigns are excellent examples of pathos appeals. Political ads often play on the fears and hopes of different demographics. These types of ads do not need to</w:t>
      </w:r>
    </w:p>
    <w:p w14:paraId="652A6072" w14:textId="77777777" w:rsidR="00000000" w:rsidRDefault="00000000">
      <w:pPr>
        <w:pStyle w:val="BodyText"/>
        <w:kinsoku w:val="0"/>
        <w:overflowPunct w:val="0"/>
        <w:ind w:left="119" w:right="508"/>
        <w:sectPr w:rsidR="00000000">
          <w:pgSz w:w="12240" w:h="15840"/>
          <w:pgMar w:top="1400" w:right="980" w:bottom="1460" w:left="1320" w:header="0" w:footer="1280" w:gutter="0"/>
          <w:cols w:space="720"/>
          <w:noEndnote/>
        </w:sectPr>
      </w:pPr>
    </w:p>
    <w:p w14:paraId="25C2E283" w14:textId="77777777" w:rsidR="00000000" w:rsidRDefault="00000000">
      <w:pPr>
        <w:pStyle w:val="BodyText"/>
        <w:kinsoku w:val="0"/>
        <w:overflowPunct w:val="0"/>
        <w:spacing w:before="39"/>
        <w:ind w:left="119" w:right="582"/>
      </w:pPr>
      <w:r>
        <w:lastRenderedPageBreak/>
        <w:t>contain</w:t>
      </w:r>
      <w:r>
        <w:rPr>
          <w:spacing w:val="-4"/>
        </w:rPr>
        <w:t xml:space="preserve"> </w:t>
      </w:r>
      <w:r>
        <w:t>facts</w:t>
      </w:r>
      <w:r>
        <w:rPr>
          <w:spacing w:val="-4"/>
        </w:rPr>
        <w:t xml:space="preserve"> </w:t>
      </w:r>
      <w:r>
        <w:t>or</w:t>
      </w:r>
      <w:r>
        <w:rPr>
          <w:spacing w:val="-5"/>
        </w:rPr>
        <w:t xml:space="preserve"> </w:t>
      </w:r>
      <w:r>
        <w:t>evidence</w:t>
      </w:r>
      <w:r>
        <w:rPr>
          <w:spacing w:val="-3"/>
        </w:rPr>
        <w:t xml:space="preserve"> </w:t>
      </w:r>
      <w:r>
        <w:t>of</w:t>
      </w:r>
      <w:r>
        <w:rPr>
          <w:spacing w:val="-5"/>
        </w:rPr>
        <w:t xml:space="preserve"> </w:t>
      </w:r>
      <w:r>
        <w:t>such</w:t>
      </w:r>
      <w:r>
        <w:rPr>
          <w:spacing w:val="-5"/>
        </w:rPr>
        <w:t xml:space="preserve"> </w:t>
      </w:r>
      <w:r>
        <w:t>actions</w:t>
      </w:r>
      <w:r>
        <w:rPr>
          <w:spacing w:val="-4"/>
        </w:rPr>
        <w:t xml:space="preserve"> </w:t>
      </w:r>
      <w:r>
        <w:t>to</w:t>
      </w:r>
      <w:r>
        <w:rPr>
          <w:spacing w:val="-5"/>
        </w:rPr>
        <w:t xml:space="preserve"> </w:t>
      </w:r>
      <w:r>
        <w:t>be</w:t>
      </w:r>
      <w:r>
        <w:rPr>
          <w:spacing w:val="-4"/>
        </w:rPr>
        <w:t xml:space="preserve"> </w:t>
      </w:r>
      <w:r>
        <w:t>successful</w:t>
      </w:r>
      <w:r>
        <w:rPr>
          <w:spacing w:val="-5"/>
        </w:rPr>
        <w:t xml:space="preserve"> </w:t>
      </w:r>
      <w:r>
        <w:t>because</w:t>
      </w:r>
      <w:r>
        <w:rPr>
          <w:spacing w:val="-4"/>
        </w:rPr>
        <w:t xml:space="preserve"> </w:t>
      </w:r>
      <w:r>
        <w:t>they</w:t>
      </w:r>
      <w:r>
        <w:rPr>
          <w:spacing w:val="-4"/>
        </w:rPr>
        <w:t xml:space="preserve"> </w:t>
      </w:r>
      <w:r>
        <w:t>rely</w:t>
      </w:r>
      <w:r>
        <w:rPr>
          <w:spacing w:val="-4"/>
        </w:rPr>
        <w:t xml:space="preserve"> </w:t>
      </w:r>
      <w:r>
        <w:t>on</w:t>
      </w:r>
      <w:r>
        <w:rPr>
          <w:spacing w:val="-5"/>
        </w:rPr>
        <w:t xml:space="preserve"> </w:t>
      </w:r>
      <w:r>
        <w:t xml:space="preserve">the fears and worries that the intended audience already hold. Aristotle urges us to use pathos ethically. </w:t>
      </w:r>
      <w:r>
        <w:rPr>
          <w:b/>
          <w:bCs/>
        </w:rPr>
        <w:t xml:space="preserve">Logos: </w:t>
      </w:r>
      <w:r>
        <w:t>Logos is an appeal to logical reason. Logos is about the clarity, consistency, and soundness of an argument, from the premise and structure to the evidence and support. A rhetor appeals to logos by making reasonable claims and supporting those claims with evidence, such as statistics, other data, and facts. What an audience considers</w:t>
      </w:r>
      <w:r>
        <w:rPr>
          <w:spacing w:val="-2"/>
        </w:rPr>
        <w:t xml:space="preserve"> </w:t>
      </w:r>
      <w:r>
        <w:t>reasonable claims</w:t>
      </w:r>
      <w:r>
        <w:rPr>
          <w:spacing w:val="-14"/>
        </w:rPr>
        <w:t xml:space="preserve"> </w:t>
      </w:r>
      <w:r>
        <w:t>and</w:t>
      </w:r>
      <w:r>
        <w:rPr>
          <w:spacing w:val="-14"/>
        </w:rPr>
        <w:t xml:space="preserve"> </w:t>
      </w:r>
      <w:r>
        <w:t>adequate</w:t>
      </w:r>
      <w:r>
        <w:rPr>
          <w:spacing w:val="-13"/>
        </w:rPr>
        <w:t xml:space="preserve"> </w:t>
      </w:r>
      <w:r>
        <w:t>evidence</w:t>
      </w:r>
      <w:r>
        <w:rPr>
          <w:spacing w:val="-14"/>
        </w:rPr>
        <w:t xml:space="preserve"> </w:t>
      </w:r>
      <w:r>
        <w:t>is</w:t>
      </w:r>
      <w:r>
        <w:rPr>
          <w:spacing w:val="-13"/>
        </w:rPr>
        <w:t xml:space="preserve"> </w:t>
      </w:r>
      <w:r>
        <w:t>influenced</w:t>
      </w:r>
      <w:r>
        <w:rPr>
          <w:spacing w:val="-14"/>
        </w:rPr>
        <w:t xml:space="preserve"> </w:t>
      </w:r>
      <w:r>
        <w:t>by</w:t>
      </w:r>
      <w:r>
        <w:rPr>
          <w:spacing w:val="-13"/>
        </w:rPr>
        <w:t xml:space="preserve"> </w:t>
      </w:r>
      <w:r>
        <w:t>an</w:t>
      </w:r>
      <w:r>
        <w:rPr>
          <w:spacing w:val="-14"/>
        </w:rPr>
        <w:t xml:space="preserve"> </w:t>
      </w:r>
      <w:r>
        <w:t>audience’s</w:t>
      </w:r>
      <w:r>
        <w:rPr>
          <w:spacing w:val="-14"/>
        </w:rPr>
        <w:t xml:space="preserve"> </w:t>
      </w:r>
      <w:r>
        <w:t>values</w:t>
      </w:r>
      <w:r>
        <w:rPr>
          <w:spacing w:val="-13"/>
        </w:rPr>
        <w:t xml:space="preserve"> </w:t>
      </w:r>
      <w:r>
        <w:t>and</w:t>
      </w:r>
      <w:r>
        <w:rPr>
          <w:spacing w:val="-14"/>
        </w:rPr>
        <w:t xml:space="preserve"> </w:t>
      </w:r>
      <w:r>
        <w:t>beliefs.</w:t>
      </w:r>
      <w:r>
        <w:rPr>
          <w:spacing w:val="-13"/>
        </w:rPr>
        <w:t xml:space="preserve"> </w:t>
      </w:r>
      <w:r>
        <w:t>Further,</w:t>
      </w:r>
      <w:r>
        <w:rPr>
          <w:spacing w:val="-14"/>
        </w:rPr>
        <w:t xml:space="preserve"> </w:t>
      </w:r>
      <w:r>
        <w:t>data and facts may evolve over time as we obtain more evidence, information, and</w:t>
      </w:r>
      <w:r>
        <w:rPr>
          <w:spacing w:val="-12"/>
        </w:rPr>
        <w:t xml:space="preserve"> </w:t>
      </w:r>
      <w:r>
        <w:t>data.</w:t>
      </w:r>
    </w:p>
    <w:p w14:paraId="4078810C" w14:textId="77777777" w:rsidR="00000000" w:rsidRDefault="00000000">
      <w:pPr>
        <w:pStyle w:val="BodyText"/>
        <w:kinsoku w:val="0"/>
        <w:overflowPunct w:val="0"/>
      </w:pPr>
    </w:p>
    <w:p w14:paraId="69FB91CF" w14:textId="77777777" w:rsidR="00000000" w:rsidRDefault="00000000">
      <w:pPr>
        <w:pStyle w:val="BodyText"/>
        <w:kinsoku w:val="0"/>
        <w:overflowPunct w:val="0"/>
        <w:ind w:left="119" w:right="508"/>
      </w:pPr>
      <w:r>
        <w:rPr>
          <w:b/>
          <w:bCs/>
        </w:rPr>
        <w:t>Kairos</w:t>
      </w:r>
      <w:r>
        <w:rPr>
          <w:b/>
          <w:bCs/>
          <w:spacing w:val="-3"/>
        </w:rPr>
        <w:t xml:space="preserve"> </w:t>
      </w:r>
      <w:r>
        <w:t>(Greek</w:t>
      </w:r>
      <w:r>
        <w:rPr>
          <w:spacing w:val="-3"/>
        </w:rPr>
        <w:t xml:space="preserve"> </w:t>
      </w:r>
      <w:r>
        <w:t>for</w:t>
      </w:r>
      <w:r>
        <w:rPr>
          <w:spacing w:val="-2"/>
        </w:rPr>
        <w:t xml:space="preserve"> </w:t>
      </w:r>
      <w:r>
        <w:t>time):</w:t>
      </w:r>
      <w:r>
        <w:rPr>
          <w:spacing w:val="-2"/>
        </w:rPr>
        <w:t xml:space="preserve"> </w:t>
      </w:r>
      <w:r>
        <w:t>In</w:t>
      </w:r>
      <w:r>
        <w:rPr>
          <w:spacing w:val="-3"/>
        </w:rPr>
        <w:t xml:space="preserve"> </w:t>
      </w:r>
      <w:r>
        <w:t>Greek</w:t>
      </w:r>
      <w:r>
        <w:rPr>
          <w:spacing w:val="-3"/>
        </w:rPr>
        <w:t xml:space="preserve"> </w:t>
      </w:r>
      <w:r>
        <w:t>mythology,</w:t>
      </w:r>
      <w:r>
        <w:rPr>
          <w:spacing w:val="-3"/>
        </w:rPr>
        <w:t xml:space="preserve"> </w:t>
      </w:r>
      <w:r>
        <w:t>Kairos</w:t>
      </w:r>
      <w:r>
        <w:rPr>
          <w:spacing w:val="-3"/>
        </w:rPr>
        <w:t xml:space="preserve"> </w:t>
      </w:r>
      <w:r>
        <w:t>(the</w:t>
      </w:r>
      <w:r>
        <w:rPr>
          <w:spacing w:val="-2"/>
        </w:rPr>
        <w:t xml:space="preserve"> </w:t>
      </w:r>
      <w:r>
        <w:t>youngest</w:t>
      </w:r>
      <w:r>
        <w:rPr>
          <w:spacing w:val="-3"/>
        </w:rPr>
        <w:t xml:space="preserve"> </w:t>
      </w:r>
      <w:r>
        <w:t>son</w:t>
      </w:r>
      <w:r>
        <w:rPr>
          <w:spacing w:val="-2"/>
        </w:rPr>
        <w:t xml:space="preserve"> </w:t>
      </w:r>
      <w:r>
        <w:t>of</w:t>
      </w:r>
      <w:r>
        <w:rPr>
          <w:spacing w:val="-3"/>
        </w:rPr>
        <w:t xml:space="preserve"> </w:t>
      </w:r>
      <w:r>
        <w:t>Zeus)</w:t>
      </w:r>
      <w:r>
        <w:rPr>
          <w:spacing w:val="-2"/>
        </w:rPr>
        <w:t xml:space="preserve"> </w:t>
      </w:r>
      <w:r>
        <w:t>was</w:t>
      </w:r>
      <w:r>
        <w:rPr>
          <w:spacing w:val="-3"/>
        </w:rPr>
        <w:t xml:space="preserve"> </w:t>
      </w:r>
      <w:r>
        <w:t>the</w:t>
      </w:r>
      <w:r>
        <w:rPr>
          <w:spacing w:val="-3"/>
        </w:rPr>
        <w:t xml:space="preserve"> </w:t>
      </w:r>
      <w:r>
        <w:t>god</w:t>
      </w:r>
      <w:r>
        <w:rPr>
          <w:spacing w:val="-2"/>
        </w:rPr>
        <w:t xml:space="preserve"> </w:t>
      </w:r>
      <w:r>
        <w:t>of opportunities. In rhetoric, kairos refers to the opportune moment, or appropriateness, for persuading a particular audience about a particular subject. Kairos depends on a strong awareness of the rhetorical situation--it is the where, why, and when of persuasion.</w:t>
      </w:r>
    </w:p>
    <w:p w14:paraId="731593FA" w14:textId="77777777" w:rsidR="00000000" w:rsidRDefault="00000000">
      <w:pPr>
        <w:pStyle w:val="BodyText"/>
        <w:kinsoku w:val="0"/>
        <w:overflowPunct w:val="0"/>
      </w:pPr>
    </w:p>
    <w:p w14:paraId="1DDADF99" w14:textId="77777777" w:rsidR="00000000" w:rsidRDefault="00000000">
      <w:pPr>
        <w:pStyle w:val="BodyText"/>
        <w:kinsoku w:val="0"/>
        <w:overflowPunct w:val="0"/>
        <w:ind w:left="119" w:right="473"/>
      </w:pPr>
      <w:r>
        <w:t>Rhetoric teaches us that our communications must be shaped by an understanding of our intended audience and desired purpose. This is also true of technical and professional communication. The goal of technical communications is to get information from Point A (the author/speaker) to Point B (the audience) as efficiently and effectively as possible. A strong rhetorical foundation helps facilitate that transmission. Whether you are writing an email to a client, typing a memo for your boss, or preparing a presentation, considering audience, purpose,</w:t>
      </w:r>
      <w:r>
        <w:rPr>
          <w:spacing w:val="-3"/>
        </w:rPr>
        <w:t xml:space="preserve"> </w:t>
      </w:r>
      <w:r>
        <w:t>and</w:t>
      </w:r>
      <w:r>
        <w:rPr>
          <w:spacing w:val="-3"/>
        </w:rPr>
        <w:t xml:space="preserve"> </w:t>
      </w:r>
      <w:r>
        <w:t>context</w:t>
      </w:r>
      <w:r>
        <w:rPr>
          <w:spacing w:val="-3"/>
        </w:rPr>
        <w:t xml:space="preserve"> </w:t>
      </w:r>
      <w:r>
        <w:t>as</w:t>
      </w:r>
      <w:r>
        <w:rPr>
          <w:spacing w:val="-3"/>
        </w:rPr>
        <w:t xml:space="preserve"> </w:t>
      </w:r>
      <w:r>
        <w:t>you</w:t>
      </w:r>
      <w:r>
        <w:rPr>
          <w:spacing w:val="-3"/>
        </w:rPr>
        <w:t xml:space="preserve"> </w:t>
      </w:r>
      <w:r>
        <w:t>draft</w:t>
      </w:r>
      <w:r>
        <w:rPr>
          <w:spacing w:val="-3"/>
        </w:rPr>
        <w:t xml:space="preserve"> </w:t>
      </w:r>
      <w:r>
        <w:t>will</w:t>
      </w:r>
      <w:r>
        <w:rPr>
          <w:spacing w:val="-3"/>
        </w:rPr>
        <w:t xml:space="preserve"> </w:t>
      </w:r>
      <w:r>
        <w:t>help</w:t>
      </w:r>
      <w:r>
        <w:rPr>
          <w:spacing w:val="-3"/>
        </w:rPr>
        <w:t xml:space="preserve"> </w:t>
      </w:r>
      <w:r>
        <w:t>you</w:t>
      </w:r>
      <w:r>
        <w:rPr>
          <w:spacing w:val="-3"/>
        </w:rPr>
        <w:t xml:space="preserve"> </w:t>
      </w:r>
      <w:r>
        <w:t>be</w:t>
      </w:r>
      <w:r>
        <w:rPr>
          <w:spacing w:val="-2"/>
        </w:rPr>
        <w:t xml:space="preserve"> </w:t>
      </w:r>
      <w:r>
        <w:t>an</w:t>
      </w:r>
      <w:r>
        <w:rPr>
          <w:spacing w:val="-3"/>
        </w:rPr>
        <w:t xml:space="preserve"> </w:t>
      </w:r>
      <w:r>
        <w:t>effective</w:t>
      </w:r>
      <w:r>
        <w:rPr>
          <w:spacing w:val="-2"/>
        </w:rPr>
        <w:t xml:space="preserve"> </w:t>
      </w:r>
      <w:r>
        <w:t>communicator</w:t>
      </w:r>
      <w:r>
        <w:rPr>
          <w:spacing w:val="-2"/>
        </w:rPr>
        <w:t xml:space="preserve"> </w:t>
      </w:r>
      <w:r>
        <w:t>and</w:t>
      </w:r>
      <w:r>
        <w:rPr>
          <w:spacing w:val="-3"/>
        </w:rPr>
        <w:t xml:space="preserve"> </w:t>
      </w:r>
      <w:r>
        <w:t>increase</w:t>
      </w:r>
      <w:r>
        <w:rPr>
          <w:spacing w:val="-2"/>
        </w:rPr>
        <w:t xml:space="preserve"> </w:t>
      </w:r>
      <w:r>
        <w:t>your professional ethos.</w:t>
      </w:r>
    </w:p>
    <w:p w14:paraId="70C0BB22" w14:textId="77777777" w:rsidR="00000000" w:rsidRDefault="00000000">
      <w:pPr>
        <w:pStyle w:val="BodyText"/>
        <w:kinsoku w:val="0"/>
        <w:overflowPunct w:val="0"/>
        <w:spacing w:before="68"/>
      </w:pPr>
    </w:p>
    <w:p w14:paraId="2CD7FD4A" w14:textId="77777777" w:rsidR="00000000" w:rsidRDefault="00000000">
      <w:pPr>
        <w:pStyle w:val="Heading2"/>
        <w:kinsoku w:val="0"/>
        <w:overflowPunct w:val="0"/>
        <w:rPr>
          <w:color w:val="2E5395"/>
          <w:spacing w:val="-2"/>
        </w:rPr>
      </w:pPr>
      <w:r>
        <w:rPr>
          <w:color w:val="2E5395"/>
        </w:rPr>
        <w:t>Possible</w:t>
      </w:r>
      <w:r>
        <w:rPr>
          <w:color w:val="2E5395"/>
          <w:spacing w:val="-7"/>
        </w:rPr>
        <w:t xml:space="preserve"> </w:t>
      </w:r>
      <w:r>
        <w:rPr>
          <w:color w:val="2E5395"/>
          <w:spacing w:val="-2"/>
        </w:rPr>
        <w:t>Exercises</w:t>
      </w:r>
    </w:p>
    <w:p w14:paraId="751CD5F9" w14:textId="77777777" w:rsidR="00000000" w:rsidRDefault="00000000">
      <w:pPr>
        <w:pStyle w:val="ListParagraph"/>
        <w:numPr>
          <w:ilvl w:val="0"/>
          <w:numId w:val="8"/>
        </w:numPr>
        <w:tabs>
          <w:tab w:val="left" w:pos="840"/>
        </w:tabs>
        <w:kinsoku w:val="0"/>
        <w:overflowPunct w:val="0"/>
        <w:spacing w:before="164"/>
        <w:ind w:right="456"/>
        <w:jc w:val="both"/>
        <w:rPr>
          <w:rFonts w:ascii="Times New Roman" w:hAnsi="Times New Roman" w:cs="Times New Roman"/>
          <w:color w:val="000000"/>
          <w:sz w:val="22"/>
          <w:szCs w:val="22"/>
        </w:rPr>
      </w:pPr>
      <w:r>
        <w:t>Write a paragraph or two on a topic about which you have specialized knowledge, and can use specialized terminology to explain the idea or instruct the reader. For example, you might write about effective techniques for executing certain skateboard maneuvers or how to execute a yoga position such as a “downward facing dog.” Consider your audience</w:t>
      </w:r>
      <w:r>
        <w:rPr>
          <w:spacing w:val="-6"/>
        </w:rPr>
        <w:t xml:space="preserve"> </w:t>
      </w:r>
      <w:r>
        <w:t>when</w:t>
      </w:r>
      <w:r>
        <w:rPr>
          <w:spacing w:val="-6"/>
        </w:rPr>
        <w:t xml:space="preserve"> </w:t>
      </w:r>
      <w:r>
        <w:t>choosing</w:t>
      </w:r>
      <w:r>
        <w:rPr>
          <w:spacing w:val="-7"/>
        </w:rPr>
        <w:t xml:space="preserve"> </w:t>
      </w:r>
      <w:r>
        <w:t>how</w:t>
      </w:r>
      <w:r>
        <w:rPr>
          <w:spacing w:val="-5"/>
        </w:rPr>
        <w:t xml:space="preserve"> </w:t>
      </w:r>
      <w:r>
        <w:t>to</w:t>
      </w:r>
      <w:r>
        <w:rPr>
          <w:spacing w:val="-6"/>
        </w:rPr>
        <w:t xml:space="preserve"> </w:t>
      </w:r>
      <w:r>
        <w:t>write</w:t>
      </w:r>
      <w:r>
        <w:rPr>
          <w:spacing w:val="-6"/>
        </w:rPr>
        <w:t xml:space="preserve"> </w:t>
      </w:r>
      <w:r>
        <w:t>this.</w:t>
      </w:r>
      <w:r>
        <w:rPr>
          <w:spacing w:val="-7"/>
        </w:rPr>
        <w:t xml:space="preserve"> </w:t>
      </w:r>
      <w:r>
        <w:t>Will</w:t>
      </w:r>
      <w:r>
        <w:rPr>
          <w:spacing w:val="-6"/>
        </w:rPr>
        <w:t xml:space="preserve"> </w:t>
      </w:r>
      <w:r>
        <w:t>the</w:t>
      </w:r>
      <w:r>
        <w:rPr>
          <w:spacing w:val="-6"/>
        </w:rPr>
        <w:t xml:space="preserve"> </w:t>
      </w:r>
      <w:r>
        <w:t>audience</w:t>
      </w:r>
      <w:r>
        <w:rPr>
          <w:spacing w:val="-7"/>
        </w:rPr>
        <w:t xml:space="preserve"> </w:t>
      </w:r>
      <w:r>
        <w:t>have</w:t>
      </w:r>
      <w:r>
        <w:rPr>
          <w:spacing w:val="-6"/>
        </w:rPr>
        <w:t xml:space="preserve"> </w:t>
      </w:r>
      <w:r>
        <w:t>to</w:t>
      </w:r>
      <w:r>
        <w:rPr>
          <w:spacing w:val="-6"/>
        </w:rPr>
        <w:t xml:space="preserve"> </w:t>
      </w:r>
      <w:r>
        <w:t>be</w:t>
      </w:r>
      <w:r>
        <w:rPr>
          <w:spacing w:val="-6"/>
        </w:rPr>
        <w:t xml:space="preserve"> </w:t>
      </w:r>
      <w:r>
        <w:t>familiar</w:t>
      </w:r>
      <w:r>
        <w:rPr>
          <w:spacing w:val="-6"/>
        </w:rPr>
        <w:t xml:space="preserve"> </w:t>
      </w:r>
      <w:r>
        <w:t>with</w:t>
      </w:r>
      <w:r>
        <w:rPr>
          <w:spacing w:val="-6"/>
        </w:rPr>
        <w:t xml:space="preserve"> </w:t>
      </w:r>
      <w:r>
        <w:t>the terminology used? See if you can baffle the audience with your techno-jargon and then re-write for a general audience, using plain language</w:t>
      </w:r>
      <w:r>
        <w:rPr>
          <w:rFonts w:ascii="Times New Roman" w:hAnsi="Times New Roman" w:cs="Times New Roman"/>
          <w:sz w:val="22"/>
          <w:szCs w:val="22"/>
        </w:rPr>
        <w:t>.</w:t>
      </w:r>
    </w:p>
    <w:p w14:paraId="6E49A658" w14:textId="77777777" w:rsidR="00000000" w:rsidRDefault="00000000">
      <w:pPr>
        <w:pStyle w:val="ListParagraph"/>
        <w:numPr>
          <w:ilvl w:val="0"/>
          <w:numId w:val="8"/>
        </w:numPr>
        <w:tabs>
          <w:tab w:val="left" w:pos="840"/>
        </w:tabs>
        <w:kinsoku w:val="0"/>
        <w:overflowPunct w:val="0"/>
        <w:spacing w:before="166"/>
        <w:ind w:right="457"/>
        <w:jc w:val="both"/>
        <w:rPr>
          <w:color w:val="000000"/>
        </w:rPr>
      </w:pPr>
      <w:r>
        <w:t>Visit the website of a car manufacturer. Identify the use of ethos, pathos, and logos in both the text and the visual elements.</w:t>
      </w:r>
    </w:p>
    <w:p w14:paraId="1A7F6599" w14:textId="77777777" w:rsidR="00000000" w:rsidRDefault="00000000">
      <w:pPr>
        <w:pStyle w:val="ListParagraph"/>
        <w:numPr>
          <w:ilvl w:val="0"/>
          <w:numId w:val="8"/>
        </w:numPr>
        <w:tabs>
          <w:tab w:val="left" w:pos="840"/>
        </w:tabs>
        <w:kinsoku w:val="0"/>
        <w:overflowPunct w:val="0"/>
        <w:spacing w:before="166"/>
        <w:ind w:right="457"/>
        <w:jc w:val="both"/>
        <w:rPr>
          <w:color w:val="000000"/>
        </w:rPr>
        <w:sectPr w:rsidR="00000000">
          <w:pgSz w:w="12240" w:h="15840"/>
          <w:pgMar w:top="1400" w:right="980" w:bottom="1460" w:left="1320" w:header="0" w:footer="1280" w:gutter="0"/>
          <w:cols w:space="720"/>
          <w:noEndnote/>
        </w:sectPr>
      </w:pPr>
    </w:p>
    <w:p w14:paraId="24695A27" w14:textId="77777777" w:rsidR="00000000" w:rsidRDefault="00000000">
      <w:pPr>
        <w:pStyle w:val="BodyText"/>
        <w:kinsoku w:val="0"/>
        <w:overflowPunct w:val="0"/>
        <w:spacing w:before="39"/>
        <w:ind w:left="120"/>
        <w:rPr>
          <w:spacing w:val="-4"/>
        </w:rPr>
      </w:pPr>
      <w:r>
        <w:lastRenderedPageBreak/>
        <w:t>This</w:t>
      </w:r>
      <w:r>
        <w:rPr>
          <w:spacing w:val="-3"/>
        </w:rPr>
        <w:t xml:space="preserve"> </w:t>
      </w:r>
      <w:r>
        <w:t>chapter</w:t>
      </w:r>
      <w:r>
        <w:rPr>
          <w:spacing w:val="-2"/>
        </w:rPr>
        <w:t xml:space="preserve"> </w:t>
      </w:r>
      <w:r>
        <w:t>contains</w:t>
      </w:r>
      <w:r>
        <w:rPr>
          <w:spacing w:val="-3"/>
        </w:rPr>
        <w:t xml:space="preserve"> </w:t>
      </w:r>
      <w:r>
        <w:t>material</w:t>
      </w:r>
      <w:r>
        <w:rPr>
          <w:spacing w:val="-3"/>
        </w:rPr>
        <w:t xml:space="preserve"> </w:t>
      </w:r>
      <w:r>
        <w:t>taken</w:t>
      </w:r>
      <w:r>
        <w:rPr>
          <w:spacing w:val="-3"/>
        </w:rPr>
        <w:t xml:space="preserve"> </w:t>
      </w:r>
      <w:r>
        <w:rPr>
          <w:spacing w:val="-4"/>
        </w:rPr>
        <w:t>from</w:t>
      </w:r>
    </w:p>
    <w:p w14:paraId="78B44D27" w14:textId="77777777" w:rsidR="00000000" w:rsidRDefault="00000000">
      <w:pPr>
        <w:pStyle w:val="ListParagraph"/>
        <w:numPr>
          <w:ilvl w:val="1"/>
          <w:numId w:val="8"/>
        </w:numPr>
        <w:tabs>
          <w:tab w:val="left" w:pos="840"/>
          <w:tab w:val="left" w:pos="889"/>
        </w:tabs>
        <w:kinsoku w:val="0"/>
        <w:overflowPunct w:val="0"/>
        <w:spacing w:before="181"/>
        <w:ind w:right="457" w:hanging="360"/>
        <w:rPr>
          <w:sz w:val="17"/>
          <w:szCs w:val="17"/>
        </w:rPr>
      </w:pPr>
      <w:r>
        <w:rPr>
          <w:rFonts w:ascii="Times New Roman" w:hAnsi="Times New Roman" w:cs="Times New Roman"/>
          <w:sz w:val="22"/>
          <w:szCs w:val="22"/>
        </w:rPr>
        <w:tab/>
      </w:r>
      <w:hyperlink r:id="rId23" w:history="1">
        <w:r>
          <w:rPr>
            <w:sz w:val="22"/>
            <w:szCs w:val="22"/>
            <w:u w:val="single"/>
          </w:rPr>
          <w:t>A</w:t>
        </w:r>
        <w:r>
          <w:rPr>
            <w:spacing w:val="-10"/>
            <w:sz w:val="22"/>
            <w:szCs w:val="22"/>
            <w:u w:val="single"/>
          </w:rPr>
          <w:t xml:space="preserve"> </w:t>
        </w:r>
        <w:r>
          <w:rPr>
            <w:sz w:val="22"/>
            <w:szCs w:val="22"/>
            <w:u w:val="single"/>
          </w:rPr>
          <w:t>Guide</w:t>
        </w:r>
        <w:r>
          <w:rPr>
            <w:spacing w:val="-9"/>
            <w:sz w:val="22"/>
            <w:szCs w:val="22"/>
            <w:u w:val="single"/>
          </w:rPr>
          <w:t xml:space="preserve"> </w:t>
        </w:r>
        <w:r>
          <w:rPr>
            <w:sz w:val="22"/>
            <w:szCs w:val="22"/>
            <w:u w:val="single"/>
          </w:rPr>
          <w:t>to</w:t>
        </w:r>
        <w:r>
          <w:rPr>
            <w:spacing w:val="-9"/>
            <w:sz w:val="22"/>
            <w:szCs w:val="22"/>
            <w:u w:val="single"/>
          </w:rPr>
          <w:t xml:space="preserve"> </w:t>
        </w:r>
        <w:r>
          <w:rPr>
            <w:sz w:val="22"/>
            <w:szCs w:val="22"/>
            <w:u w:val="single"/>
          </w:rPr>
          <w:t>Technical</w:t>
        </w:r>
        <w:r>
          <w:rPr>
            <w:spacing w:val="-10"/>
            <w:sz w:val="22"/>
            <w:szCs w:val="22"/>
            <w:u w:val="single"/>
          </w:rPr>
          <w:t xml:space="preserve"> </w:t>
        </w:r>
        <w:r>
          <w:rPr>
            <w:sz w:val="22"/>
            <w:szCs w:val="22"/>
            <w:u w:val="single"/>
          </w:rPr>
          <w:t>Communications:</w:t>
        </w:r>
        <w:r>
          <w:rPr>
            <w:spacing w:val="-9"/>
            <w:sz w:val="22"/>
            <w:szCs w:val="22"/>
            <w:u w:val="single"/>
          </w:rPr>
          <w:t xml:space="preserve"> </w:t>
        </w:r>
        <w:r>
          <w:rPr>
            <w:sz w:val="22"/>
            <w:szCs w:val="22"/>
            <w:u w:val="single"/>
          </w:rPr>
          <w:t>Strategies</w:t>
        </w:r>
        <w:r>
          <w:rPr>
            <w:spacing w:val="-9"/>
            <w:sz w:val="22"/>
            <w:szCs w:val="22"/>
            <w:u w:val="single"/>
          </w:rPr>
          <w:t xml:space="preserve"> </w:t>
        </w:r>
        <w:r>
          <w:rPr>
            <w:sz w:val="22"/>
            <w:szCs w:val="22"/>
            <w:u w:val="single"/>
          </w:rPr>
          <w:t>&amp;</w:t>
        </w:r>
        <w:r>
          <w:rPr>
            <w:spacing w:val="-10"/>
            <w:sz w:val="22"/>
            <w:szCs w:val="22"/>
            <w:u w:val="single"/>
          </w:rPr>
          <w:t xml:space="preserve"> </w:t>
        </w:r>
        <w:r>
          <w:rPr>
            <w:sz w:val="22"/>
            <w:szCs w:val="22"/>
            <w:u w:val="single"/>
          </w:rPr>
          <w:t>Applications</w:t>
        </w:r>
      </w:hyperlink>
      <w:r>
        <w:rPr>
          <w:spacing w:val="-2"/>
          <w:sz w:val="22"/>
          <w:szCs w:val="22"/>
        </w:rPr>
        <w:t xml:space="preserve"> </w:t>
      </w:r>
      <w:r>
        <w:rPr>
          <w:sz w:val="22"/>
          <w:szCs w:val="22"/>
        </w:rPr>
        <w:t>by</w:t>
      </w:r>
      <w:r>
        <w:rPr>
          <w:spacing w:val="-4"/>
          <w:sz w:val="22"/>
          <w:szCs w:val="22"/>
        </w:rPr>
        <w:t xml:space="preserve"> </w:t>
      </w:r>
      <w:r>
        <w:rPr>
          <w:sz w:val="22"/>
          <w:szCs w:val="22"/>
        </w:rPr>
        <w:t>Lynn</w:t>
      </w:r>
      <w:r>
        <w:rPr>
          <w:spacing w:val="-9"/>
          <w:sz w:val="22"/>
          <w:szCs w:val="22"/>
        </w:rPr>
        <w:t xml:space="preserve"> </w:t>
      </w:r>
      <w:r>
        <w:rPr>
          <w:sz w:val="22"/>
          <w:szCs w:val="22"/>
        </w:rPr>
        <w:t>Hall</w:t>
      </w:r>
      <w:r>
        <w:rPr>
          <w:spacing w:val="-9"/>
          <w:sz w:val="22"/>
          <w:szCs w:val="22"/>
        </w:rPr>
        <w:t xml:space="preserve"> </w:t>
      </w:r>
      <w:r>
        <w:rPr>
          <w:sz w:val="22"/>
          <w:szCs w:val="22"/>
        </w:rPr>
        <w:t>&amp;</w:t>
      </w:r>
      <w:r>
        <w:rPr>
          <w:spacing w:val="-10"/>
          <w:sz w:val="22"/>
          <w:szCs w:val="22"/>
        </w:rPr>
        <w:t xml:space="preserve"> </w:t>
      </w:r>
      <w:r>
        <w:rPr>
          <w:sz w:val="22"/>
          <w:szCs w:val="22"/>
        </w:rPr>
        <w:t>Leah</w:t>
      </w:r>
      <w:r>
        <w:rPr>
          <w:spacing w:val="-10"/>
          <w:sz w:val="22"/>
          <w:szCs w:val="22"/>
        </w:rPr>
        <w:t xml:space="preserve"> </w:t>
      </w:r>
      <w:r>
        <w:rPr>
          <w:sz w:val="22"/>
          <w:szCs w:val="22"/>
        </w:rPr>
        <w:t>Wahlin,</w:t>
      </w:r>
      <w:r>
        <w:rPr>
          <w:spacing w:val="-10"/>
          <w:sz w:val="22"/>
          <w:szCs w:val="22"/>
        </w:rPr>
        <w:t xml:space="preserve"> </w:t>
      </w:r>
      <w:r>
        <w:rPr>
          <w:sz w:val="22"/>
          <w:szCs w:val="22"/>
        </w:rPr>
        <w:t xml:space="preserve">and is used under a </w:t>
      </w:r>
      <w:hyperlink r:id="rId24" w:history="1">
        <w:r>
          <w:rPr>
            <w:sz w:val="22"/>
            <w:szCs w:val="22"/>
            <w:u w:val="single"/>
          </w:rPr>
          <w:t>CC-BY-NC 4.0 License</w:t>
        </w:r>
        <w:r>
          <w:rPr>
            <w:sz w:val="17"/>
            <w:szCs w:val="17"/>
          </w:rPr>
          <w:t>.</w:t>
        </w:r>
      </w:hyperlink>
    </w:p>
    <w:p w14:paraId="3800B9D8" w14:textId="77777777" w:rsidR="00000000" w:rsidRDefault="00000000">
      <w:pPr>
        <w:pStyle w:val="ListParagraph"/>
        <w:numPr>
          <w:ilvl w:val="1"/>
          <w:numId w:val="8"/>
        </w:numPr>
        <w:tabs>
          <w:tab w:val="left" w:pos="840"/>
        </w:tabs>
        <w:kinsoku w:val="0"/>
        <w:overflowPunct w:val="0"/>
        <w:spacing w:before="180"/>
        <w:ind w:right="460" w:hanging="360"/>
        <w:rPr>
          <w:sz w:val="22"/>
          <w:szCs w:val="22"/>
        </w:rPr>
      </w:pPr>
      <w:hyperlink r:id="rId25" w:history="1">
        <w:r>
          <w:rPr>
            <w:sz w:val="22"/>
            <w:szCs w:val="22"/>
            <w:u w:val="single"/>
          </w:rPr>
          <w:t>Open Technical Communication</w:t>
        </w:r>
      </w:hyperlink>
      <w:r>
        <w:rPr>
          <w:sz w:val="22"/>
          <w:szCs w:val="22"/>
        </w:rPr>
        <w:t xml:space="preserve"> by Tiffani Reardon, Tamara Powell, Jonathan Arnett, Monique Logan, and Cassandra Race is used under a </w:t>
      </w:r>
      <w:hyperlink r:id="rId26" w:history="1">
        <w:r>
          <w:rPr>
            <w:sz w:val="22"/>
            <w:szCs w:val="22"/>
            <w:u w:val="single"/>
          </w:rPr>
          <w:t>CC-BY 4.0 License</w:t>
        </w:r>
        <w:r>
          <w:rPr>
            <w:sz w:val="22"/>
            <w:szCs w:val="22"/>
          </w:rPr>
          <w:t>.</w:t>
        </w:r>
      </w:hyperlink>
    </w:p>
    <w:p w14:paraId="0EE663DF" w14:textId="77777777" w:rsidR="00000000" w:rsidRDefault="00000000">
      <w:pPr>
        <w:pStyle w:val="ListParagraph"/>
        <w:numPr>
          <w:ilvl w:val="1"/>
          <w:numId w:val="8"/>
        </w:numPr>
        <w:tabs>
          <w:tab w:val="left" w:pos="839"/>
        </w:tabs>
        <w:kinsoku w:val="0"/>
        <w:overflowPunct w:val="0"/>
        <w:spacing w:before="180"/>
        <w:ind w:left="839" w:hanging="359"/>
        <w:rPr>
          <w:spacing w:val="-2"/>
          <w:sz w:val="22"/>
          <w:szCs w:val="22"/>
        </w:rPr>
      </w:pPr>
      <w:hyperlink r:id="rId27" w:history="1">
        <w:r>
          <w:rPr>
            <w:sz w:val="22"/>
            <w:szCs w:val="22"/>
            <w:u w:val="single"/>
          </w:rPr>
          <w:t>Technical</w:t>
        </w:r>
        <w:r>
          <w:rPr>
            <w:spacing w:val="-6"/>
            <w:sz w:val="22"/>
            <w:szCs w:val="22"/>
            <w:u w:val="single"/>
          </w:rPr>
          <w:t xml:space="preserve"> </w:t>
        </w:r>
        <w:r>
          <w:rPr>
            <w:sz w:val="22"/>
            <w:szCs w:val="22"/>
            <w:u w:val="single"/>
          </w:rPr>
          <w:t>Writing</w:t>
        </w:r>
        <w:r>
          <w:rPr>
            <w:spacing w:val="-6"/>
            <w:sz w:val="22"/>
            <w:szCs w:val="22"/>
            <w:u w:val="single"/>
          </w:rPr>
          <w:t xml:space="preserve"> </w:t>
        </w:r>
        <w:r>
          <w:rPr>
            <w:sz w:val="22"/>
            <w:szCs w:val="22"/>
            <w:u w:val="single"/>
          </w:rPr>
          <w:t>Essentials</w:t>
        </w:r>
      </w:hyperlink>
      <w:r>
        <w:rPr>
          <w:spacing w:val="-6"/>
          <w:sz w:val="22"/>
          <w:szCs w:val="22"/>
        </w:rPr>
        <w:t xml:space="preserve"> </w:t>
      </w:r>
      <w:r>
        <w:rPr>
          <w:sz w:val="22"/>
          <w:szCs w:val="22"/>
        </w:rPr>
        <w:t>by</w:t>
      </w:r>
      <w:r>
        <w:rPr>
          <w:spacing w:val="-6"/>
          <w:sz w:val="22"/>
          <w:szCs w:val="22"/>
        </w:rPr>
        <w:t xml:space="preserve"> </w:t>
      </w:r>
      <w:r>
        <w:rPr>
          <w:sz w:val="22"/>
          <w:szCs w:val="22"/>
        </w:rPr>
        <w:t>Suzan</w:t>
      </w:r>
      <w:r>
        <w:rPr>
          <w:spacing w:val="-6"/>
          <w:sz w:val="22"/>
          <w:szCs w:val="22"/>
        </w:rPr>
        <w:t xml:space="preserve"> </w:t>
      </w:r>
      <w:r>
        <w:rPr>
          <w:sz w:val="22"/>
          <w:szCs w:val="22"/>
        </w:rPr>
        <w:t>Last</w:t>
      </w:r>
      <w:r>
        <w:rPr>
          <w:spacing w:val="-7"/>
          <w:sz w:val="22"/>
          <w:szCs w:val="22"/>
        </w:rPr>
        <w:t xml:space="preserve"> </w:t>
      </w:r>
      <w:r>
        <w:rPr>
          <w:sz w:val="22"/>
          <w:szCs w:val="22"/>
        </w:rPr>
        <w:t>is</w:t>
      </w:r>
      <w:r>
        <w:rPr>
          <w:spacing w:val="-6"/>
          <w:sz w:val="22"/>
          <w:szCs w:val="22"/>
        </w:rPr>
        <w:t xml:space="preserve"> </w:t>
      </w:r>
      <w:r>
        <w:rPr>
          <w:sz w:val="22"/>
          <w:szCs w:val="22"/>
        </w:rPr>
        <w:t>used</w:t>
      </w:r>
      <w:r>
        <w:rPr>
          <w:spacing w:val="-6"/>
          <w:sz w:val="22"/>
          <w:szCs w:val="22"/>
        </w:rPr>
        <w:t xml:space="preserve"> </w:t>
      </w:r>
      <w:r>
        <w:rPr>
          <w:sz w:val="22"/>
          <w:szCs w:val="22"/>
        </w:rPr>
        <w:t>under</w:t>
      </w:r>
      <w:r>
        <w:rPr>
          <w:spacing w:val="-7"/>
          <w:sz w:val="22"/>
          <w:szCs w:val="22"/>
        </w:rPr>
        <w:t xml:space="preserve"> </w:t>
      </w:r>
      <w:r>
        <w:rPr>
          <w:sz w:val="22"/>
          <w:szCs w:val="22"/>
        </w:rPr>
        <w:t>a</w:t>
      </w:r>
      <w:r>
        <w:rPr>
          <w:spacing w:val="-6"/>
          <w:sz w:val="22"/>
          <w:szCs w:val="22"/>
        </w:rPr>
        <w:t xml:space="preserve"> </w:t>
      </w:r>
      <w:r>
        <w:rPr>
          <w:sz w:val="22"/>
          <w:szCs w:val="22"/>
        </w:rPr>
        <w:t>CC-BY</w:t>
      </w:r>
      <w:r>
        <w:rPr>
          <w:spacing w:val="-7"/>
          <w:sz w:val="22"/>
          <w:szCs w:val="22"/>
        </w:rPr>
        <w:t xml:space="preserve"> </w:t>
      </w:r>
      <w:r>
        <w:rPr>
          <w:sz w:val="22"/>
          <w:szCs w:val="22"/>
        </w:rPr>
        <w:t>4.0</w:t>
      </w:r>
      <w:r>
        <w:rPr>
          <w:spacing w:val="-6"/>
          <w:sz w:val="22"/>
          <w:szCs w:val="22"/>
        </w:rPr>
        <w:t xml:space="preserve"> </w:t>
      </w:r>
      <w:r>
        <w:rPr>
          <w:spacing w:val="-2"/>
          <w:sz w:val="22"/>
          <w:szCs w:val="22"/>
        </w:rPr>
        <w:t>License.</w:t>
      </w:r>
    </w:p>
    <w:p w14:paraId="379211AB" w14:textId="77777777" w:rsidR="00000000" w:rsidRDefault="00000000">
      <w:pPr>
        <w:pStyle w:val="ListParagraph"/>
        <w:numPr>
          <w:ilvl w:val="1"/>
          <w:numId w:val="8"/>
        </w:numPr>
        <w:tabs>
          <w:tab w:val="left" w:pos="840"/>
        </w:tabs>
        <w:kinsoku w:val="0"/>
        <w:overflowPunct w:val="0"/>
        <w:spacing w:before="180"/>
        <w:ind w:right="456" w:hanging="360"/>
      </w:pPr>
      <w:hyperlink r:id="rId28" w:history="1">
        <w:r>
          <w:rPr>
            <w:sz w:val="22"/>
            <w:szCs w:val="22"/>
            <w:u w:val="single"/>
          </w:rPr>
          <w:t>Technical</w:t>
        </w:r>
        <w:r>
          <w:rPr>
            <w:spacing w:val="-9"/>
            <w:sz w:val="22"/>
            <w:szCs w:val="22"/>
            <w:u w:val="single"/>
          </w:rPr>
          <w:t xml:space="preserve"> </w:t>
        </w:r>
        <w:r>
          <w:rPr>
            <w:sz w:val="22"/>
            <w:szCs w:val="22"/>
            <w:u w:val="single"/>
          </w:rPr>
          <w:t>Writing</w:t>
        </w:r>
      </w:hyperlink>
      <w:r>
        <w:rPr>
          <w:spacing w:val="31"/>
          <w:sz w:val="22"/>
          <w:szCs w:val="22"/>
        </w:rPr>
        <w:t xml:space="preserve"> </w:t>
      </w:r>
      <w:r>
        <w:rPr>
          <w:sz w:val="22"/>
          <w:szCs w:val="22"/>
        </w:rPr>
        <w:t>by</w:t>
      </w:r>
      <w:r>
        <w:rPr>
          <w:spacing w:val="-10"/>
          <w:sz w:val="22"/>
          <w:szCs w:val="22"/>
        </w:rPr>
        <w:t xml:space="preserve"> </w:t>
      </w:r>
      <w:r>
        <w:rPr>
          <w:sz w:val="22"/>
          <w:szCs w:val="22"/>
        </w:rPr>
        <w:t>Allison</w:t>
      </w:r>
      <w:r>
        <w:rPr>
          <w:spacing w:val="-10"/>
          <w:sz w:val="22"/>
          <w:szCs w:val="22"/>
        </w:rPr>
        <w:t xml:space="preserve"> </w:t>
      </w:r>
      <w:r>
        <w:rPr>
          <w:sz w:val="22"/>
          <w:szCs w:val="22"/>
        </w:rPr>
        <w:t>Gross,</w:t>
      </w:r>
      <w:r>
        <w:rPr>
          <w:spacing w:val="-10"/>
          <w:sz w:val="22"/>
          <w:szCs w:val="22"/>
        </w:rPr>
        <w:t xml:space="preserve"> </w:t>
      </w:r>
      <w:r>
        <w:rPr>
          <w:sz w:val="22"/>
          <w:szCs w:val="22"/>
        </w:rPr>
        <w:t>Annemarie</w:t>
      </w:r>
      <w:r>
        <w:rPr>
          <w:spacing w:val="-10"/>
          <w:sz w:val="22"/>
          <w:szCs w:val="22"/>
        </w:rPr>
        <w:t xml:space="preserve"> </w:t>
      </w:r>
      <w:r>
        <w:rPr>
          <w:sz w:val="22"/>
          <w:szCs w:val="22"/>
        </w:rPr>
        <w:t>Hamlin,</w:t>
      </w:r>
      <w:r>
        <w:rPr>
          <w:spacing w:val="-10"/>
          <w:sz w:val="22"/>
          <w:szCs w:val="22"/>
        </w:rPr>
        <w:t xml:space="preserve"> </w:t>
      </w:r>
      <w:r>
        <w:rPr>
          <w:sz w:val="22"/>
          <w:szCs w:val="22"/>
        </w:rPr>
        <w:t>Billy</w:t>
      </w:r>
      <w:r>
        <w:rPr>
          <w:spacing w:val="-10"/>
          <w:sz w:val="22"/>
          <w:szCs w:val="22"/>
        </w:rPr>
        <w:t xml:space="preserve"> </w:t>
      </w:r>
      <w:r>
        <w:rPr>
          <w:sz w:val="22"/>
          <w:szCs w:val="22"/>
        </w:rPr>
        <w:t>Merck,</w:t>
      </w:r>
      <w:r>
        <w:rPr>
          <w:spacing w:val="-10"/>
          <w:sz w:val="22"/>
          <w:szCs w:val="22"/>
        </w:rPr>
        <w:t xml:space="preserve"> </w:t>
      </w:r>
      <w:r>
        <w:rPr>
          <w:sz w:val="22"/>
          <w:szCs w:val="22"/>
        </w:rPr>
        <w:t>Chris</w:t>
      </w:r>
      <w:r>
        <w:rPr>
          <w:spacing w:val="-10"/>
          <w:sz w:val="22"/>
          <w:szCs w:val="22"/>
        </w:rPr>
        <w:t xml:space="preserve"> </w:t>
      </w:r>
      <w:r>
        <w:rPr>
          <w:sz w:val="22"/>
          <w:szCs w:val="22"/>
        </w:rPr>
        <w:t>Rubio,</w:t>
      </w:r>
      <w:r>
        <w:rPr>
          <w:spacing w:val="-8"/>
          <w:sz w:val="22"/>
          <w:szCs w:val="22"/>
        </w:rPr>
        <w:t xml:space="preserve"> </w:t>
      </w:r>
      <w:r>
        <w:rPr>
          <w:sz w:val="22"/>
          <w:szCs w:val="22"/>
        </w:rPr>
        <w:t>Jodi</w:t>
      </w:r>
      <w:r>
        <w:rPr>
          <w:spacing w:val="-10"/>
          <w:sz w:val="22"/>
          <w:szCs w:val="22"/>
        </w:rPr>
        <w:t xml:space="preserve"> </w:t>
      </w:r>
      <w:r>
        <w:rPr>
          <w:sz w:val="22"/>
          <w:szCs w:val="22"/>
        </w:rPr>
        <w:t>Naas,</w:t>
      </w:r>
      <w:r>
        <w:rPr>
          <w:spacing w:val="-10"/>
          <w:sz w:val="22"/>
          <w:szCs w:val="22"/>
        </w:rPr>
        <w:t xml:space="preserve"> </w:t>
      </w:r>
      <w:r>
        <w:rPr>
          <w:sz w:val="22"/>
          <w:szCs w:val="22"/>
        </w:rPr>
        <w:t xml:space="preserve">Megan Savage, and Michele DeSilva is used </w:t>
      </w:r>
      <w:r>
        <w:rPr>
          <w:rFonts w:ascii="Times New Roman" w:hAnsi="Times New Roman" w:cs="Times New Roman"/>
          <w:sz w:val="22"/>
          <w:szCs w:val="22"/>
        </w:rPr>
        <w:t xml:space="preserve">under </w:t>
      </w:r>
      <w:r>
        <w:t>a CC-BY-NC-SA 4.0 License.</w:t>
      </w:r>
    </w:p>
    <w:p w14:paraId="79BC94AD" w14:textId="77777777" w:rsidR="00000000" w:rsidRDefault="00000000">
      <w:pPr>
        <w:pStyle w:val="BodyText"/>
        <w:kinsoku w:val="0"/>
        <w:overflowPunct w:val="0"/>
        <w:spacing w:before="91"/>
        <w:rPr>
          <w:sz w:val="22"/>
          <w:szCs w:val="22"/>
        </w:rPr>
      </w:pPr>
    </w:p>
    <w:p w14:paraId="52A09C98" w14:textId="77777777" w:rsidR="00000000" w:rsidRDefault="00000000">
      <w:pPr>
        <w:pStyle w:val="Heading2"/>
        <w:kinsoku w:val="0"/>
        <w:overflowPunct w:val="0"/>
        <w:rPr>
          <w:color w:val="2E5395"/>
          <w:spacing w:val="-2"/>
        </w:rPr>
      </w:pPr>
      <w:r>
        <w:rPr>
          <w:color w:val="2E5395"/>
          <w:spacing w:val="-2"/>
        </w:rPr>
        <w:t>References</w:t>
      </w:r>
    </w:p>
    <w:p w14:paraId="76A454B3" w14:textId="77777777" w:rsidR="00000000" w:rsidRDefault="00000000">
      <w:pPr>
        <w:pStyle w:val="ListParagraph"/>
        <w:numPr>
          <w:ilvl w:val="0"/>
          <w:numId w:val="7"/>
        </w:numPr>
        <w:tabs>
          <w:tab w:val="left" w:pos="412"/>
        </w:tabs>
        <w:kinsoku w:val="0"/>
        <w:overflowPunct w:val="0"/>
        <w:spacing w:before="180"/>
        <w:ind w:right="694" w:firstLine="0"/>
        <w:rPr>
          <w:spacing w:val="-2"/>
          <w:sz w:val="22"/>
          <w:szCs w:val="22"/>
        </w:rPr>
      </w:pPr>
      <w:r>
        <w:rPr>
          <w:sz w:val="22"/>
          <w:szCs w:val="22"/>
        </w:rPr>
        <w:t xml:space="preserve">E. Knowles (ed) "Francis Darwin." in </w:t>
      </w:r>
      <w:r>
        <w:rPr>
          <w:i/>
          <w:iCs/>
          <w:sz w:val="22"/>
          <w:szCs w:val="22"/>
        </w:rPr>
        <w:t>Oxford Dictionary of Modern Quotations</w:t>
      </w:r>
      <w:r>
        <w:rPr>
          <w:sz w:val="22"/>
          <w:szCs w:val="22"/>
        </w:rPr>
        <w:t>.,</w:t>
      </w:r>
      <w:r>
        <w:rPr>
          <w:spacing w:val="40"/>
          <w:sz w:val="22"/>
          <w:szCs w:val="22"/>
        </w:rPr>
        <w:t xml:space="preserve"> </w:t>
      </w:r>
      <w:r>
        <w:rPr>
          <w:sz w:val="22"/>
          <w:szCs w:val="22"/>
        </w:rPr>
        <w:t xml:space="preserve">Oxford University Press, 2008. </w:t>
      </w:r>
      <w:hyperlink r:id="rId29" w:history="1">
        <w:r>
          <w:rPr>
            <w:sz w:val="22"/>
            <w:szCs w:val="22"/>
            <w:u w:val="single"/>
          </w:rPr>
          <w:t>https://www-oxfordreference-</w:t>
        </w:r>
      </w:hyperlink>
      <w:r>
        <w:rPr>
          <w:sz w:val="22"/>
          <w:szCs w:val="22"/>
        </w:rPr>
        <w:t xml:space="preserve"> </w:t>
      </w:r>
      <w:hyperlink r:id="rId30" w:history="1">
        <w:r>
          <w:rPr>
            <w:spacing w:val="-2"/>
            <w:sz w:val="22"/>
            <w:szCs w:val="22"/>
            <w:u w:val="single"/>
          </w:rPr>
          <w:t>com.turing.library.northwestern.edu/view/10.1093/acref/9780199208951.001.0001/q-author-00005-</w:t>
        </w:r>
      </w:hyperlink>
      <w:r>
        <w:rPr>
          <w:spacing w:val="-2"/>
          <w:sz w:val="22"/>
          <w:szCs w:val="22"/>
        </w:rPr>
        <w:t xml:space="preserve"> </w:t>
      </w:r>
      <w:hyperlink r:id="rId31" w:history="1">
        <w:r>
          <w:rPr>
            <w:spacing w:val="-2"/>
            <w:sz w:val="22"/>
            <w:szCs w:val="22"/>
            <w:u w:val="single"/>
          </w:rPr>
          <w:t>00000443</w:t>
        </w:r>
        <w:r>
          <w:rPr>
            <w:spacing w:val="-2"/>
            <w:sz w:val="22"/>
            <w:szCs w:val="22"/>
          </w:rPr>
          <w:t>.</w:t>
        </w:r>
      </w:hyperlink>
    </w:p>
    <w:p w14:paraId="19523CEF" w14:textId="77777777" w:rsidR="00000000" w:rsidRDefault="00000000">
      <w:pPr>
        <w:pStyle w:val="ListParagraph"/>
        <w:numPr>
          <w:ilvl w:val="0"/>
          <w:numId w:val="7"/>
        </w:numPr>
        <w:tabs>
          <w:tab w:val="left" w:pos="413"/>
        </w:tabs>
        <w:kinsoku w:val="0"/>
        <w:overflowPunct w:val="0"/>
        <w:spacing w:before="181"/>
        <w:ind w:left="120" w:right="2012" w:firstLine="0"/>
        <w:rPr>
          <w:spacing w:val="-2"/>
          <w:sz w:val="22"/>
          <w:szCs w:val="22"/>
        </w:rPr>
      </w:pPr>
      <w:r>
        <w:rPr>
          <w:sz w:val="22"/>
          <w:szCs w:val="22"/>
        </w:rPr>
        <w:t>S.</w:t>
      </w:r>
      <w:r>
        <w:rPr>
          <w:spacing w:val="-3"/>
          <w:sz w:val="22"/>
          <w:szCs w:val="22"/>
        </w:rPr>
        <w:t xml:space="preserve"> </w:t>
      </w:r>
      <w:r>
        <w:rPr>
          <w:sz w:val="22"/>
          <w:szCs w:val="22"/>
        </w:rPr>
        <w:t>Pinker,</w:t>
      </w:r>
      <w:r>
        <w:rPr>
          <w:spacing w:val="-1"/>
          <w:sz w:val="22"/>
          <w:szCs w:val="22"/>
        </w:rPr>
        <w:t xml:space="preserve"> </w:t>
      </w:r>
      <w:r>
        <w:rPr>
          <w:sz w:val="22"/>
          <w:szCs w:val="22"/>
        </w:rPr>
        <w:t>“The</w:t>
      </w:r>
      <w:r>
        <w:rPr>
          <w:spacing w:val="-4"/>
          <w:sz w:val="22"/>
          <w:szCs w:val="22"/>
        </w:rPr>
        <w:t xml:space="preserve"> </w:t>
      </w:r>
      <w:r>
        <w:rPr>
          <w:sz w:val="22"/>
          <w:szCs w:val="22"/>
        </w:rPr>
        <w:t>source</w:t>
      </w:r>
      <w:r>
        <w:rPr>
          <w:spacing w:val="-2"/>
          <w:sz w:val="22"/>
          <w:szCs w:val="22"/>
        </w:rPr>
        <w:t xml:space="preserve"> </w:t>
      </w:r>
      <w:r>
        <w:rPr>
          <w:sz w:val="22"/>
          <w:szCs w:val="22"/>
        </w:rPr>
        <w:t>of</w:t>
      </w:r>
      <w:r>
        <w:rPr>
          <w:spacing w:val="-4"/>
          <w:sz w:val="22"/>
          <w:szCs w:val="22"/>
        </w:rPr>
        <w:t xml:space="preserve"> </w:t>
      </w:r>
      <w:r>
        <w:rPr>
          <w:sz w:val="22"/>
          <w:szCs w:val="22"/>
        </w:rPr>
        <w:t>bad</w:t>
      </w:r>
      <w:r>
        <w:rPr>
          <w:spacing w:val="-4"/>
          <w:sz w:val="22"/>
          <w:szCs w:val="22"/>
        </w:rPr>
        <w:t xml:space="preserve"> </w:t>
      </w:r>
      <w:r>
        <w:rPr>
          <w:sz w:val="22"/>
          <w:szCs w:val="22"/>
        </w:rPr>
        <w:t>writing,”</w:t>
      </w:r>
      <w:r>
        <w:rPr>
          <w:spacing w:val="-4"/>
          <w:sz w:val="22"/>
          <w:szCs w:val="22"/>
        </w:rPr>
        <w:t xml:space="preserve"> </w:t>
      </w:r>
      <w:r>
        <w:rPr>
          <w:i/>
          <w:iCs/>
          <w:sz w:val="22"/>
          <w:szCs w:val="22"/>
        </w:rPr>
        <w:t>The</w:t>
      </w:r>
      <w:r>
        <w:rPr>
          <w:i/>
          <w:iCs/>
          <w:spacing w:val="-3"/>
          <w:sz w:val="22"/>
          <w:szCs w:val="22"/>
        </w:rPr>
        <w:t xml:space="preserve"> </w:t>
      </w:r>
      <w:r>
        <w:rPr>
          <w:i/>
          <w:iCs/>
          <w:sz w:val="22"/>
          <w:szCs w:val="22"/>
        </w:rPr>
        <w:t>Wall</w:t>
      </w:r>
      <w:r>
        <w:rPr>
          <w:i/>
          <w:iCs/>
          <w:spacing w:val="-2"/>
          <w:sz w:val="22"/>
          <w:szCs w:val="22"/>
        </w:rPr>
        <w:t xml:space="preserve"> </w:t>
      </w:r>
      <w:r>
        <w:rPr>
          <w:i/>
          <w:iCs/>
          <w:sz w:val="22"/>
          <w:szCs w:val="22"/>
        </w:rPr>
        <w:t>Street</w:t>
      </w:r>
      <w:r>
        <w:rPr>
          <w:i/>
          <w:iCs/>
          <w:spacing w:val="-3"/>
          <w:sz w:val="22"/>
          <w:szCs w:val="22"/>
        </w:rPr>
        <w:t xml:space="preserve"> </w:t>
      </w:r>
      <w:r>
        <w:rPr>
          <w:i/>
          <w:iCs/>
          <w:sz w:val="22"/>
          <w:szCs w:val="22"/>
        </w:rPr>
        <w:t>Journal</w:t>
      </w:r>
      <w:r>
        <w:rPr>
          <w:sz w:val="22"/>
          <w:szCs w:val="22"/>
        </w:rPr>
        <w:t>,</w:t>
      </w:r>
      <w:r>
        <w:rPr>
          <w:spacing w:val="-4"/>
          <w:sz w:val="22"/>
          <w:szCs w:val="22"/>
        </w:rPr>
        <w:t xml:space="preserve"> </w:t>
      </w:r>
      <w:r>
        <w:rPr>
          <w:sz w:val="22"/>
          <w:szCs w:val="22"/>
        </w:rPr>
        <w:t>2014,</w:t>
      </w:r>
      <w:r>
        <w:rPr>
          <w:spacing w:val="-4"/>
          <w:sz w:val="22"/>
          <w:szCs w:val="22"/>
        </w:rPr>
        <w:t xml:space="preserve"> </w:t>
      </w:r>
      <w:r>
        <w:rPr>
          <w:sz w:val="22"/>
          <w:szCs w:val="22"/>
        </w:rPr>
        <w:t>Retrieved</w:t>
      </w:r>
      <w:r>
        <w:rPr>
          <w:spacing w:val="-4"/>
          <w:sz w:val="22"/>
          <w:szCs w:val="22"/>
        </w:rPr>
        <w:t xml:space="preserve"> </w:t>
      </w:r>
      <w:r>
        <w:rPr>
          <w:sz w:val="22"/>
          <w:szCs w:val="22"/>
        </w:rPr>
        <w:t xml:space="preserve">from </w:t>
      </w:r>
      <w:hyperlink r:id="rId32" w:history="1">
        <w:r>
          <w:rPr>
            <w:spacing w:val="-2"/>
            <w:sz w:val="22"/>
            <w:szCs w:val="22"/>
          </w:rPr>
          <w:t>http://www.wsj.com/articles/the-cause-of-bad-writing-1411660188</w:t>
        </w:r>
      </w:hyperlink>
    </w:p>
    <w:p w14:paraId="02F85181" w14:textId="77777777" w:rsidR="00000000" w:rsidRDefault="00000000">
      <w:pPr>
        <w:pStyle w:val="ListParagraph"/>
        <w:numPr>
          <w:ilvl w:val="0"/>
          <w:numId w:val="7"/>
        </w:numPr>
        <w:tabs>
          <w:tab w:val="left" w:pos="412"/>
        </w:tabs>
        <w:kinsoku w:val="0"/>
        <w:overflowPunct w:val="0"/>
        <w:spacing w:before="179"/>
        <w:ind w:right="579" w:firstLine="0"/>
        <w:rPr>
          <w:sz w:val="22"/>
          <w:szCs w:val="22"/>
        </w:rPr>
      </w:pPr>
      <w:r>
        <w:rPr>
          <w:sz w:val="22"/>
          <w:szCs w:val="22"/>
        </w:rPr>
        <w:t>S.</w:t>
      </w:r>
      <w:r>
        <w:rPr>
          <w:spacing w:val="-3"/>
          <w:sz w:val="22"/>
          <w:szCs w:val="22"/>
        </w:rPr>
        <w:t xml:space="preserve"> </w:t>
      </w:r>
      <w:r>
        <w:rPr>
          <w:sz w:val="22"/>
          <w:szCs w:val="22"/>
        </w:rPr>
        <w:t>McConkey,</w:t>
      </w:r>
      <w:r>
        <w:rPr>
          <w:spacing w:val="-3"/>
          <w:sz w:val="22"/>
          <w:szCs w:val="22"/>
        </w:rPr>
        <w:t xml:space="preserve"> </w:t>
      </w:r>
      <w:r>
        <w:rPr>
          <w:sz w:val="22"/>
          <w:szCs w:val="22"/>
        </w:rPr>
        <w:t>“Writing</w:t>
      </w:r>
      <w:r>
        <w:rPr>
          <w:spacing w:val="-3"/>
          <w:sz w:val="22"/>
          <w:szCs w:val="22"/>
        </w:rPr>
        <w:t xml:space="preserve"> </w:t>
      </w:r>
      <w:r>
        <w:rPr>
          <w:sz w:val="22"/>
          <w:szCs w:val="22"/>
        </w:rPr>
        <w:t>a</w:t>
      </w:r>
      <w:r>
        <w:rPr>
          <w:spacing w:val="-3"/>
          <w:sz w:val="22"/>
          <w:szCs w:val="22"/>
        </w:rPr>
        <w:t xml:space="preserve"> </w:t>
      </w:r>
      <w:r>
        <w:rPr>
          <w:sz w:val="22"/>
          <w:szCs w:val="22"/>
        </w:rPr>
        <w:t>work</w:t>
      </w:r>
      <w:r>
        <w:rPr>
          <w:spacing w:val="-3"/>
          <w:sz w:val="22"/>
          <w:szCs w:val="22"/>
        </w:rPr>
        <w:t xml:space="preserve"> </w:t>
      </w:r>
      <w:r>
        <w:rPr>
          <w:sz w:val="22"/>
          <w:szCs w:val="22"/>
        </w:rPr>
        <w:t>term</w:t>
      </w:r>
      <w:r>
        <w:rPr>
          <w:spacing w:val="-3"/>
          <w:sz w:val="22"/>
          <w:szCs w:val="22"/>
        </w:rPr>
        <w:t xml:space="preserve"> </w:t>
      </w:r>
      <w:r>
        <w:rPr>
          <w:sz w:val="22"/>
          <w:szCs w:val="22"/>
        </w:rPr>
        <w:t>report,”</w:t>
      </w:r>
      <w:r>
        <w:rPr>
          <w:spacing w:val="-3"/>
          <w:sz w:val="22"/>
          <w:szCs w:val="22"/>
        </w:rPr>
        <w:t xml:space="preserve"> </w:t>
      </w:r>
      <w:r>
        <w:rPr>
          <w:i/>
          <w:iCs/>
          <w:sz w:val="22"/>
          <w:szCs w:val="22"/>
        </w:rPr>
        <w:t>ENGR</w:t>
      </w:r>
      <w:r>
        <w:rPr>
          <w:i/>
          <w:iCs/>
          <w:spacing w:val="-3"/>
          <w:sz w:val="22"/>
          <w:szCs w:val="22"/>
        </w:rPr>
        <w:t xml:space="preserve"> </w:t>
      </w:r>
      <w:r>
        <w:rPr>
          <w:i/>
          <w:iCs/>
          <w:sz w:val="22"/>
          <w:szCs w:val="22"/>
        </w:rPr>
        <w:t>120</w:t>
      </w:r>
      <w:r>
        <w:rPr>
          <w:i/>
          <w:iCs/>
          <w:spacing w:val="-3"/>
          <w:sz w:val="22"/>
          <w:szCs w:val="22"/>
        </w:rPr>
        <w:t xml:space="preserve"> </w:t>
      </w:r>
      <w:r>
        <w:rPr>
          <w:i/>
          <w:iCs/>
          <w:sz w:val="22"/>
          <w:szCs w:val="22"/>
        </w:rPr>
        <w:t>Plenary</w:t>
      </w:r>
      <w:r>
        <w:rPr>
          <w:i/>
          <w:iCs/>
          <w:spacing w:val="-1"/>
          <w:sz w:val="22"/>
          <w:szCs w:val="22"/>
        </w:rPr>
        <w:t xml:space="preserve"> </w:t>
      </w:r>
      <w:r>
        <w:rPr>
          <w:i/>
          <w:iCs/>
          <w:sz w:val="22"/>
          <w:szCs w:val="22"/>
        </w:rPr>
        <w:t>Lecture</w:t>
      </w:r>
      <w:r>
        <w:rPr>
          <w:sz w:val="22"/>
          <w:szCs w:val="22"/>
        </w:rPr>
        <w:t>,</w:t>
      </w:r>
      <w:r>
        <w:rPr>
          <w:spacing w:val="-3"/>
          <w:sz w:val="22"/>
          <w:szCs w:val="22"/>
        </w:rPr>
        <w:t xml:space="preserve"> </w:t>
      </w:r>
      <w:r>
        <w:rPr>
          <w:sz w:val="22"/>
          <w:szCs w:val="22"/>
        </w:rPr>
        <w:t>University</w:t>
      </w:r>
      <w:r>
        <w:rPr>
          <w:spacing w:val="-3"/>
          <w:sz w:val="22"/>
          <w:szCs w:val="22"/>
        </w:rPr>
        <w:t xml:space="preserve"> </w:t>
      </w:r>
      <w:r>
        <w:rPr>
          <w:sz w:val="22"/>
          <w:szCs w:val="22"/>
        </w:rPr>
        <w:t>of</w:t>
      </w:r>
      <w:r>
        <w:rPr>
          <w:spacing w:val="-3"/>
          <w:sz w:val="22"/>
          <w:szCs w:val="22"/>
        </w:rPr>
        <w:t xml:space="preserve"> </w:t>
      </w:r>
      <w:r>
        <w:rPr>
          <w:sz w:val="22"/>
          <w:szCs w:val="22"/>
        </w:rPr>
        <w:t>Victoria,</w:t>
      </w:r>
      <w:r>
        <w:rPr>
          <w:spacing w:val="-3"/>
          <w:sz w:val="22"/>
          <w:szCs w:val="22"/>
        </w:rPr>
        <w:t xml:space="preserve"> </w:t>
      </w:r>
      <w:r>
        <w:rPr>
          <w:sz w:val="22"/>
          <w:szCs w:val="22"/>
        </w:rPr>
        <w:t>March 3, 2017</w:t>
      </w:r>
    </w:p>
    <w:p w14:paraId="0B5B6994" w14:textId="77777777" w:rsidR="00000000" w:rsidRDefault="00000000">
      <w:pPr>
        <w:pStyle w:val="ListParagraph"/>
        <w:numPr>
          <w:ilvl w:val="0"/>
          <w:numId w:val="7"/>
        </w:numPr>
        <w:tabs>
          <w:tab w:val="left" w:pos="412"/>
        </w:tabs>
        <w:kinsoku w:val="0"/>
        <w:overflowPunct w:val="0"/>
        <w:spacing w:before="181"/>
        <w:ind w:right="672" w:firstLine="0"/>
        <w:rPr>
          <w:spacing w:val="-2"/>
          <w:sz w:val="22"/>
          <w:szCs w:val="22"/>
        </w:rPr>
      </w:pPr>
      <w:r>
        <w:rPr>
          <w:sz w:val="22"/>
          <w:szCs w:val="22"/>
        </w:rPr>
        <w:t>J. Swartz, S. Pigg, J. Larsen, J. Helo Gonzalez, R. De Haas, and E. Wagner, "Communication in the workplace: What can NC State students expect?" Professional Writing Program, North Carolina State University,</w:t>
      </w:r>
      <w:r>
        <w:rPr>
          <w:spacing w:val="-11"/>
          <w:sz w:val="22"/>
          <w:szCs w:val="22"/>
        </w:rPr>
        <w:t xml:space="preserve"> </w:t>
      </w:r>
      <w:r>
        <w:rPr>
          <w:sz w:val="22"/>
          <w:szCs w:val="22"/>
        </w:rPr>
        <w:t>2018</w:t>
      </w:r>
      <w:r>
        <w:rPr>
          <w:spacing w:val="-11"/>
          <w:sz w:val="22"/>
          <w:szCs w:val="22"/>
        </w:rPr>
        <w:t xml:space="preserve"> </w:t>
      </w:r>
      <w:r>
        <w:rPr>
          <w:sz w:val="22"/>
          <w:szCs w:val="22"/>
        </w:rPr>
        <w:t>[Online]</w:t>
      </w:r>
      <w:r>
        <w:rPr>
          <w:spacing w:val="-10"/>
          <w:sz w:val="22"/>
          <w:szCs w:val="22"/>
        </w:rPr>
        <w:t xml:space="preserve"> </w:t>
      </w:r>
      <w:r>
        <w:rPr>
          <w:sz w:val="22"/>
          <w:szCs w:val="22"/>
        </w:rPr>
        <w:t>at</w:t>
      </w:r>
      <w:r>
        <w:rPr>
          <w:spacing w:val="-11"/>
          <w:sz w:val="22"/>
          <w:szCs w:val="22"/>
        </w:rPr>
        <w:t xml:space="preserve"> </w:t>
      </w:r>
      <w:hyperlink r:id="rId33" w:history="1">
        <w:r>
          <w:rPr>
            <w:sz w:val="22"/>
            <w:szCs w:val="22"/>
            <w:u w:val="single"/>
          </w:rPr>
          <w:t>https://docs.google.com/document/d/1pMpVbDRWIN6HssQQQ4MeQ6U-</w:t>
        </w:r>
      </w:hyperlink>
      <w:r>
        <w:rPr>
          <w:sz w:val="22"/>
          <w:szCs w:val="22"/>
        </w:rPr>
        <w:t xml:space="preserve"> </w:t>
      </w:r>
      <w:hyperlink r:id="rId34" w:history="1">
        <w:r>
          <w:rPr>
            <w:spacing w:val="-2"/>
            <w:sz w:val="22"/>
            <w:szCs w:val="22"/>
            <w:u w:val="single"/>
          </w:rPr>
          <w:t>oB-sGUrtRswD7feuRB0/edit</w:t>
        </w:r>
      </w:hyperlink>
    </w:p>
    <w:p w14:paraId="4CEE1095" w14:textId="77777777" w:rsidR="00000000" w:rsidRDefault="00000000">
      <w:pPr>
        <w:pStyle w:val="ListParagraph"/>
        <w:numPr>
          <w:ilvl w:val="0"/>
          <w:numId w:val="7"/>
        </w:numPr>
        <w:tabs>
          <w:tab w:val="left" w:pos="412"/>
        </w:tabs>
        <w:kinsoku w:val="0"/>
        <w:overflowPunct w:val="0"/>
        <w:spacing w:before="181"/>
        <w:ind w:right="672" w:firstLine="0"/>
        <w:rPr>
          <w:spacing w:val="-2"/>
          <w:sz w:val="22"/>
          <w:szCs w:val="22"/>
        </w:rPr>
        <w:sectPr w:rsidR="00000000">
          <w:pgSz w:w="12240" w:h="15840"/>
          <w:pgMar w:top="1400" w:right="980" w:bottom="1460" w:left="1320" w:header="0" w:footer="1280" w:gutter="0"/>
          <w:cols w:space="720"/>
          <w:noEndnote/>
        </w:sectPr>
      </w:pPr>
    </w:p>
    <w:p w14:paraId="63FF0F57" w14:textId="77777777" w:rsidR="00000000" w:rsidRDefault="00000000">
      <w:pPr>
        <w:pStyle w:val="Heading1"/>
        <w:numPr>
          <w:ilvl w:val="0"/>
          <w:numId w:val="9"/>
        </w:numPr>
        <w:tabs>
          <w:tab w:val="left" w:pos="593"/>
          <w:tab w:val="left" w:pos="3672"/>
        </w:tabs>
        <w:kinsoku w:val="0"/>
        <w:overflowPunct w:val="0"/>
        <w:ind w:left="3672" w:right="584" w:hanging="3424"/>
        <w:rPr>
          <w:color w:val="2E5395"/>
          <w:spacing w:val="-2"/>
        </w:rPr>
      </w:pPr>
      <w:bookmarkStart w:id="5" w:name="2. Characteristics and Conventions of Te"/>
      <w:bookmarkEnd w:id="5"/>
      <w:r>
        <w:rPr>
          <w:color w:val="2E5395"/>
          <w:spacing w:val="-2"/>
        </w:rPr>
        <w:lastRenderedPageBreak/>
        <w:t>Characteristics</w:t>
      </w:r>
      <w:r>
        <w:rPr>
          <w:color w:val="2E5395"/>
          <w:spacing w:val="-15"/>
        </w:rPr>
        <w:t xml:space="preserve"> </w:t>
      </w:r>
      <w:r>
        <w:rPr>
          <w:color w:val="2E5395"/>
          <w:spacing w:val="-2"/>
        </w:rPr>
        <w:t>and</w:t>
      </w:r>
      <w:r>
        <w:rPr>
          <w:color w:val="2E5395"/>
          <w:spacing w:val="-16"/>
        </w:rPr>
        <w:t xml:space="preserve"> </w:t>
      </w:r>
      <w:r>
        <w:rPr>
          <w:color w:val="2E5395"/>
          <w:spacing w:val="-2"/>
        </w:rPr>
        <w:t>Conventions</w:t>
      </w:r>
      <w:r>
        <w:rPr>
          <w:color w:val="2E5395"/>
          <w:spacing w:val="-15"/>
        </w:rPr>
        <w:t xml:space="preserve"> </w:t>
      </w:r>
      <w:r>
        <w:rPr>
          <w:color w:val="2E5395"/>
          <w:spacing w:val="-2"/>
        </w:rPr>
        <w:t>of</w:t>
      </w:r>
      <w:r>
        <w:rPr>
          <w:color w:val="2E5395"/>
          <w:spacing w:val="-15"/>
        </w:rPr>
        <w:t xml:space="preserve"> </w:t>
      </w:r>
      <w:r>
        <w:rPr>
          <w:color w:val="2E5395"/>
          <w:spacing w:val="-2"/>
        </w:rPr>
        <w:t>Technical</w:t>
      </w:r>
      <w:r>
        <w:rPr>
          <w:color w:val="2E5395"/>
          <w:spacing w:val="-14"/>
        </w:rPr>
        <w:t xml:space="preserve"> </w:t>
      </w:r>
      <w:r>
        <w:rPr>
          <w:color w:val="2E5395"/>
          <w:spacing w:val="-2"/>
        </w:rPr>
        <w:t>and</w:t>
      </w:r>
      <w:r>
        <w:rPr>
          <w:color w:val="2E5395"/>
          <w:spacing w:val="-15"/>
        </w:rPr>
        <w:t xml:space="preserve"> </w:t>
      </w:r>
      <w:r>
        <w:rPr>
          <w:color w:val="2E5395"/>
          <w:spacing w:val="-2"/>
        </w:rPr>
        <w:t>Professional Communication</w:t>
      </w:r>
    </w:p>
    <w:p w14:paraId="4AFC6AC0" w14:textId="77777777" w:rsidR="00000000" w:rsidRDefault="00F960B5">
      <w:pPr>
        <w:pStyle w:val="BodyText"/>
        <w:kinsoku w:val="0"/>
        <w:overflowPunct w:val="0"/>
        <w:spacing w:before="26"/>
        <w:rPr>
          <w:rFonts w:ascii="Calibri Light" w:hAnsi="Calibri Light" w:cs="Calibri Light"/>
          <w:sz w:val="20"/>
          <w:szCs w:val="20"/>
        </w:rPr>
      </w:pPr>
      <w:r>
        <w:rPr>
          <w:noProof/>
        </w:rPr>
        <mc:AlternateContent>
          <mc:Choice Requires="wps">
            <w:drawing>
              <wp:anchor distT="0" distB="0" distL="0" distR="0" simplePos="0" relativeHeight="251662336" behindDoc="0" locked="0" layoutInCell="0" allowOverlap="1" wp14:anchorId="0A8F5DAE" wp14:editId="3909A32B">
                <wp:simplePos x="0" y="0"/>
                <wp:positionH relativeFrom="page">
                  <wp:posOffset>2142490</wp:posOffset>
                </wp:positionH>
                <wp:positionV relativeFrom="paragraph">
                  <wp:posOffset>186690</wp:posOffset>
                </wp:positionV>
                <wp:extent cx="3530600" cy="2336800"/>
                <wp:effectExtent l="0" t="0" r="0" b="0"/>
                <wp:wrapTopAndBottom/>
                <wp:docPr id="68302437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30600" cy="233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5DAAF" w14:textId="77777777" w:rsidR="00000000" w:rsidRDefault="00F960B5">
                            <w:pPr>
                              <w:widowControl/>
                              <w:autoSpaceDE/>
                              <w:autoSpaceDN/>
                              <w:adjustRightInd/>
                              <w:spacing w:line="368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8ADA08" wp14:editId="70DB2EC8">
                                  <wp:extent cx="3522345" cy="2337435"/>
                                  <wp:effectExtent l="0" t="0" r="0" b="0"/>
                                  <wp:docPr id="1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22345" cy="2337435"/>
                                          </a:xfrm>
                                          <a:prstGeom prst="rect">
                                            <a:avLst/>
                                          </a:prstGeom>
                                          <a:noFill/>
                                          <a:ln>
                                            <a:noFill/>
                                          </a:ln>
                                        </pic:spPr>
                                      </pic:pic>
                                    </a:graphicData>
                                  </a:graphic>
                                </wp:inline>
                              </w:drawing>
                            </w:r>
                          </w:p>
                          <w:p w14:paraId="4B9346B0" w14:textId="77777777" w:rsidR="00000000" w:rsidRDefault="00000000">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F5DAE" id="Rectangle 10" o:spid="_x0000_s1030" style="position:absolute;margin-left:168.7pt;margin-top:14.7pt;width:278pt;height:184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" o:allowincell="f" filled="f" stroked="f">
                <v:path arrowok="t"/>
                <v:textbox inset="0,0,0,0">
                  <w:txbxContent>
                    <w:p w14:paraId="30B5DAAF" w14:textId="77777777" w:rsidR="00000000" w:rsidRDefault="00F960B5">
                      <w:pPr>
                        <w:widowControl/>
                        <w:autoSpaceDE/>
                        <w:autoSpaceDN/>
                        <w:adjustRightInd/>
                        <w:spacing w:line="368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8ADA08" wp14:editId="70DB2EC8">
                            <wp:extent cx="3522345" cy="2337435"/>
                            <wp:effectExtent l="0" t="0" r="0" b="0"/>
                            <wp:docPr id="1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22345" cy="2337435"/>
                                    </a:xfrm>
                                    <a:prstGeom prst="rect">
                                      <a:avLst/>
                                    </a:prstGeom>
                                    <a:noFill/>
                                    <a:ln>
                                      <a:noFill/>
                                    </a:ln>
                                  </pic:spPr>
                                </pic:pic>
                              </a:graphicData>
                            </a:graphic>
                          </wp:inline>
                        </w:drawing>
                      </w:r>
                    </w:p>
                    <w:p w14:paraId="4B9346B0" w14:textId="77777777" w:rsidR="00000000" w:rsidRDefault="00000000">
                      <w:pPr>
                        <w:rPr>
                          <w:rFonts w:ascii="Times New Roman" w:hAnsi="Times New Roman" w:cs="Times New Roman"/>
                          <w:sz w:val="24"/>
                          <w:szCs w:val="24"/>
                        </w:rPr>
                      </w:pPr>
                    </w:p>
                  </w:txbxContent>
                </v:textbox>
                <w10:wrap type="topAndBottom" anchorx="page"/>
              </v:rect>
            </w:pict>
          </mc:Fallback>
        </mc:AlternateContent>
      </w:r>
    </w:p>
    <w:bookmarkStart w:id="6" w:name="Characteristics"/>
    <w:bookmarkEnd w:id="6"/>
    <w:p w14:paraId="5098220A" w14:textId="77777777" w:rsidR="00000000" w:rsidRDefault="00000000">
      <w:pPr>
        <w:pStyle w:val="BodyText"/>
        <w:kinsoku w:val="0"/>
        <w:overflowPunct w:val="0"/>
        <w:ind w:right="339"/>
        <w:jc w:val="center"/>
        <w:rPr>
          <w:sz w:val="16"/>
          <w:szCs w:val="16"/>
        </w:rPr>
      </w:pPr>
      <w:r>
        <w:rPr>
          <w:rFonts w:ascii="Times New Roman" w:hAnsi="Times New Roman" w:cs="Times New Roman"/>
        </w:rPr>
        <w:fldChar w:fldCharType="begin"/>
      </w:r>
      <w:r>
        <w:rPr>
          <w:rFonts w:ascii="Times New Roman" w:hAnsi="Times New Roman" w:cs="Times New Roman"/>
        </w:rPr>
        <w:instrText xml:space="preserve"> HYPERLINK "https://www.flickr.com/photos/35272764%40N06/3272831972" </w:instrText>
      </w:r>
      <w:r w:rsidR="00F960B5">
        <w:rPr>
          <w:rFonts w:ascii="Times New Roman" w:hAnsi="Times New Roman" w:cs="Times New Roman"/>
        </w:rPr>
      </w:r>
      <w:r>
        <w:rPr>
          <w:rFonts w:ascii="Times New Roman" w:hAnsi="Times New Roman" w:cs="Times New Roman"/>
        </w:rPr>
        <w:fldChar w:fldCharType="separate"/>
      </w:r>
      <w:r>
        <w:rPr>
          <w:sz w:val="16"/>
          <w:szCs w:val="16"/>
          <w:u w:val="single"/>
        </w:rPr>
        <w:t>"Shuffle"</w:t>
      </w:r>
      <w:r>
        <w:rPr>
          <w:rFonts w:ascii="Times New Roman" w:hAnsi="Times New Roman" w:cs="Times New Roman"/>
        </w:rPr>
        <w:fldChar w:fldCharType="end"/>
      </w:r>
      <w:r>
        <w:rPr>
          <w:spacing w:val="5"/>
          <w:sz w:val="16"/>
          <w:szCs w:val="16"/>
        </w:rPr>
        <w:t xml:space="preserve"> </w:t>
      </w:r>
      <w:r>
        <w:rPr>
          <w:sz w:val="16"/>
          <w:szCs w:val="16"/>
        </w:rPr>
        <w:t>by</w:t>
      </w:r>
      <w:r>
        <w:rPr>
          <w:spacing w:val="6"/>
          <w:sz w:val="16"/>
          <w:szCs w:val="16"/>
        </w:rPr>
        <w:t xml:space="preserve"> </w:t>
      </w:r>
      <w:hyperlink r:id="rId36" w:history="1">
        <w:r>
          <w:rPr>
            <w:sz w:val="16"/>
            <w:szCs w:val="16"/>
            <w:u w:val="single"/>
          </w:rPr>
          <w:t>brevity</w:t>
        </w:r>
        <w:r>
          <w:rPr>
            <w:spacing w:val="6"/>
            <w:sz w:val="16"/>
            <w:szCs w:val="16"/>
            <w:u w:val="single"/>
          </w:rPr>
          <w:t xml:space="preserve"> </w:t>
        </w:r>
        <w:r>
          <w:rPr>
            <w:sz w:val="16"/>
            <w:szCs w:val="16"/>
            <w:u w:val="single"/>
          </w:rPr>
          <w:t>isn't</w:t>
        </w:r>
        <w:r>
          <w:rPr>
            <w:spacing w:val="5"/>
            <w:sz w:val="16"/>
            <w:szCs w:val="16"/>
            <w:u w:val="single"/>
          </w:rPr>
          <w:t xml:space="preserve"> </w:t>
        </w:r>
        <w:r>
          <w:rPr>
            <w:sz w:val="16"/>
            <w:szCs w:val="16"/>
            <w:u w:val="single"/>
          </w:rPr>
          <w:t>funny</w:t>
        </w:r>
      </w:hyperlink>
      <w:r>
        <w:rPr>
          <w:spacing w:val="5"/>
          <w:sz w:val="16"/>
          <w:szCs w:val="16"/>
        </w:rPr>
        <w:t xml:space="preserve"> </w:t>
      </w:r>
      <w:r>
        <w:rPr>
          <w:sz w:val="16"/>
          <w:szCs w:val="16"/>
        </w:rPr>
        <w:t>is</w:t>
      </w:r>
      <w:r>
        <w:rPr>
          <w:spacing w:val="5"/>
          <w:sz w:val="16"/>
          <w:szCs w:val="16"/>
        </w:rPr>
        <w:t xml:space="preserve"> </w:t>
      </w:r>
      <w:r>
        <w:rPr>
          <w:sz w:val="16"/>
          <w:szCs w:val="16"/>
        </w:rPr>
        <w:t>licensed</w:t>
      </w:r>
      <w:r>
        <w:rPr>
          <w:spacing w:val="6"/>
          <w:sz w:val="16"/>
          <w:szCs w:val="16"/>
        </w:rPr>
        <w:t xml:space="preserve"> </w:t>
      </w:r>
      <w:r>
        <w:rPr>
          <w:sz w:val="16"/>
          <w:szCs w:val="16"/>
        </w:rPr>
        <w:t>under</w:t>
      </w:r>
      <w:r>
        <w:rPr>
          <w:spacing w:val="6"/>
          <w:sz w:val="16"/>
          <w:szCs w:val="16"/>
        </w:rPr>
        <w:t xml:space="preserve"> </w:t>
      </w:r>
      <w:hyperlink r:id="rId37" w:history="1">
        <w:r>
          <w:rPr>
            <w:sz w:val="16"/>
            <w:szCs w:val="16"/>
            <w:u w:val="single"/>
          </w:rPr>
          <w:t>CC</w:t>
        </w:r>
        <w:r>
          <w:rPr>
            <w:spacing w:val="4"/>
            <w:sz w:val="16"/>
            <w:szCs w:val="16"/>
            <w:u w:val="single"/>
          </w:rPr>
          <w:t xml:space="preserve"> </w:t>
        </w:r>
        <w:r>
          <w:rPr>
            <w:sz w:val="16"/>
            <w:szCs w:val="16"/>
            <w:u w:val="single"/>
          </w:rPr>
          <w:t>BY-NC</w:t>
        </w:r>
        <w:r>
          <w:rPr>
            <w:spacing w:val="7"/>
            <w:sz w:val="16"/>
            <w:szCs w:val="16"/>
            <w:u w:val="single"/>
          </w:rPr>
          <w:t xml:space="preserve"> </w:t>
        </w:r>
        <w:r>
          <w:rPr>
            <w:spacing w:val="-5"/>
            <w:sz w:val="16"/>
            <w:szCs w:val="16"/>
            <w:u w:val="single"/>
          </w:rPr>
          <w:t>2.0</w:t>
        </w:r>
      </w:hyperlink>
    </w:p>
    <w:p w14:paraId="775EAEC0" w14:textId="77777777" w:rsidR="00000000" w:rsidRDefault="00000000">
      <w:pPr>
        <w:pStyle w:val="Heading2"/>
        <w:kinsoku w:val="0"/>
        <w:overflowPunct w:val="0"/>
        <w:spacing w:before="340"/>
        <w:ind w:left="364" w:right="700"/>
        <w:jc w:val="center"/>
        <w:rPr>
          <w:color w:val="2E5395"/>
          <w:spacing w:val="-2"/>
        </w:rPr>
      </w:pPr>
      <w:r>
        <w:rPr>
          <w:color w:val="2E5395"/>
          <w:spacing w:val="-2"/>
        </w:rPr>
        <w:t>Characteristics</w:t>
      </w:r>
    </w:p>
    <w:p w14:paraId="0662E2C8" w14:textId="77777777" w:rsidR="00000000" w:rsidRDefault="00000000">
      <w:pPr>
        <w:pStyle w:val="BodyText"/>
        <w:kinsoku w:val="0"/>
        <w:overflowPunct w:val="0"/>
        <w:spacing w:before="164"/>
        <w:ind w:left="120"/>
      </w:pPr>
      <w:r>
        <w:t>Mike</w:t>
      </w:r>
      <w:r>
        <w:rPr>
          <w:spacing w:val="-3"/>
        </w:rPr>
        <w:t xml:space="preserve"> </w:t>
      </w:r>
      <w:r>
        <w:t>Markell</w:t>
      </w:r>
      <w:r>
        <w:rPr>
          <w:spacing w:val="-4"/>
        </w:rPr>
        <w:t xml:space="preserve"> </w:t>
      </w:r>
      <w:r>
        <w:t>[1],</w:t>
      </w:r>
      <w:r>
        <w:rPr>
          <w:spacing w:val="-4"/>
        </w:rPr>
        <w:t xml:space="preserve"> </w:t>
      </w:r>
      <w:r>
        <w:t>Sidney</w:t>
      </w:r>
      <w:r>
        <w:rPr>
          <w:spacing w:val="-3"/>
        </w:rPr>
        <w:t xml:space="preserve"> </w:t>
      </w:r>
      <w:r>
        <w:t>Dobrin</w:t>
      </w:r>
      <w:r>
        <w:rPr>
          <w:spacing w:val="-4"/>
        </w:rPr>
        <w:t xml:space="preserve"> </w:t>
      </w:r>
      <w:r>
        <w:t>[2],</w:t>
      </w:r>
      <w:r>
        <w:rPr>
          <w:spacing w:val="-2"/>
        </w:rPr>
        <w:t xml:space="preserve"> </w:t>
      </w:r>
      <w:r>
        <w:t>Elizabeth</w:t>
      </w:r>
      <w:r>
        <w:rPr>
          <w:spacing w:val="-4"/>
        </w:rPr>
        <w:t xml:space="preserve"> </w:t>
      </w:r>
      <w:r>
        <w:t>Tebeaux</w:t>
      </w:r>
      <w:r>
        <w:rPr>
          <w:spacing w:val="-3"/>
        </w:rPr>
        <w:t xml:space="preserve"> </w:t>
      </w:r>
      <w:r>
        <w:t>[3],</w:t>
      </w:r>
      <w:r>
        <w:rPr>
          <w:spacing w:val="-4"/>
        </w:rPr>
        <w:t xml:space="preserve"> </w:t>
      </w:r>
      <w:r>
        <w:t>Sam</w:t>
      </w:r>
      <w:r>
        <w:rPr>
          <w:spacing w:val="-3"/>
        </w:rPr>
        <w:t xml:space="preserve"> </w:t>
      </w:r>
      <w:r>
        <w:t>Dragga</w:t>
      </w:r>
      <w:r>
        <w:rPr>
          <w:spacing w:val="-4"/>
        </w:rPr>
        <w:t xml:space="preserve"> </w:t>
      </w:r>
      <w:r>
        <w:t>[3],</w:t>
      </w:r>
      <w:r>
        <w:rPr>
          <w:spacing w:val="-4"/>
        </w:rPr>
        <w:t xml:space="preserve"> </w:t>
      </w:r>
      <w:r>
        <w:t>and</w:t>
      </w:r>
      <w:r>
        <w:rPr>
          <w:spacing w:val="-4"/>
        </w:rPr>
        <w:t xml:space="preserve"> </w:t>
      </w:r>
      <w:r>
        <w:t>other</w:t>
      </w:r>
      <w:r>
        <w:rPr>
          <w:spacing w:val="-4"/>
        </w:rPr>
        <w:t xml:space="preserve"> </w:t>
      </w:r>
      <w:r>
        <w:t>technical communication scholars all identify similar characteristics of technical communication.</w:t>
      </w:r>
    </w:p>
    <w:p w14:paraId="1AA2BCD8" w14:textId="77777777" w:rsidR="00000000" w:rsidRDefault="00000000">
      <w:pPr>
        <w:pStyle w:val="BodyText"/>
        <w:kinsoku w:val="0"/>
        <w:overflowPunct w:val="0"/>
        <w:spacing w:before="1"/>
        <w:ind w:left="119" w:right="508"/>
      </w:pPr>
      <w:r>
        <w:t>Technical</w:t>
      </w:r>
      <w:r>
        <w:rPr>
          <w:spacing w:val="-4"/>
        </w:rPr>
        <w:t xml:space="preserve"> </w:t>
      </w:r>
      <w:r>
        <w:t>and</w:t>
      </w:r>
      <w:r>
        <w:rPr>
          <w:spacing w:val="-4"/>
        </w:rPr>
        <w:t xml:space="preserve"> </w:t>
      </w:r>
      <w:r>
        <w:t>professional</w:t>
      </w:r>
      <w:r>
        <w:rPr>
          <w:spacing w:val="-4"/>
        </w:rPr>
        <w:t xml:space="preserve"> </w:t>
      </w:r>
      <w:r>
        <w:t>writing</w:t>
      </w:r>
      <w:r>
        <w:rPr>
          <w:spacing w:val="-4"/>
        </w:rPr>
        <w:t xml:space="preserve"> </w:t>
      </w:r>
      <w:r>
        <w:t>focuses</w:t>
      </w:r>
      <w:r>
        <w:rPr>
          <w:spacing w:val="-4"/>
        </w:rPr>
        <w:t xml:space="preserve"> </w:t>
      </w:r>
      <w:r>
        <w:t>on</w:t>
      </w:r>
      <w:r>
        <w:rPr>
          <w:spacing w:val="-4"/>
        </w:rPr>
        <w:t xml:space="preserve"> </w:t>
      </w:r>
      <w:r>
        <w:t>audience,</w:t>
      </w:r>
      <w:r>
        <w:rPr>
          <w:spacing w:val="-4"/>
        </w:rPr>
        <w:t xml:space="preserve"> </w:t>
      </w:r>
      <w:r>
        <w:t>is</w:t>
      </w:r>
      <w:r>
        <w:rPr>
          <w:spacing w:val="-4"/>
        </w:rPr>
        <w:t xml:space="preserve"> </w:t>
      </w:r>
      <w:r>
        <w:t>rhetorical,</w:t>
      </w:r>
      <w:r>
        <w:rPr>
          <w:spacing w:val="-4"/>
        </w:rPr>
        <w:t xml:space="preserve"> </w:t>
      </w:r>
      <w:r>
        <w:t>persuasive,</w:t>
      </w:r>
      <w:r>
        <w:rPr>
          <w:spacing w:val="-4"/>
        </w:rPr>
        <w:t xml:space="preserve"> </w:t>
      </w:r>
      <w:r>
        <w:t>purposeful, and problem-oriented, and is professional.</w:t>
      </w:r>
    </w:p>
    <w:p w14:paraId="7033680F" w14:textId="77777777" w:rsidR="00000000" w:rsidRDefault="00000000">
      <w:pPr>
        <w:pStyle w:val="BodyText"/>
        <w:kinsoku w:val="0"/>
        <w:overflowPunct w:val="0"/>
        <w:spacing w:before="292"/>
        <w:ind w:left="119" w:right="501"/>
      </w:pPr>
      <w:r>
        <w:rPr>
          <w:b/>
          <w:bCs/>
        </w:rPr>
        <w:t xml:space="preserve">Focused on audience: </w:t>
      </w:r>
      <w:r>
        <w:t>Technical and workplace documents address a specific audience. The audience</w:t>
      </w:r>
      <w:r>
        <w:rPr>
          <w:spacing w:val="-1"/>
        </w:rPr>
        <w:t xml:space="preserve"> </w:t>
      </w:r>
      <w:r>
        <w:t>may</w:t>
      </w:r>
      <w:r>
        <w:rPr>
          <w:spacing w:val="-1"/>
        </w:rPr>
        <w:t xml:space="preserve"> </w:t>
      </w:r>
      <w:r>
        <w:t>be</w:t>
      </w:r>
      <w:r>
        <w:rPr>
          <w:spacing w:val="-1"/>
        </w:rPr>
        <w:t xml:space="preserve"> </w:t>
      </w:r>
      <w:r>
        <w:t>an</w:t>
      </w:r>
      <w:r>
        <w:rPr>
          <w:spacing w:val="-2"/>
        </w:rPr>
        <w:t xml:space="preserve"> </w:t>
      </w:r>
      <w:r>
        <w:t>individual</w:t>
      </w:r>
      <w:r>
        <w:rPr>
          <w:spacing w:val="-2"/>
        </w:rPr>
        <w:t xml:space="preserve"> </w:t>
      </w:r>
      <w:r>
        <w:t>or</w:t>
      </w:r>
      <w:r>
        <w:rPr>
          <w:spacing w:val="-1"/>
        </w:rPr>
        <w:t xml:space="preserve"> </w:t>
      </w:r>
      <w:r>
        <w:t>a group,</w:t>
      </w:r>
      <w:r>
        <w:rPr>
          <w:spacing w:val="-2"/>
        </w:rPr>
        <w:t xml:space="preserve"> </w:t>
      </w:r>
      <w:r>
        <w:t>and</w:t>
      </w:r>
      <w:r>
        <w:rPr>
          <w:spacing w:val="-2"/>
        </w:rPr>
        <w:t xml:space="preserve"> </w:t>
      </w:r>
      <w:r>
        <w:t>it</w:t>
      </w:r>
      <w:r>
        <w:rPr>
          <w:spacing w:val="-2"/>
        </w:rPr>
        <w:t xml:space="preserve"> </w:t>
      </w:r>
      <w:r>
        <w:t>may</w:t>
      </w:r>
      <w:r>
        <w:rPr>
          <w:spacing w:val="-1"/>
        </w:rPr>
        <w:t xml:space="preserve"> </w:t>
      </w:r>
      <w:r>
        <w:t>or</w:t>
      </w:r>
      <w:r>
        <w:rPr>
          <w:spacing w:val="-1"/>
        </w:rPr>
        <w:t xml:space="preserve"> </w:t>
      </w:r>
      <w:r>
        <w:t>may</w:t>
      </w:r>
      <w:r>
        <w:rPr>
          <w:spacing w:val="-1"/>
        </w:rPr>
        <w:t xml:space="preserve"> </w:t>
      </w:r>
      <w:r>
        <w:t>not</w:t>
      </w:r>
      <w:r>
        <w:rPr>
          <w:spacing w:val="-2"/>
        </w:rPr>
        <w:t xml:space="preserve"> </w:t>
      </w:r>
      <w:r>
        <w:t>be</w:t>
      </w:r>
      <w:r>
        <w:rPr>
          <w:spacing w:val="-1"/>
        </w:rPr>
        <w:t xml:space="preserve"> </w:t>
      </w:r>
      <w:r>
        <w:t>known</w:t>
      </w:r>
      <w:r>
        <w:rPr>
          <w:spacing w:val="-2"/>
        </w:rPr>
        <w:t xml:space="preserve"> </w:t>
      </w:r>
      <w:r>
        <w:t>to</w:t>
      </w:r>
      <w:r>
        <w:rPr>
          <w:spacing w:val="-2"/>
        </w:rPr>
        <w:t xml:space="preserve"> </w:t>
      </w:r>
      <w:r>
        <w:t>the</w:t>
      </w:r>
      <w:r>
        <w:rPr>
          <w:spacing w:val="-1"/>
        </w:rPr>
        <w:t xml:space="preserve"> </w:t>
      </w:r>
      <w:r>
        <w:t>writer.</w:t>
      </w:r>
      <w:r>
        <w:rPr>
          <w:spacing w:val="-2"/>
        </w:rPr>
        <w:t xml:space="preserve"> </w:t>
      </w:r>
      <w:r>
        <w:t>While a</w:t>
      </w:r>
      <w:r>
        <w:rPr>
          <w:spacing w:val="-3"/>
        </w:rPr>
        <w:t xml:space="preserve"> </w:t>
      </w:r>
      <w:r>
        <w:t>primary</w:t>
      </w:r>
      <w:r>
        <w:rPr>
          <w:spacing w:val="-2"/>
        </w:rPr>
        <w:t xml:space="preserve"> </w:t>
      </w:r>
      <w:r>
        <w:t>audience</w:t>
      </w:r>
      <w:r>
        <w:rPr>
          <w:spacing w:val="-2"/>
        </w:rPr>
        <w:t xml:space="preserve"> </w:t>
      </w:r>
      <w:r>
        <w:t>is</w:t>
      </w:r>
      <w:r>
        <w:rPr>
          <w:spacing w:val="-3"/>
        </w:rPr>
        <w:t xml:space="preserve"> </w:t>
      </w:r>
      <w:r>
        <w:t>always</w:t>
      </w:r>
      <w:r>
        <w:rPr>
          <w:spacing w:val="-3"/>
        </w:rPr>
        <w:t xml:space="preserve"> </w:t>
      </w:r>
      <w:r>
        <w:t>addressed,</w:t>
      </w:r>
      <w:r>
        <w:rPr>
          <w:spacing w:val="-3"/>
        </w:rPr>
        <w:t xml:space="preserve"> </w:t>
      </w:r>
      <w:r>
        <w:t>there</w:t>
      </w:r>
      <w:r>
        <w:rPr>
          <w:spacing w:val="-3"/>
        </w:rPr>
        <w:t xml:space="preserve"> </w:t>
      </w:r>
      <w:r>
        <w:t>may</w:t>
      </w:r>
      <w:r>
        <w:rPr>
          <w:spacing w:val="-2"/>
        </w:rPr>
        <w:t xml:space="preserve"> </w:t>
      </w:r>
      <w:r>
        <w:t>be</w:t>
      </w:r>
      <w:r>
        <w:rPr>
          <w:spacing w:val="-2"/>
        </w:rPr>
        <w:t xml:space="preserve"> </w:t>
      </w:r>
      <w:r>
        <w:t>a</w:t>
      </w:r>
      <w:r>
        <w:rPr>
          <w:spacing w:val="-3"/>
        </w:rPr>
        <w:t xml:space="preserve"> </w:t>
      </w:r>
      <w:r>
        <w:t>secondary,</w:t>
      </w:r>
      <w:r>
        <w:rPr>
          <w:spacing w:val="-3"/>
        </w:rPr>
        <w:t xml:space="preserve"> </w:t>
      </w:r>
      <w:r>
        <w:t>or</w:t>
      </w:r>
      <w:r>
        <w:rPr>
          <w:spacing w:val="-2"/>
        </w:rPr>
        <w:t xml:space="preserve"> </w:t>
      </w:r>
      <w:r>
        <w:t>even</w:t>
      </w:r>
      <w:r>
        <w:rPr>
          <w:spacing w:val="-3"/>
        </w:rPr>
        <w:t xml:space="preserve"> </w:t>
      </w:r>
      <w:r>
        <w:t>a</w:t>
      </w:r>
      <w:r>
        <w:rPr>
          <w:spacing w:val="-3"/>
        </w:rPr>
        <w:t xml:space="preserve"> </w:t>
      </w:r>
      <w:r>
        <w:t>tertiary</w:t>
      </w:r>
      <w:r>
        <w:rPr>
          <w:spacing w:val="-2"/>
        </w:rPr>
        <w:t xml:space="preserve"> </w:t>
      </w:r>
      <w:r>
        <w:t>audience. Thus, an understanding of the reader or user of a technical document is important. (More on audience in “3. Importance of Audience.”)</w:t>
      </w:r>
    </w:p>
    <w:p w14:paraId="7F2BED20" w14:textId="77777777" w:rsidR="00000000" w:rsidRDefault="00000000">
      <w:pPr>
        <w:pStyle w:val="BodyText"/>
        <w:kinsoku w:val="0"/>
        <w:overflowPunct w:val="0"/>
      </w:pPr>
    </w:p>
    <w:p w14:paraId="5334D132" w14:textId="77777777" w:rsidR="00000000" w:rsidRDefault="00000000">
      <w:pPr>
        <w:pStyle w:val="BodyText"/>
        <w:kinsoku w:val="0"/>
        <w:overflowPunct w:val="0"/>
        <w:spacing w:before="1"/>
        <w:ind w:left="119" w:right="582"/>
      </w:pPr>
      <w:r>
        <w:rPr>
          <w:b/>
          <w:bCs/>
        </w:rPr>
        <w:t xml:space="preserve">Rhetorical, persuasive, purposeful, and problem-oriented: </w:t>
      </w:r>
      <w:r>
        <w:t>The focus of technical communication</w:t>
      </w:r>
      <w:r>
        <w:rPr>
          <w:spacing w:val="-3"/>
        </w:rPr>
        <w:t xml:space="preserve"> </w:t>
      </w:r>
      <w:r>
        <w:t>is</w:t>
      </w:r>
      <w:r>
        <w:rPr>
          <w:spacing w:val="-3"/>
        </w:rPr>
        <w:t xml:space="preserve"> </w:t>
      </w:r>
      <w:r>
        <w:t>to</w:t>
      </w:r>
      <w:r>
        <w:rPr>
          <w:spacing w:val="-2"/>
        </w:rPr>
        <w:t xml:space="preserve"> </w:t>
      </w:r>
      <w:r>
        <w:t>help</w:t>
      </w:r>
      <w:r>
        <w:rPr>
          <w:spacing w:val="-3"/>
        </w:rPr>
        <w:t xml:space="preserve"> </w:t>
      </w:r>
      <w:r>
        <w:t>the</w:t>
      </w:r>
      <w:r>
        <w:rPr>
          <w:spacing w:val="-2"/>
        </w:rPr>
        <w:t xml:space="preserve"> </w:t>
      </w:r>
      <w:r>
        <w:t>reader</w:t>
      </w:r>
      <w:r>
        <w:rPr>
          <w:spacing w:val="-4"/>
        </w:rPr>
        <w:t xml:space="preserve"> </w:t>
      </w:r>
      <w:r>
        <w:t>or</w:t>
      </w:r>
      <w:r>
        <w:rPr>
          <w:spacing w:val="-2"/>
        </w:rPr>
        <w:t xml:space="preserve"> </w:t>
      </w:r>
      <w:r>
        <w:t>user</w:t>
      </w:r>
      <w:r>
        <w:rPr>
          <w:spacing w:val="-2"/>
        </w:rPr>
        <w:t xml:space="preserve"> </w:t>
      </w:r>
      <w:r>
        <w:t>of</w:t>
      </w:r>
      <w:r>
        <w:rPr>
          <w:spacing w:val="-3"/>
        </w:rPr>
        <w:t xml:space="preserve"> </w:t>
      </w:r>
      <w:r>
        <w:t>a</w:t>
      </w:r>
      <w:r>
        <w:rPr>
          <w:spacing w:val="-1"/>
        </w:rPr>
        <w:t xml:space="preserve"> </w:t>
      </w:r>
      <w:r>
        <w:t>document</w:t>
      </w:r>
      <w:r>
        <w:rPr>
          <w:spacing w:val="-3"/>
        </w:rPr>
        <w:t xml:space="preserve"> </w:t>
      </w:r>
      <w:r>
        <w:t>solve</w:t>
      </w:r>
      <w:r>
        <w:rPr>
          <w:spacing w:val="-2"/>
        </w:rPr>
        <w:t xml:space="preserve"> </w:t>
      </w:r>
      <w:r>
        <w:t>a</w:t>
      </w:r>
      <w:r>
        <w:rPr>
          <w:spacing w:val="-3"/>
        </w:rPr>
        <w:t xml:space="preserve"> </w:t>
      </w:r>
      <w:r>
        <w:t>problem</w:t>
      </w:r>
      <w:r>
        <w:rPr>
          <w:spacing w:val="-2"/>
        </w:rPr>
        <w:t xml:space="preserve"> </w:t>
      </w:r>
      <w:r>
        <w:t>or</w:t>
      </w:r>
      <w:r>
        <w:rPr>
          <w:spacing w:val="-2"/>
        </w:rPr>
        <w:t xml:space="preserve"> </w:t>
      </w:r>
      <w:r>
        <w:t>compel</w:t>
      </w:r>
      <w:r>
        <w:rPr>
          <w:spacing w:val="-3"/>
        </w:rPr>
        <w:t xml:space="preserve"> </w:t>
      </w:r>
      <w:r>
        <w:t>others to act or do. The first two steps of technical writing are to identify the communication’s purpose and audience(s).</w:t>
      </w:r>
    </w:p>
    <w:p w14:paraId="2C4A4CA6" w14:textId="77777777" w:rsidR="00000000" w:rsidRDefault="00000000">
      <w:pPr>
        <w:pStyle w:val="BodyText"/>
        <w:kinsoku w:val="0"/>
        <w:overflowPunct w:val="0"/>
      </w:pPr>
    </w:p>
    <w:p w14:paraId="396B3BD8" w14:textId="77777777" w:rsidR="00000000" w:rsidRDefault="00000000">
      <w:pPr>
        <w:pStyle w:val="BodyText"/>
        <w:kinsoku w:val="0"/>
        <w:overflowPunct w:val="0"/>
        <w:ind w:left="119" w:right="508"/>
      </w:pPr>
      <w:r>
        <w:rPr>
          <w:b/>
          <w:bCs/>
        </w:rPr>
        <w:t xml:space="preserve">Professional: </w:t>
      </w:r>
      <w:r>
        <w:t>Technical communication reflects the values, goals, and culture of the organization</w:t>
      </w:r>
      <w:r>
        <w:rPr>
          <w:spacing w:val="-4"/>
        </w:rPr>
        <w:t xml:space="preserve"> </w:t>
      </w:r>
      <w:r>
        <w:t>and</w:t>
      </w:r>
      <w:r>
        <w:rPr>
          <w:spacing w:val="-4"/>
        </w:rPr>
        <w:t xml:space="preserve"> </w:t>
      </w:r>
      <w:r>
        <w:t>as</w:t>
      </w:r>
      <w:r>
        <w:rPr>
          <w:spacing w:val="-4"/>
        </w:rPr>
        <w:t xml:space="preserve"> </w:t>
      </w:r>
      <w:r>
        <w:t>such,</w:t>
      </w:r>
      <w:r>
        <w:rPr>
          <w:spacing w:val="-4"/>
        </w:rPr>
        <w:t xml:space="preserve"> </w:t>
      </w:r>
      <w:r>
        <w:t>creates</w:t>
      </w:r>
      <w:r>
        <w:rPr>
          <w:spacing w:val="-4"/>
        </w:rPr>
        <w:t xml:space="preserve"> </w:t>
      </w:r>
      <w:r>
        <w:t>and</w:t>
      </w:r>
      <w:r>
        <w:rPr>
          <w:spacing w:val="-4"/>
        </w:rPr>
        <w:t xml:space="preserve"> </w:t>
      </w:r>
      <w:r>
        <w:t>maintains</w:t>
      </w:r>
      <w:r>
        <w:rPr>
          <w:spacing w:val="-4"/>
        </w:rPr>
        <w:t xml:space="preserve"> </w:t>
      </w:r>
      <w:r>
        <w:t>the</w:t>
      </w:r>
      <w:r>
        <w:rPr>
          <w:spacing w:val="-3"/>
        </w:rPr>
        <w:t xml:space="preserve"> </w:t>
      </w:r>
      <w:r>
        <w:t>public</w:t>
      </w:r>
      <w:r>
        <w:rPr>
          <w:spacing w:val="-3"/>
        </w:rPr>
        <w:t xml:space="preserve"> </w:t>
      </w:r>
      <w:r>
        <w:t>image</w:t>
      </w:r>
      <w:r>
        <w:rPr>
          <w:spacing w:val="-3"/>
        </w:rPr>
        <w:t xml:space="preserve"> </w:t>
      </w:r>
      <w:r>
        <w:t>of</w:t>
      </w:r>
      <w:r>
        <w:rPr>
          <w:spacing w:val="-4"/>
        </w:rPr>
        <w:t xml:space="preserve"> </w:t>
      </w:r>
      <w:r>
        <w:t>the</w:t>
      </w:r>
      <w:r>
        <w:rPr>
          <w:spacing w:val="-3"/>
        </w:rPr>
        <w:t xml:space="preserve"> </w:t>
      </w:r>
      <w:r>
        <w:t>organization.</w:t>
      </w:r>
    </w:p>
    <w:p w14:paraId="61E3A881" w14:textId="77777777" w:rsidR="00000000" w:rsidRDefault="00000000">
      <w:pPr>
        <w:pStyle w:val="BodyText"/>
        <w:kinsoku w:val="0"/>
        <w:overflowPunct w:val="0"/>
        <w:spacing w:before="292"/>
        <w:ind w:left="119"/>
      </w:pPr>
      <w:r>
        <w:rPr>
          <w:b/>
          <w:bCs/>
        </w:rPr>
        <w:t>Design</w:t>
      </w:r>
      <w:r>
        <w:rPr>
          <w:b/>
          <w:bCs/>
          <w:spacing w:val="-4"/>
        </w:rPr>
        <w:t xml:space="preserve"> </w:t>
      </w:r>
      <w:r>
        <w:rPr>
          <w:b/>
          <w:bCs/>
        </w:rPr>
        <w:t>Centered:</w:t>
      </w:r>
      <w:r>
        <w:rPr>
          <w:b/>
          <w:bCs/>
          <w:spacing w:val="-4"/>
        </w:rPr>
        <w:t xml:space="preserve"> </w:t>
      </w:r>
      <w:r>
        <w:t>Technical</w:t>
      </w:r>
      <w:r>
        <w:rPr>
          <w:spacing w:val="-4"/>
        </w:rPr>
        <w:t xml:space="preserve"> </w:t>
      </w:r>
      <w:r>
        <w:t>communication</w:t>
      </w:r>
      <w:r>
        <w:rPr>
          <w:spacing w:val="-4"/>
        </w:rPr>
        <w:t xml:space="preserve"> </w:t>
      </w:r>
      <w:r>
        <w:t>uses</w:t>
      </w:r>
      <w:r>
        <w:rPr>
          <w:spacing w:val="-4"/>
        </w:rPr>
        <w:t xml:space="preserve"> </w:t>
      </w:r>
      <w:r>
        <w:t>elements</w:t>
      </w:r>
      <w:r>
        <w:rPr>
          <w:spacing w:val="-4"/>
        </w:rPr>
        <w:t xml:space="preserve"> </w:t>
      </w:r>
      <w:r>
        <w:t>of</w:t>
      </w:r>
      <w:r>
        <w:rPr>
          <w:spacing w:val="-4"/>
        </w:rPr>
        <w:t xml:space="preserve"> </w:t>
      </w:r>
      <w:r>
        <w:t>document</w:t>
      </w:r>
      <w:r>
        <w:rPr>
          <w:spacing w:val="-4"/>
        </w:rPr>
        <w:t xml:space="preserve"> </w:t>
      </w:r>
      <w:r>
        <w:t>design</w:t>
      </w:r>
      <w:r>
        <w:rPr>
          <w:spacing w:val="-4"/>
        </w:rPr>
        <w:t xml:space="preserve"> </w:t>
      </w:r>
      <w:r>
        <w:t>such</w:t>
      </w:r>
      <w:r>
        <w:rPr>
          <w:spacing w:val="-4"/>
        </w:rPr>
        <w:t xml:space="preserve"> </w:t>
      </w:r>
      <w:r>
        <w:t>as</w:t>
      </w:r>
      <w:r>
        <w:rPr>
          <w:spacing w:val="-4"/>
        </w:rPr>
        <w:t xml:space="preserve"> </w:t>
      </w:r>
      <w:r>
        <w:t>visuals, graphics, typography, color, and spacing to make a document interesting, attractive, usable,</w:t>
      </w:r>
    </w:p>
    <w:p w14:paraId="75C4514D" w14:textId="77777777" w:rsidR="00000000" w:rsidRDefault="00000000">
      <w:pPr>
        <w:pStyle w:val="BodyText"/>
        <w:kinsoku w:val="0"/>
        <w:overflowPunct w:val="0"/>
        <w:spacing w:before="292"/>
        <w:ind w:left="119"/>
        <w:sectPr w:rsidR="00000000">
          <w:footerReference w:type="default" r:id="rId38"/>
          <w:pgSz w:w="12240" w:h="15840"/>
          <w:pgMar w:top="1820" w:right="980" w:bottom="1460" w:left="1320" w:header="0" w:footer="1280" w:gutter="0"/>
          <w:pgNumType w:start="1"/>
          <w:cols w:space="720"/>
          <w:noEndnote/>
        </w:sectPr>
      </w:pPr>
    </w:p>
    <w:p w14:paraId="076FDB28" w14:textId="77777777" w:rsidR="00000000" w:rsidRDefault="00000000">
      <w:pPr>
        <w:pStyle w:val="BodyText"/>
        <w:kinsoku w:val="0"/>
        <w:overflowPunct w:val="0"/>
        <w:spacing w:before="39"/>
        <w:ind w:left="120" w:right="835"/>
        <w:jc w:val="both"/>
      </w:pPr>
      <w:r>
        <w:lastRenderedPageBreak/>
        <w:t>and</w:t>
      </w:r>
      <w:r>
        <w:rPr>
          <w:spacing w:val="-4"/>
        </w:rPr>
        <w:t xml:space="preserve"> </w:t>
      </w:r>
      <w:r>
        <w:t>comprehensible.</w:t>
      </w:r>
      <w:r>
        <w:rPr>
          <w:spacing w:val="-4"/>
        </w:rPr>
        <w:t xml:space="preserve"> </w:t>
      </w:r>
      <w:r>
        <w:t>While</w:t>
      </w:r>
      <w:r>
        <w:rPr>
          <w:spacing w:val="-3"/>
        </w:rPr>
        <w:t xml:space="preserve"> </w:t>
      </w:r>
      <w:r>
        <w:t>some</w:t>
      </w:r>
      <w:r>
        <w:rPr>
          <w:spacing w:val="-3"/>
        </w:rPr>
        <w:t xml:space="preserve"> </w:t>
      </w:r>
      <w:r>
        <w:t>documents</w:t>
      </w:r>
      <w:r>
        <w:rPr>
          <w:spacing w:val="-4"/>
        </w:rPr>
        <w:t xml:space="preserve"> </w:t>
      </w:r>
      <w:r>
        <w:t>may</w:t>
      </w:r>
      <w:r>
        <w:rPr>
          <w:spacing w:val="-3"/>
        </w:rPr>
        <w:t xml:space="preserve"> </w:t>
      </w:r>
      <w:r>
        <w:t>be</w:t>
      </w:r>
      <w:r>
        <w:rPr>
          <w:spacing w:val="-3"/>
        </w:rPr>
        <w:t xml:space="preserve"> </w:t>
      </w:r>
      <w:r>
        <w:t>totally</w:t>
      </w:r>
      <w:r>
        <w:rPr>
          <w:spacing w:val="-4"/>
        </w:rPr>
        <w:t xml:space="preserve"> </w:t>
      </w:r>
      <w:r>
        <w:t>in</w:t>
      </w:r>
      <w:r>
        <w:rPr>
          <w:spacing w:val="-4"/>
        </w:rPr>
        <w:t xml:space="preserve"> </w:t>
      </w:r>
      <w:r>
        <w:t>print,</w:t>
      </w:r>
      <w:r>
        <w:rPr>
          <w:spacing w:val="-4"/>
        </w:rPr>
        <w:t xml:space="preserve"> </w:t>
      </w:r>
      <w:r>
        <w:t>many</w:t>
      </w:r>
      <w:r>
        <w:rPr>
          <w:spacing w:val="-3"/>
        </w:rPr>
        <w:t xml:space="preserve"> </w:t>
      </w:r>
      <w:r>
        <w:t>more</w:t>
      </w:r>
      <w:r>
        <w:rPr>
          <w:spacing w:val="-3"/>
        </w:rPr>
        <w:t xml:space="preserve"> </w:t>
      </w:r>
      <w:r>
        <w:t>use</w:t>
      </w:r>
      <w:r>
        <w:rPr>
          <w:spacing w:val="-4"/>
        </w:rPr>
        <w:t xml:space="preserve"> </w:t>
      </w:r>
      <w:r>
        <w:t>images such</w:t>
      </w:r>
      <w:r>
        <w:rPr>
          <w:spacing w:val="-2"/>
        </w:rPr>
        <w:t xml:space="preserve"> </w:t>
      </w:r>
      <w:r>
        <w:t>as</w:t>
      </w:r>
      <w:r>
        <w:rPr>
          <w:spacing w:val="-2"/>
        </w:rPr>
        <w:t xml:space="preserve"> </w:t>
      </w:r>
      <w:r>
        <w:t>charts,</w:t>
      </w:r>
      <w:r>
        <w:rPr>
          <w:spacing w:val="-2"/>
        </w:rPr>
        <w:t xml:space="preserve"> </w:t>
      </w:r>
      <w:r>
        <w:t>photographs,</w:t>
      </w:r>
      <w:r>
        <w:rPr>
          <w:spacing w:val="-2"/>
        </w:rPr>
        <w:t xml:space="preserve"> </w:t>
      </w:r>
      <w:r>
        <w:t>and</w:t>
      </w:r>
      <w:r>
        <w:rPr>
          <w:spacing w:val="-2"/>
        </w:rPr>
        <w:t xml:space="preserve"> </w:t>
      </w:r>
      <w:r>
        <w:t>illustrations</w:t>
      </w:r>
      <w:r>
        <w:rPr>
          <w:spacing w:val="-2"/>
        </w:rPr>
        <w:t xml:space="preserve"> </w:t>
      </w:r>
      <w:r>
        <w:t>to</w:t>
      </w:r>
      <w:r>
        <w:rPr>
          <w:spacing w:val="-1"/>
        </w:rPr>
        <w:t xml:space="preserve"> </w:t>
      </w:r>
      <w:r>
        <w:t>enhance</w:t>
      </w:r>
      <w:r>
        <w:rPr>
          <w:spacing w:val="-1"/>
        </w:rPr>
        <w:t xml:space="preserve"> </w:t>
      </w:r>
      <w:r>
        <w:t>readability</w:t>
      </w:r>
      <w:r>
        <w:rPr>
          <w:spacing w:val="-1"/>
        </w:rPr>
        <w:t xml:space="preserve"> </w:t>
      </w:r>
      <w:r>
        <w:t>and</w:t>
      </w:r>
      <w:r>
        <w:rPr>
          <w:spacing w:val="-2"/>
        </w:rPr>
        <w:t xml:space="preserve"> </w:t>
      </w:r>
      <w:r>
        <w:t>understanding</w:t>
      </w:r>
      <w:r>
        <w:rPr>
          <w:spacing w:val="-2"/>
        </w:rPr>
        <w:t xml:space="preserve"> </w:t>
      </w:r>
      <w:r>
        <w:t>and simplify complex information. Many communications can also be multi-modal.</w:t>
      </w:r>
    </w:p>
    <w:p w14:paraId="69373B76" w14:textId="77777777" w:rsidR="00000000" w:rsidRDefault="00000000">
      <w:pPr>
        <w:pStyle w:val="BodyText"/>
        <w:kinsoku w:val="0"/>
        <w:overflowPunct w:val="0"/>
        <w:spacing w:before="1"/>
      </w:pPr>
    </w:p>
    <w:p w14:paraId="06F104F9" w14:textId="77777777" w:rsidR="00000000" w:rsidRDefault="00000000">
      <w:pPr>
        <w:pStyle w:val="BodyText"/>
        <w:kinsoku w:val="0"/>
        <w:overflowPunct w:val="0"/>
        <w:ind w:left="120" w:right="473"/>
      </w:pPr>
      <w:r>
        <w:rPr>
          <w:b/>
          <w:bCs/>
        </w:rPr>
        <w:t xml:space="preserve">Research and Technology Oriented: </w:t>
      </w:r>
      <w:r>
        <w:t>Because of workplace demands, technical and workplace writing</w:t>
      </w:r>
      <w:r>
        <w:rPr>
          <w:spacing w:val="-3"/>
        </w:rPr>
        <w:t xml:space="preserve"> </w:t>
      </w:r>
      <w:r>
        <w:t>is</w:t>
      </w:r>
      <w:r>
        <w:rPr>
          <w:spacing w:val="-3"/>
        </w:rPr>
        <w:t xml:space="preserve"> </w:t>
      </w:r>
      <w:r>
        <w:t>often</w:t>
      </w:r>
      <w:r>
        <w:rPr>
          <w:spacing w:val="-3"/>
        </w:rPr>
        <w:t xml:space="preserve"> </w:t>
      </w:r>
      <w:r>
        <w:t>created</w:t>
      </w:r>
      <w:r>
        <w:rPr>
          <w:spacing w:val="-3"/>
        </w:rPr>
        <w:t xml:space="preserve"> </w:t>
      </w:r>
      <w:r>
        <w:t>in</w:t>
      </w:r>
      <w:r>
        <w:rPr>
          <w:spacing w:val="-3"/>
        </w:rPr>
        <w:t xml:space="preserve"> </w:t>
      </w:r>
      <w:r>
        <w:t>collaboration</w:t>
      </w:r>
      <w:r>
        <w:rPr>
          <w:spacing w:val="-3"/>
        </w:rPr>
        <w:t xml:space="preserve"> </w:t>
      </w:r>
      <w:r>
        <w:t>with</w:t>
      </w:r>
      <w:r>
        <w:rPr>
          <w:spacing w:val="-3"/>
        </w:rPr>
        <w:t xml:space="preserve"> </w:t>
      </w:r>
      <w:r>
        <w:t>others</w:t>
      </w:r>
      <w:r>
        <w:rPr>
          <w:spacing w:val="-3"/>
        </w:rPr>
        <w:t xml:space="preserve"> </w:t>
      </w:r>
      <w:r>
        <w:t>through</w:t>
      </w:r>
      <w:r>
        <w:rPr>
          <w:spacing w:val="-3"/>
        </w:rPr>
        <w:t xml:space="preserve"> </w:t>
      </w:r>
      <w:r>
        <w:t>a</w:t>
      </w:r>
      <w:r>
        <w:rPr>
          <w:spacing w:val="-3"/>
        </w:rPr>
        <w:t xml:space="preserve"> </w:t>
      </w:r>
      <w:r>
        <w:t>network</w:t>
      </w:r>
      <w:r>
        <w:rPr>
          <w:spacing w:val="-3"/>
        </w:rPr>
        <w:t xml:space="preserve"> </w:t>
      </w:r>
      <w:r>
        <w:t>of</w:t>
      </w:r>
      <w:r>
        <w:rPr>
          <w:spacing w:val="-3"/>
        </w:rPr>
        <w:t xml:space="preserve"> </w:t>
      </w:r>
      <w:r>
        <w:t>experts</w:t>
      </w:r>
      <w:r>
        <w:rPr>
          <w:spacing w:val="-3"/>
        </w:rPr>
        <w:t xml:space="preserve"> </w:t>
      </w:r>
      <w:r>
        <w:t>and</w:t>
      </w:r>
      <w:r>
        <w:rPr>
          <w:spacing w:val="-3"/>
        </w:rPr>
        <w:t xml:space="preserve"> </w:t>
      </w:r>
      <w:r>
        <w:t>designers and depends on sound research practices to ensure that information provided is correct, accurate, and complete.</w:t>
      </w:r>
    </w:p>
    <w:p w14:paraId="67587588" w14:textId="77777777" w:rsidR="00000000" w:rsidRDefault="00000000">
      <w:pPr>
        <w:pStyle w:val="BodyText"/>
        <w:kinsoku w:val="0"/>
        <w:overflowPunct w:val="0"/>
        <w:spacing w:before="292"/>
        <w:ind w:left="120" w:right="508"/>
      </w:pPr>
      <w:r>
        <w:rPr>
          <w:b/>
          <w:bCs/>
        </w:rPr>
        <w:t xml:space="preserve">Ethical: </w:t>
      </w:r>
      <w:r>
        <w:t>Lastly, technical communication is ethical. All workplace writers have ethical obligations,</w:t>
      </w:r>
      <w:r>
        <w:rPr>
          <w:spacing w:val="-2"/>
        </w:rPr>
        <w:t xml:space="preserve"> </w:t>
      </w:r>
      <w:r>
        <w:t>many</w:t>
      </w:r>
      <w:r>
        <w:rPr>
          <w:spacing w:val="-3"/>
        </w:rPr>
        <w:t xml:space="preserve"> </w:t>
      </w:r>
      <w:r>
        <w:t>of</w:t>
      </w:r>
      <w:r>
        <w:rPr>
          <w:spacing w:val="-4"/>
        </w:rPr>
        <w:t xml:space="preserve"> </w:t>
      </w:r>
      <w:r>
        <w:t>which</w:t>
      </w:r>
      <w:r>
        <w:rPr>
          <w:spacing w:val="-4"/>
        </w:rPr>
        <w:t xml:space="preserve"> </w:t>
      </w:r>
      <w:r>
        <w:t>are</w:t>
      </w:r>
      <w:r>
        <w:rPr>
          <w:spacing w:val="-3"/>
        </w:rPr>
        <w:t xml:space="preserve"> </w:t>
      </w:r>
      <w:r>
        <w:t>closely</w:t>
      </w:r>
      <w:r>
        <w:rPr>
          <w:spacing w:val="-3"/>
        </w:rPr>
        <w:t xml:space="preserve"> </w:t>
      </w:r>
      <w:r>
        <w:t>linked</w:t>
      </w:r>
      <w:r>
        <w:rPr>
          <w:spacing w:val="-4"/>
        </w:rPr>
        <w:t xml:space="preserve"> </w:t>
      </w:r>
      <w:r>
        <w:t>to</w:t>
      </w:r>
      <w:r>
        <w:rPr>
          <w:spacing w:val="-4"/>
        </w:rPr>
        <w:t xml:space="preserve"> </w:t>
      </w:r>
      <w:r>
        <w:t>legal</w:t>
      </w:r>
      <w:r>
        <w:rPr>
          <w:spacing w:val="-4"/>
        </w:rPr>
        <w:t xml:space="preserve"> </w:t>
      </w:r>
      <w:r>
        <w:t>obligations</w:t>
      </w:r>
      <w:r>
        <w:rPr>
          <w:spacing w:val="-4"/>
        </w:rPr>
        <w:t xml:space="preserve"> </w:t>
      </w:r>
      <w:r>
        <w:t>that</w:t>
      </w:r>
      <w:r>
        <w:rPr>
          <w:spacing w:val="-4"/>
        </w:rPr>
        <w:t xml:space="preserve"> </w:t>
      </w:r>
      <w:r>
        <w:t>include</w:t>
      </w:r>
      <w:r>
        <w:rPr>
          <w:spacing w:val="-3"/>
        </w:rPr>
        <w:t xml:space="preserve"> </w:t>
      </w:r>
      <w:r>
        <w:t>liability</w:t>
      </w:r>
      <w:r>
        <w:rPr>
          <w:spacing w:val="-4"/>
        </w:rPr>
        <w:t xml:space="preserve"> </w:t>
      </w:r>
      <w:r>
        <w:t>laws, copyright laws, contract laws, and trademark laws.</w:t>
      </w:r>
    </w:p>
    <w:p w14:paraId="47A1E1A2" w14:textId="77777777" w:rsidR="00000000" w:rsidRDefault="00000000">
      <w:pPr>
        <w:pStyle w:val="BodyText"/>
        <w:kinsoku w:val="0"/>
        <w:overflowPunct w:val="0"/>
      </w:pPr>
    </w:p>
    <w:p w14:paraId="2859EE07" w14:textId="77777777" w:rsidR="00000000" w:rsidRDefault="00000000">
      <w:pPr>
        <w:pStyle w:val="BodyText"/>
        <w:kinsoku w:val="0"/>
        <w:overflowPunct w:val="0"/>
        <w:ind w:left="120" w:right="766"/>
        <w:jc w:val="both"/>
        <w:rPr>
          <w:color w:val="000000"/>
        </w:rPr>
      </w:pPr>
      <w:r>
        <w:t>Related,</w:t>
      </w:r>
      <w:r>
        <w:rPr>
          <w:spacing w:val="-3"/>
        </w:rPr>
        <w:t xml:space="preserve"> </w:t>
      </w:r>
      <w:r>
        <w:t>on</w:t>
      </w:r>
      <w:r>
        <w:rPr>
          <w:spacing w:val="-3"/>
        </w:rPr>
        <w:t xml:space="preserve"> </w:t>
      </w:r>
      <w:r>
        <w:t>October</w:t>
      </w:r>
      <w:r>
        <w:rPr>
          <w:spacing w:val="-2"/>
        </w:rPr>
        <w:t xml:space="preserve"> </w:t>
      </w:r>
      <w:r>
        <w:t>13,</w:t>
      </w:r>
      <w:r>
        <w:rPr>
          <w:spacing w:val="-1"/>
        </w:rPr>
        <w:t xml:space="preserve"> </w:t>
      </w:r>
      <w:r>
        <w:t>2010,</w:t>
      </w:r>
      <w:r>
        <w:rPr>
          <w:spacing w:val="-1"/>
        </w:rPr>
        <w:t xml:space="preserve"> </w:t>
      </w:r>
      <w:r>
        <w:t>President</w:t>
      </w:r>
      <w:r>
        <w:rPr>
          <w:spacing w:val="-3"/>
        </w:rPr>
        <w:t xml:space="preserve"> </w:t>
      </w:r>
      <w:r>
        <w:t>Obama</w:t>
      </w:r>
      <w:r>
        <w:rPr>
          <w:spacing w:val="-3"/>
        </w:rPr>
        <w:t xml:space="preserve"> </w:t>
      </w:r>
      <w:r>
        <w:t>signed</w:t>
      </w:r>
      <w:r>
        <w:rPr>
          <w:spacing w:val="-3"/>
        </w:rPr>
        <w:t xml:space="preserve"> </w:t>
      </w:r>
      <w:r>
        <w:t>into</w:t>
      </w:r>
      <w:r>
        <w:rPr>
          <w:spacing w:val="-3"/>
        </w:rPr>
        <w:t xml:space="preserve"> </w:t>
      </w:r>
      <w:r>
        <w:t>law</w:t>
      </w:r>
      <w:r>
        <w:rPr>
          <w:spacing w:val="-3"/>
        </w:rPr>
        <w:t xml:space="preserve"> </w:t>
      </w:r>
      <w:r>
        <w:t>the</w:t>
      </w:r>
      <w:r>
        <w:rPr>
          <w:spacing w:val="-2"/>
        </w:rPr>
        <w:t xml:space="preserve"> </w:t>
      </w:r>
      <w:hyperlink r:id="rId39" w:history="1">
        <w:r>
          <w:rPr>
            <w:color w:val="0000FF"/>
            <w:u w:val="single"/>
          </w:rPr>
          <w:t>Plain</w:t>
        </w:r>
        <w:r>
          <w:rPr>
            <w:color w:val="0000FF"/>
            <w:spacing w:val="-3"/>
            <w:u w:val="single"/>
          </w:rPr>
          <w:t xml:space="preserve"> </w:t>
        </w:r>
        <w:r>
          <w:rPr>
            <w:color w:val="0000FF"/>
            <w:u w:val="single"/>
          </w:rPr>
          <w:t>Writing</w:t>
        </w:r>
        <w:r>
          <w:rPr>
            <w:color w:val="0000FF"/>
            <w:spacing w:val="-3"/>
            <w:u w:val="single"/>
          </w:rPr>
          <w:t xml:space="preserve"> </w:t>
        </w:r>
        <w:r>
          <w:rPr>
            <w:color w:val="0000FF"/>
            <w:u w:val="single"/>
          </w:rPr>
          <w:t>Act</w:t>
        </w:r>
        <w:r>
          <w:rPr>
            <w:color w:val="0000FF"/>
            <w:spacing w:val="-3"/>
            <w:u w:val="single"/>
          </w:rPr>
          <w:t xml:space="preserve"> </w:t>
        </w:r>
        <w:r>
          <w:rPr>
            <w:color w:val="0000FF"/>
            <w:u w:val="single"/>
          </w:rPr>
          <w:t>of</w:t>
        </w:r>
        <w:r>
          <w:rPr>
            <w:color w:val="0000FF"/>
            <w:spacing w:val="-3"/>
            <w:u w:val="single"/>
          </w:rPr>
          <w:t xml:space="preserve"> </w:t>
        </w:r>
        <w:r>
          <w:rPr>
            <w:color w:val="0000FF"/>
            <w:u w:val="single"/>
          </w:rPr>
          <w:t>2010</w:t>
        </w:r>
      </w:hyperlink>
      <w:r>
        <w:rPr>
          <w:color w:val="0000FF"/>
        </w:rPr>
        <w:t xml:space="preserve"> </w:t>
      </w:r>
      <w:r>
        <w:rPr>
          <w:color w:val="000000"/>
        </w:rPr>
        <w:t>(the Act) which</w:t>
      </w:r>
      <w:r>
        <w:rPr>
          <w:color w:val="000000"/>
          <w:spacing w:val="-1"/>
        </w:rPr>
        <w:t xml:space="preserve"> </w:t>
      </w:r>
      <w:r>
        <w:rPr>
          <w:color w:val="000000"/>
        </w:rPr>
        <w:t>is</w:t>
      </w:r>
      <w:r>
        <w:rPr>
          <w:color w:val="000000"/>
          <w:spacing w:val="-1"/>
        </w:rPr>
        <w:t xml:space="preserve"> </w:t>
      </w:r>
      <w:r>
        <w:rPr>
          <w:color w:val="000000"/>
        </w:rPr>
        <w:t>designed</w:t>
      </w:r>
      <w:r>
        <w:rPr>
          <w:color w:val="000000"/>
          <w:spacing w:val="-1"/>
        </w:rPr>
        <w:t xml:space="preserve"> </w:t>
      </w:r>
      <w:r>
        <w:rPr>
          <w:color w:val="000000"/>
        </w:rPr>
        <w:t>to</w:t>
      </w:r>
      <w:r>
        <w:rPr>
          <w:color w:val="000000"/>
          <w:spacing w:val="-1"/>
        </w:rPr>
        <w:t xml:space="preserve"> </w:t>
      </w:r>
      <w:r>
        <w:rPr>
          <w:color w:val="000000"/>
        </w:rPr>
        <w:t>promote clear government</w:t>
      </w:r>
      <w:r>
        <w:rPr>
          <w:color w:val="000000"/>
          <w:spacing w:val="-2"/>
        </w:rPr>
        <w:t xml:space="preserve"> </w:t>
      </w:r>
      <w:r>
        <w:rPr>
          <w:color w:val="000000"/>
        </w:rPr>
        <w:t>communication</w:t>
      </w:r>
      <w:r>
        <w:rPr>
          <w:color w:val="000000"/>
          <w:spacing w:val="-1"/>
        </w:rPr>
        <w:t xml:space="preserve"> </w:t>
      </w:r>
      <w:r>
        <w:rPr>
          <w:color w:val="000000"/>
        </w:rPr>
        <w:t>that</w:t>
      </w:r>
      <w:r>
        <w:rPr>
          <w:color w:val="000000"/>
          <w:spacing w:val="-1"/>
        </w:rPr>
        <w:t xml:space="preserve"> </w:t>
      </w:r>
      <w:r>
        <w:rPr>
          <w:color w:val="000000"/>
        </w:rPr>
        <w:t>the public can understand and use. The Act calls for writing that is clear, concise, and well-organized.</w:t>
      </w:r>
    </w:p>
    <w:p w14:paraId="1D0D44C8" w14:textId="77777777" w:rsidR="00000000" w:rsidRDefault="00000000">
      <w:pPr>
        <w:pStyle w:val="BodyText"/>
        <w:kinsoku w:val="0"/>
        <w:overflowPunct w:val="0"/>
        <w:spacing w:before="293"/>
        <w:ind w:left="119" w:right="508"/>
        <w:rPr>
          <w:color w:val="000000"/>
        </w:rPr>
      </w:pPr>
      <w:r>
        <w:t>Another important consideration is to make sure electronic media, including e-learning documents,</w:t>
      </w:r>
      <w:r>
        <w:rPr>
          <w:spacing w:val="-4"/>
        </w:rPr>
        <w:t xml:space="preserve"> </w:t>
      </w:r>
      <w:r>
        <w:t>meet</w:t>
      </w:r>
      <w:r>
        <w:rPr>
          <w:spacing w:val="-4"/>
        </w:rPr>
        <w:t xml:space="preserve"> </w:t>
      </w:r>
      <w:r>
        <w:t>ADA</w:t>
      </w:r>
      <w:r>
        <w:rPr>
          <w:spacing w:val="-3"/>
        </w:rPr>
        <w:t xml:space="preserve"> </w:t>
      </w:r>
      <w:r>
        <w:t>(American</w:t>
      </w:r>
      <w:r>
        <w:rPr>
          <w:spacing w:val="-4"/>
        </w:rPr>
        <w:t xml:space="preserve"> </w:t>
      </w:r>
      <w:r>
        <w:t>Disabilities</w:t>
      </w:r>
      <w:r>
        <w:rPr>
          <w:spacing w:val="-4"/>
        </w:rPr>
        <w:t xml:space="preserve"> </w:t>
      </w:r>
      <w:r>
        <w:t>Act)</w:t>
      </w:r>
      <w:r>
        <w:rPr>
          <w:spacing w:val="-3"/>
        </w:rPr>
        <w:t xml:space="preserve"> </w:t>
      </w:r>
      <w:r>
        <w:t>laws</w:t>
      </w:r>
      <w:r>
        <w:rPr>
          <w:spacing w:val="-4"/>
        </w:rPr>
        <w:t xml:space="preserve"> </w:t>
      </w:r>
      <w:r>
        <w:t>for</w:t>
      </w:r>
      <w:r>
        <w:rPr>
          <w:spacing w:val="-3"/>
        </w:rPr>
        <w:t xml:space="preserve"> </w:t>
      </w:r>
      <w:r>
        <w:t>accessibility.</w:t>
      </w:r>
      <w:r>
        <w:rPr>
          <w:spacing w:val="-6"/>
        </w:rPr>
        <w:t xml:space="preserve"> </w:t>
      </w:r>
      <w:r>
        <w:t>More</w:t>
      </w:r>
      <w:r>
        <w:rPr>
          <w:spacing w:val="-3"/>
        </w:rPr>
        <w:t xml:space="preserve"> </w:t>
      </w:r>
      <w:r>
        <w:t>information</w:t>
      </w:r>
      <w:r>
        <w:rPr>
          <w:spacing w:val="-4"/>
        </w:rPr>
        <w:t xml:space="preserve"> </w:t>
      </w:r>
      <w:r>
        <w:t xml:space="preserve">is available on the </w:t>
      </w:r>
      <w:hyperlink r:id="rId40" w:history="1">
        <w:r>
          <w:rPr>
            <w:color w:val="0000FF"/>
            <w:u w:val="single"/>
          </w:rPr>
          <w:t>American with Disabilities Act website</w:t>
        </w:r>
      </w:hyperlink>
      <w:r>
        <w:rPr>
          <w:color w:val="000000"/>
        </w:rPr>
        <w:t>.</w:t>
      </w:r>
    </w:p>
    <w:p w14:paraId="21147603" w14:textId="77777777" w:rsidR="00000000" w:rsidRDefault="00000000">
      <w:pPr>
        <w:pStyle w:val="BodyText"/>
        <w:kinsoku w:val="0"/>
        <w:overflowPunct w:val="0"/>
      </w:pPr>
    </w:p>
    <w:p w14:paraId="29002443" w14:textId="77777777" w:rsidR="00000000" w:rsidRDefault="00000000">
      <w:pPr>
        <w:pStyle w:val="BodyText"/>
        <w:kinsoku w:val="0"/>
        <w:overflowPunct w:val="0"/>
        <w:ind w:left="120" w:right="466"/>
      </w:pPr>
      <w:r>
        <w:t xml:space="preserve">Technical and Professional Communication (TPC) is often taught using a </w:t>
      </w:r>
      <w:r>
        <w:rPr>
          <w:b/>
          <w:bCs/>
        </w:rPr>
        <w:t>genre</w:t>
      </w:r>
      <w:r>
        <w:t>-based approach. As explained by Richard Johnson-Sheehan [4], “Genres are patterns that reflect how communities, including people in technical workplaces, get things done. A genre shapes a project’s</w:t>
      </w:r>
      <w:r>
        <w:rPr>
          <w:spacing w:val="-3"/>
        </w:rPr>
        <w:t xml:space="preserve"> </w:t>
      </w:r>
      <w:r>
        <w:t>content,</w:t>
      </w:r>
      <w:r>
        <w:rPr>
          <w:spacing w:val="-3"/>
        </w:rPr>
        <w:t xml:space="preserve"> </w:t>
      </w:r>
      <w:r>
        <w:t>organization,</w:t>
      </w:r>
      <w:r>
        <w:rPr>
          <w:spacing w:val="-3"/>
        </w:rPr>
        <w:t xml:space="preserve"> </w:t>
      </w:r>
      <w:r>
        <w:t>style,</w:t>
      </w:r>
      <w:r>
        <w:rPr>
          <w:spacing w:val="-3"/>
        </w:rPr>
        <w:t xml:space="preserve"> </w:t>
      </w:r>
      <w:r>
        <w:t>and</w:t>
      </w:r>
      <w:r>
        <w:rPr>
          <w:spacing w:val="-3"/>
        </w:rPr>
        <w:t xml:space="preserve"> </w:t>
      </w:r>
      <w:r>
        <w:t>design,</w:t>
      </w:r>
      <w:r>
        <w:rPr>
          <w:spacing w:val="-3"/>
        </w:rPr>
        <w:t xml:space="preserve"> </w:t>
      </w:r>
      <w:r>
        <w:t>as</w:t>
      </w:r>
      <w:r>
        <w:rPr>
          <w:spacing w:val="-3"/>
        </w:rPr>
        <w:t xml:space="preserve"> </w:t>
      </w:r>
      <w:r>
        <w:t>well</w:t>
      </w:r>
      <w:r>
        <w:rPr>
          <w:spacing w:val="-3"/>
        </w:rPr>
        <w:t xml:space="preserve"> </w:t>
      </w:r>
      <w:r>
        <w:t>as</w:t>
      </w:r>
      <w:r>
        <w:rPr>
          <w:spacing w:val="-3"/>
        </w:rPr>
        <w:t xml:space="preserve"> </w:t>
      </w:r>
      <w:r>
        <w:t>the</w:t>
      </w:r>
      <w:r>
        <w:rPr>
          <w:spacing w:val="-2"/>
        </w:rPr>
        <w:t xml:space="preserve"> </w:t>
      </w:r>
      <w:r>
        <w:t>medium</w:t>
      </w:r>
      <w:r>
        <w:rPr>
          <w:spacing w:val="-2"/>
        </w:rPr>
        <w:t xml:space="preserve"> </w:t>
      </w:r>
      <w:r>
        <w:t>in</w:t>
      </w:r>
      <w:r>
        <w:rPr>
          <w:spacing w:val="-3"/>
        </w:rPr>
        <w:t xml:space="preserve"> </w:t>
      </w:r>
      <w:r>
        <w:t>which</w:t>
      </w:r>
      <w:r>
        <w:rPr>
          <w:spacing w:val="-3"/>
        </w:rPr>
        <w:t xml:space="preserve"> </w:t>
      </w:r>
      <w:r>
        <w:t>it</w:t>
      </w:r>
      <w:r>
        <w:rPr>
          <w:spacing w:val="-3"/>
        </w:rPr>
        <w:t xml:space="preserve"> </w:t>
      </w:r>
      <w:r>
        <w:t>is</w:t>
      </w:r>
      <w:r>
        <w:rPr>
          <w:spacing w:val="-2"/>
        </w:rPr>
        <w:t xml:space="preserve"> </w:t>
      </w:r>
      <w:r>
        <w:t>delivered” (p. 2). Specific document-types can also be referred to as genres. Memos, proposals, progress reports are all genres – and each of those have unique characteristics and rules (conventions).</w:t>
      </w:r>
    </w:p>
    <w:p w14:paraId="057BE9A6" w14:textId="77777777" w:rsidR="00000000" w:rsidRDefault="00000000">
      <w:pPr>
        <w:pStyle w:val="BodyText"/>
        <w:kinsoku w:val="0"/>
        <w:overflowPunct w:val="0"/>
      </w:pPr>
    </w:p>
    <w:p w14:paraId="7DBF2778" w14:textId="77777777" w:rsidR="00000000" w:rsidRDefault="00000000">
      <w:pPr>
        <w:pStyle w:val="BodyText"/>
        <w:kinsoku w:val="0"/>
        <w:overflowPunct w:val="0"/>
        <w:ind w:left="120" w:right="582"/>
      </w:pPr>
      <w:r>
        <w:t>TPC</w:t>
      </w:r>
      <w:r>
        <w:rPr>
          <w:spacing w:val="-3"/>
        </w:rPr>
        <w:t xml:space="preserve"> </w:t>
      </w:r>
      <w:r>
        <w:t>genres</w:t>
      </w:r>
      <w:r>
        <w:rPr>
          <w:spacing w:val="-4"/>
        </w:rPr>
        <w:t xml:space="preserve"> </w:t>
      </w:r>
      <w:r>
        <w:t>include</w:t>
      </w:r>
      <w:r>
        <w:rPr>
          <w:spacing w:val="-3"/>
        </w:rPr>
        <w:t xml:space="preserve"> </w:t>
      </w:r>
      <w:r>
        <w:t>(a)</w:t>
      </w:r>
      <w:r>
        <w:rPr>
          <w:spacing w:val="-3"/>
        </w:rPr>
        <w:t xml:space="preserve"> </w:t>
      </w:r>
      <w:r>
        <w:t>use</w:t>
      </w:r>
      <w:r>
        <w:rPr>
          <w:spacing w:val="-3"/>
        </w:rPr>
        <w:t xml:space="preserve"> </w:t>
      </w:r>
      <w:r>
        <w:t>of</w:t>
      </w:r>
      <w:r>
        <w:rPr>
          <w:spacing w:val="-4"/>
        </w:rPr>
        <w:t xml:space="preserve"> </w:t>
      </w:r>
      <w:r>
        <w:t>headings</w:t>
      </w:r>
      <w:r>
        <w:rPr>
          <w:spacing w:val="-4"/>
        </w:rPr>
        <w:t xml:space="preserve"> </w:t>
      </w:r>
      <w:r>
        <w:t>to</w:t>
      </w:r>
      <w:r>
        <w:rPr>
          <w:spacing w:val="-3"/>
        </w:rPr>
        <w:t xml:space="preserve"> </w:t>
      </w:r>
      <w:r>
        <w:t>organize</w:t>
      </w:r>
      <w:r>
        <w:rPr>
          <w:spacing w:val="-3"/>
        </w:rPr>
        <w:t xml:space="preserve"> </w:t>
      </w:r>
      <w:r>
        <w:t>information</w:t>
      </w:r>
      <w:r>
        <w:rPr>
          <w:spacing w:val="-4"/>
        </w:rPr>
        <w:t xml:space="preserve"> </w:t>
      </w:r>
      <w:r>
        <w:t>into</w:t>
      </w:r>
      <w:r>
        <w:rPr>
          <w:spacing w:val="-4"/>
        </w:rPr>
        <w:t xml:space="preserve"> </w:t>
      </w:r>
      <w:r>
        <w:t>coherent</w:t>
      </w:r>
      <w:r>
        <w:rPr>
          <w:spacing w:val="-4"/>
        </w:rPr>
        <w:t xml:space="preserve"> </w:t>
      </w:r>
      <w:r>
        <w:t>sections,</w:t>
      </w:r>
      <w:r>
        <w:rPr>
          <w:spacing w:val="-4"/>
        </w:rPr>
        <w:t xml:space="preserve"> </w:t>
      </w:r>
      <w:r>
        <w:t>(b)</w:t>
      </w:r>
      <w:r>
        <w:rPr>
          <w:spacing w:val="-3"/>
        </w:rPr>
        <w:t xml:space="preserve"> </w:t>
      </w:r>
      <w:r>
        <w:t>use of lists to present information concisely, (c) use of figures and tables to present data and information visually, and (d) use of visual design to enhance readability. Table 2.1 provides a summary of conventions of TPCs.</w:t>
      </w:r>
    </w:p>
    <w:p w14:paraId="295A2034" w14:textId="77777777" w:rsidR="00000000" w:rsidRDefault="00000000">
      <w:pPr>
        <w:pStyle w:val="BodyText"/>
        <w:kinsoku w:val="0"/>
        <w:overflowPunct w:val="0"/>
        <w:ind w:left="120" w:right="582"/>
        <w:sectPr w:rsidR="00000000">
          <w:pgSz w:w="12240" w:h="15840"/>
          <w:pgMar w:top="1400" w:right="980" w:bottom="1460" w:left="1320" w:header="0" w:footer="1280" w:gutter="0"/>
          <w:cols w:space="720"/>
          <w:noEndnote/>
        </w:sectPr>
      </w:pPr>
    </w:p>
    <w:p w14:paraId="01923D3E" w14:textId="77777777" w:rsidR="00000000" w:rsidRDefault="00000000">
      <w:pPr>
        <w:pStyle w:val="BodyText"/>
        <w:kinsoku w:val="0"/>
        <w:overflowPunct w:val="0"/>
        <w:spacing w:before="39"/>
        <w:ind w:left="120"/>
        <w:rPr>
          <w:spacing w:val="-2"/>
        </w:rPr>
      </w:pPr>
      <w:r>
        <w:lastRenderedPageBreak/>
        <w:t>TABLE</w:t>
      </w:r>
      <w:r>
        <w:rPr>
          <w:spacing w:val="-3"/>
        </w:rPr>
        <w:t xml:space="preserve"> </w:t>
      </w:r>
      <w:r>
        <w:t>2.1</w:t>
      </w:r>
      <w:r>
        <w:rPr>
          <w:spacing w:val="-4"/>
        </w:rPr>
        <w:t xml:space="preserve"> </w:t>
      </w:r>
      <w:r>
        <w:t>Conventions</w:t>
      </w:r>
      <w:r>
        <w:rPr>
          <w:spacing w:val="-2"/>
        </w:rPr>
        <w:t xml:space="preserve"> </w:t>
      </w:r>
      <w:r>
        <w:t>of</w:t>
      </w:r>
      <w:r>
        <w:rPr>
          <w:spacing w:val="-4"/>
        </w:rPr>
        <w:t xml:space="preserve"> </w:t>
      </w:r>
      <w:r>
        <w:t>Technical</w:t>
      </w:r>
      <w:r>
        <w:rPr>
          <w:spacing w:val="-3"/>
        </w:rPr>
        <w:t xml:space="preserve"> </w:t>
      </w:r>
      <w:r>
        <w:rPr>
          <w:spacing w:val="-2"/>
        </w:rPr>
        <w:t>Writing</w:t>
      </w:r>
    </w:p>
    <w:tbl>
      <w:tblPr>
        <w:tblW w:w="0" w:type="auto"/>
        <w:tblInd w:w="130" w:type="dxa"/>
        <w:tblLayout w:type="fixed"/>
        <w:tblCellMar>
          <w:left w:w="0" w:type="dxa"/>
          <w:right w:w="0" w:type="dxa"/>
        </w:tblCellMar>
        <w:tblLook w:val="0000" w:firstRow="0" w:lastRow="0" w:firstColumn="0" w:lastColumn="0" w:noHBand="0" w:noVBand="0"/>
      </w:tblPr>
      <w:tblGrid>
        <w:gridCol w:w="2605"/>
        <w:gridCol w:w="6745"/>
      </w:tblGrid>
      <w:tr w:rsidR="00000000" w14:paraId="440C6271" w14:textId="77777777">
        <w:tblPrEx>
          <w:tblCellMar>
            <w:top w:w="0" w:type="dxa"/>
            <w:left w:w="0" w:type="dxa"/>
            <w:bottom w:w="0" w:type="dxa"/>
            <w:right w:w="0" w:type="dxa"/>
          </w:tblCellMar>
        </w:tblPrEx>
        <w:trPr>
          <w:trHeight w:val="293"/>
        </w:trPr>
        <w:tc>
          <w:tcPr>
            <w:tcW w:w="2605" w:type="dxa"/>
            <w:tcBorders>
              <w:top w:val="single" w:sz="4" w:space="0" w:color="000000"/>
              <w:left w:val="single" w:sz="4" w:space="0" w:color="000000"/>
              <w:bottom w:val="single" w:sz="4" w:space="0" w:color="000000"/>
              <w:right w:val="single" w:sz="4" w:space="0" w:color="000000"/>
            </w:tcBorders>
            <w:shd w:val="clear" w:color="auto" w:fill="D9E1F3"/>
          </w:tcPr>
          <w:p w14:paraId="62441889" w14:textId="77777777" w:rsidR="00000000" w:rsidRDefault="00000000">
            <w:pPr>
              <w:pStyle w:val="TableParagraph"/>
              <w:kinsoku w:val="0"/>
              <w:overflowPunct w:val="0"/>
              <w:spacing w:line="274" w:lineRule="exact"/>
              <w:ind w:left="107"/>
              <w:rPr>
                <w:spacing w:val="-2"/>
              </w:rPr>
            </w:pPr>
            <w:r>
              <w:rPr>
                <w:spacing w:val="-2"/>
              </w:rPr>
              <w:t>Criteria</w:t>
            </w:r>
          </w:p>
        </w:tc>
        <w:tc>
          <w:tcPr>
            <w:tcW w:w="6745" w:type="dxa"/>
            <w:tcBorders>
              <w:top w:val="single" w:sz="4" w:space="0" w:color="000000"/>
              <w:left w:val="single" w:sz="4" w:space="0" w:color="000000"/>
              <w:bottom w:val="single" w:sz="4" w:space="0" w:color="000000"/>
              <w:right w:val="single" w:sz="4" w:space="0" w:color="000000"/>
            </w:tcBorders>
            <w:shd w:val="clear" w:color="auto" w:fill="D9E1F3"/>
          </w:tcPr>
          <w:p w14:paraId="696E35A1" w14:textId="77777777" w:rsidR="00000000" w:rsidRDefault="00000000">
            <w:pPr>
              <w:pStyle w:val="TableParagraph"/>
              <w:kinsoku w:val="0"/>
              <w:overflowPunct w:val="0"/>
              <w:spacing w:line="274" w:lineRule="exact"/>
              <w:ind w:left="108"/>
              <w:rPr>
                <w:spacing w:val="-2"/>
              </w:rPr>
            </w:pPr>
            <w:r>
              <w:t>Technical</w:t>
            </w:r>
            <w:r>
              <w:rPr>
                <w:spacing w:val="-4"/>
              </w:rPr>
              <w:t xml:space="preserve"> </w:t>
            </w:r>
            <w:r>
              <w:rPr>
                <w:spacing w:val="-2"/>
              </w:rPr>
              <w:t>Writing</w:t>
            </w:r>
          </w:p>
        </w:tc>
      </w:tr>
      <w:tr w:rsidR="00000000" w14:paraId="12A6B0E5" w14:textId="77777777">
        <w:tblPrEx>
          <w:tblCellMar>
            <w:top w:w="0" w:type="dxa"/>
            <w:left w:w="0" w:type="dxa"/>
            <w:bottom w:w="0" w:type="dxa"/>
            <w:right w:w="0" w:type="dxa"/>
          </w:tblCellMar>
        </w:tblPrEx>
        <w:trPr>
          <w:trHeight w:val="804"/>
        </w:trPr>
        <w:tc>
          <w:tcPr>
            <w:tcW w:w="2605" w:type="dxa"/>
            <w:tcBorders>
              <w:top w:val="single" w:sz="4" w:space="0" w:color="000000"/>
              <w:left w:val="single" w:sz="4" w:space="0" w:color="000000"/>
              <w:bottom w:val="single" w:sz="4" w:space="0" w:color="000000"/>
              <w:right w:val="single" w:sz="4" w:space="0" w:color="000000"/>
            </w:tcBorders>
          </w:tcPr>
          <w:p w14:paraId="2A2953AE" w14:textId="77777777" w:rsidR="00000000" w:rsidRDefault="00000000">
            <w:pPr>
              <w:pStyle w:val="TableParagraph"/>
              <w:kinsoku w:val="0"/>
              <w:overflowPunct w:val="0"/>
              <w:spacing w:line="292" w:lineRule="exact"/>
              <w:ind w:left="107"/>
              <w:rPr>
                <w:spacing w:val="-2"/>
              </w:rPr>
            </w:pPr>
            <w:r>
              <w:rPr>
                <w:spacing w:val="-2"/>
              </w:rPr>
              <w:t>Purpose</w:t>
            </w:r>
          </w:p>
        </w:tc>
        <w:tc>
          <w:tcPr>
            <w:tcW w:w="6745" w:type="dxa"/>
            <w:tcBorders>
              <w:top w:val="single" w:sz="4" w:space="0" w:color="000000"/>
              <w:left w:val="single" w:sz="4" w:space="0" w:color="000000"/>
              <w:bottom w:val="single" w:sz="4" w:space="0" w:color="000000"/>
              <w:right w:val="single" w:sz="4" w:space="0" w:color="000000"/>
            </w:tcBorders>
          </w:tcPr>
          <w:p w14:paraId="0E7C10C2" w14:textId="77777777" w:rsidR="00000000" w:rsidRDefault="00000000">
            <w:pPr>
              <w:pStyle w:val="TableParagraph"/>
              <w:kinsoku w:val="0"/>
              <w:overflowPunct w:val="0"/>
              <w:ind w:left="108"/>
              <w:rPr>
                <w:sz w:val="22"/>
                <w:szCs w:val="22"/>
              </w:rPr>
            </w:pPr>
            <w:r>
              <w:rPr>
                <w:sz w:val="22"/>
                <w:szCs w:val="22"/>
              </w:rPr>
              <w:t>To</w:t>
            </w:r>
            <w:r>
              <w:rPr>
                <w:spacing w:val="-5"/>
                <w:sz w:val="22"/>
                <w:szCs w:val="22"/>
              </w:rPr>
              <w:t xml:space="preserve"> </w:t>
            </w:r>
            <w:r>
              <w:rPr>
                <w:sz w:val="22"/>
                <w:szCs w:val="22"/>
              </w:rPr>
              <w:t>communicate</w:t>
            </w:r>
            <w:r>
              <w:rPr>
                <w:spacing w:val="-6"/>
                <w:sz w:val="22"/>
                <w:szCs w:val="22"/>
              </w:rPr>
              <w:t xml:space="preserve"> </w:t>
            </w:r>
            <w:r>
              <w:rPr>
                <w:sz w:val="22"/>
                <w:szCs w:val="22"/>
              </w:rPr>
              <w:t>technical</w:t>
            </w:r>
            <w:r>
              <w:rPr>
                <w:spacing w:val="-4"/>
                <w:sz w:val="22"/>
                <w:szCs w:val="22"/>
              </w:rPr>
              <w:t xml:space="preserve"> </w:t>
            </w:r>
            <w:r>
              <w:rPr>
                <w:sz w:val="22"/>
                <w:szCs w:val="22"/>
              </w:rPr>
              <w:t>and</w:t>
            </w:r>
            <w:r>
              <w:rPr>
                <w:spacing w:val="-6"/>
                <w:sz w:val="22"/>
                <w:szCs w:val="22"/>
              </w:rPr>
              <w:t xml:space="preserve"> </w:t>
            </w:r>
            <w:r>
              <w:rPr>
                <w:sz w:val="22"/>
                <w:szCs w:val="22"/>
              </w:rPr>
              <w:t>specialized</w:t>
            </w:r>
            <w:r>
              <w:rPr>
                <w:spacing w:val="-6"/>
                <w:sz w:val="22"/>
                <w:szCs w:val="22"/>
              </w:rPr>
              <w:t xml:space="preserve"> </w:t>
            </w:r>
            <w:r>
              <w:rPr>
                <w:sz w:val="22"/>
                <w:szCs w:val="22"/>
              </w:rPr>
              <w:t>information</w:t>
            </w:r>
            <w:r>
              <w:rPr>
                <w:spacing w:val="-6"/>
                <w:sz w:val="22"/>
                <w:szCs w:val="22"/>
              </w:rPr>
              <w:t xml:space="preserve"> </w:t>
            </w:r>
            <w:r>
              <w:rPr>
                <w:sz w:val="22"/>
                <w:szCs w:val="22"/>
              </w:rPr>
              <w:t>in</w:t>
            </w:r>
            <w:r>
              <w:rPr>
                <w:spacing w:val="-5"/>
                <w:sz w:val="22"/>
                <w:szCs w:val="22"/>
              </w:rPr>
              <w:t xml:space="preserve"> </w:t>
            </w:r>
            <w:r>
              <w:rPr>
                <w:sz w:val="22"/>
                <w:szCs w:val="22"/>
              </w:rPr>
              <w:t>a</w:t>
            </w:r>
            <w:r>
              <w:rPr>
                <w:spacing w:val="-6"/>
                <w:sz w:val="22"/>
                <w:szCs w:val="22"/>
              </w:rPr>
              <w:t xml:space="preserve"> </w:t>
            </w:r>
            <w:r>
              <w:rPr>
                <w:sz w:val="22"/>
                <w:szCs w:val="22"/>
              </w:rPr>
              <w:t>clear, accessible, usable manner to people who need to use it to make</w:t>
            </w:r>
          </w:p>
          <w:p w14:paraId="489B8E16" w14:textId="77777777" w:rsidR="00000000" w:rsidRDefault="00000000">
            <w:pPr>
              <w:pStyle w:val="TableParagraph"/>
              <w:kinsoku w:val="0"/>
              <w:overflowPunct w:val="0"/>
              <w:spacing w:line="247" w:lineRule="exact"/>
              <w:ind w:left="108"/>
              <w:rPr>
                <w:spacing w:val="-2"/>
                <w:sz w:val="22"/>
                <w:szCs w:val="22"/>
              </w:rPr>
            </w:pPr>
            <w:r>
              <w:rPr>
                <w:sz w:val="22"/>
                <w:szCs w:val="22"/>
              </w:rPr>
              <w:t>decisions,</w:t>
            </w:r>
            <w:r>
              <w:rPr>
                <w:spacing w:val="-11"/>
                <w:sz w:val="22"/>
                <w:szCs w:val="22"/>
              </w:rPr>
              <w:t xml:space="preserve"> </w:t>
            </w:r>
            <w:r>
              <w:rPr>
                <w:sz w:val="22"/>
                <w:szCs w:val="22"/>
              </w:rPr>
              <w:t>perform</w:t>
            </w:r>
            <w:r>
              <w:rPr>
                <w:spacing w:val="-10"/>
                <w:sz w:val="22"/>
                <w:szCs w:val="22"/>
              </w:rPr>
              <w:t xml:space="preserve"> </w:t>
            </w:r>
            <w:r>
              <w:rPr>
                <w:sz w:val="22"/>
                <w:szCs w:val="22"/>
              </w:rPr>
              <w:t>processes,</w:t>
            </w:r>
            <w:r>
              <w:rPr>
                <w:spacing w:val="-10"/>
                <w:sz w:val="22"/>
                <w:szCs w:val="22"/>
              </w:rPr>
              <w:t xml:space="preserve"> </w:t>
            </w:r>
            <w:r>
              <w:rPr>
                <w:sz w:val="22"/>
                <w:szCs w:val="22"/>
              </w:rPr>
              <w:t>or</w:t>
            </w:r>
            <w:r>
              <w:rPr>
                <w:spacing w:val="-10"/>
                <w:sz w:val="22"/>
                <w:szCs w:val="22"/>
              </w:rPr>
              <w:t xml:space="preserve"> </w:t>
            </w:r>
            <w:r>
              <w:rPr>
                <w:sz w:val="22"/>
                <w:szCs w:val="22"/>
              </w:rPr>
              <w:t>support</w:t>
            </w:r>
            <w:r>
              <w:rPr>
                <w:spacing w:val="-11"/>
                <w:sz w:val="22"/>
                <w:szCs w:val="22"/>
              </w:rPr>
              <w:t xml:space="preserve"> </w:t>
            </w:r>
            <w:r>
              <w:rPr>
                <w:sz w:val="22"/>
                <w:szCs w:val="22"/>
              </w:rPr>
              <w:t>company</w:t>
            </w:r>
            <w:r>
              <w:rPr>
                <w:spacing w:val="-8"/>
                <w:sz w:val="22"/>
                <w:szCs w:val="22"/>
              </w:rPr>
              <w:t xml:space="preserve"> </w:t>
            </w:r>
            <w:r>
              <w:rPr>
                <w:spacing w:val="-2"/>
                <w:sz w:val="22"/>
                <w:szCs w:val="22"/>
              </w:rPr>
              <w:t>goals.</w:t>
            </w:r>
          </w:p>
        </w:tc>
      </w:tr>
      <w:tr w:rsidR="00000000" w14:paraId="61369128" w14:textId="77777777">
        <w:tblPrEx>
          <w:tblCellMar>
            <w:top w:w="0" w:type="dxa"/>
            <w:left w:w="0" w:type="dxa"/>
            <w:bottom w:w="0" w:type="dxa"/>
            <w:right w:w="0" w:type="dxa"/>
          </w:tblCellMar>
        </w:tblPrEx>
        <w:trPr>
          <w:trHeight w:val="1074"/>
        </w:trPr>
        <w:tc>
          <w:tcPr>
            <w:tcW w:w="2605" w:type="dxa"/>
            <w:tcBorders>
              <w:top w:val="single" w:sz="4" w:space="0" w:color="000000"/>
              <w:left w:val="single" w:sz="4" w:space="0" w:color="000000"/>
              <w:bottom w:val="single" w:sz="4" w:space="0" w:color="000000"/>
              <w:right w:val="single" w:sz="4" w:space="0" w:color="000000"/>
            </w:tcBorders>
          </w:tcPr>
          <w:p w14:paraId="1FDCFEEF" w14:textId="77777777" w:rsidR="00000000" w:rsidRDefault="00000000">
            <w:pPr>
              <w:pStyle w:val="TableParagraph"/>
              <w:kinsoku w:val="0"/>
              <w:overflowPunct w:val="0"/>
              <w:ind w:left="107"/>
              <w:rPr>
                <w:spacing w:val="-2"/>
              </w:rPr>
            </w:pPr>
            <w:r>
              <w:rPr>
                <w:spacing w:val="-2"/>
              </w:rPr>
              <w:t>Audience</w:t>
            </w:r>
          </w:p>
        </w:tc>
        <w:tc>
          <w:tcPr>
            <w:tcW w:w="6745" w:type="dxa"/>
            <w:tcBorders>
              <w:top w:val="single" w:sz="4" w:space="0" w:color="000000"/>
              <w:left w:val="single" w:sz="4" w:space="0" w:color="000000"/>
              <w:bottom w:val="single" w:sz="4" w:space="0" w:color="000000"/>
              <w:right w:val="single" w:sz="4" w:space="0" w:color="000000"/>
            </w:tcBorders>
          </w:tcPr>
          <w:p w14:paraId="7C2CE412" w14:textId="77777777" w:rsidR="00000000" w:rsidRDefault="00000000">
            <w:pPr>
              <w:pStyle w:val="TableParagraph"/>
              <w:kinsoku w:val="0"/>
              <w:overflowPunct w:val="0"/>
              <w:spacing w:line="270" w:lineRule="atLeast"/>
              <w:ind w:left="108" w:right="70"/>
              <w:rPr>
                <w:spacing w:val="-2"/>
                <w:sz w:val="22"/>
                <w:szCs w:val="22"/>
              </w:rPr>
            </w:pPr>
            <w:r>
              <w:rPr>
                <w:sz w:val="22"/>
                <w:szCs w:val="22"/>
              </w:rPr>
              <w:t>Varied, but can include fellow employees such as subordinates, colleagues, managers, and executives, as well as clients and other stakeholders,</w:t>
            </w:r>
            <w:r>
              <w:rPr>
                <w:spacing w:val="-5"/>
                <w:sz w:val="22"/>
                <w:szCs w:val="22"/>
              </w:rPr>
              <w:t xml:space="preserve"> </w:t>
            </w:r>
            <w:r>
              <w:rPr>
                <w:sz w:val="22"/>
                <w:szCs w:val="22"/>
              </w:rPr>
              <w:t>the</w:t>
            </w:r>
            <w:r>
              <w:rPr>
                <w:spacing w:val="-4"/>
                <w:sz w:val="22"/>
                <w:szCs w:val="22"/>
              </w:rPr>
              <w:t xml:space="preserve"> </w:t>
            </w:r>
            <w:r>
              <w:rPr>
                <w:sz w:val="22"/>
                <w:szCs w:val="22"/>
              </w:rPr>
              <w:t>general</w:t>
            </w:r>
            <w:r>
              <w:rPr>
                <w:spacing w:val="-4"/>
                <w:sz w:val="22"/>
                <w:szCs w:val="22"/>
              </w:rPr>
              <w:t xml:space="preserve"> </w:t>
            </w:r>
            <w:r>
              <w:rPr>
                <w:sz w:val="22"/>
                <w:szCs w:val="22"/>
              </w:rPr>
              <w:t>public,</w:t>
            </w:r>
            <w:r>
              <w:rPr>
                <w:spacing w:val="-5"/>
                <w:sz w:val="22"/>
                <w:szCs w:val="22"/>
              </w:rPr>
              <w:t xml:space="preserve"> </w:t>
            </w:r>
            <w:r>
              <w:rPr>
                <w:sz w:val="22"/>
                <w:szCs w:val="22"/>
              </w:rPr>
              <w:t>and</w:t>
            </w:r>
            <w:r>
              <w:rPr>
                <w:spacing w:val="-4"/>
                <w:sz w:val="22"/>
                <w:szCs w:val="22"/>
              </w:rPr>
              <w:t xml:space="preserve"> </w:t>
            </w:r>
            <w:r>
              <w:rPr>
                <w:sz w:val="22"/>
                <w:szCs w:val="22"/>
              </w:rPr>
              <w:t>even</w:t>
            </w:r>
            <w:r>
              <w:rPr>
                <w:spacing w:val="-5"/>
                <w:sz w:val="22"/>
                <w:szCs w:val="22"/>
              </w:rPr>
              <w:t xml:space="preserve"> </w:t>
            </w:r>
            <w:r>
              <w:rPr>
                <w:sz w:val="22"/>
                <w:szCs w:val="22"/>
              </w:rPr>
              <w:t>readers</w:t>
            </w:r>
            <w:r>
              <w:rPr>
                <w:spacing w:val="-3"/>
                <w:sz w:val="22"/>
                <w:szCs w:val="22"/>
              </w:rPr>
              <w:t xml:space="preserve"> </w:t>
            </w:r>
            <w:r>
              <w:rPr>
                <w:sz w:val="22"/>
                <w:szCs w:val="22"/>
              </w:rPr>
              <w:t>within</w:t>
            </w:r>
            <w:r>
              <w:rPr>
                <w:spacing w:val="-4"/>
                <w:sz w:val="22"/>
                <w:szCs w:val="22"/>
              </w:rPr>
              <w:t xml:space="preserve"> </w:t>
            </w:r>
            <w:r>
              <w:rPr>
                <w:sz w:val="22"/>
                <w:szCs w:val="22"/>
              </w:rPr>
              <w:t>the</w:t>
            </w:r>
            <w:r>
              <w:rPr>
                <w:spacing w:val="-5"/>
                <w:sz w:val="22"/>
                <w:szCs w:val="22"/>
              </w:rPr>
              <w:t xml:space="preserve"> </w:t>
            </w:r>
            <w:r>
              <w:rPr>
                <w:sz w:val="22"/>
                <w:szCs w:val="22"/>
              </w:rPr>
              <w:t xml:space="preserve">legal </w:t>
            </w:r>
            <w:r>
              <w:rPr>
                <w:spacing w:val="-2"/>
                <w:sz w:val="22"/>
                <w:szCs w:val="22"/>
              </w:rPr>
              <w:t>system.</w:t>
            </w:r>
          </w:p>
        </w:tc>
      </w:tr>
      <w:tr w:rsidR="00000000" w14:paraId="0E23B21C" w14:textId="77777777">
        <w:tblPrEx>
          <w:tblCellMar>
            <w:top w:w="0" w:type="dxa"/>
            <w:left w:w="0" w:type="dxa"/>
            <w:bottom w:w="0" w:type="dxa"/>
            <w:right w:w="0" w:type="dxa"/>
          </w:tblCellMar>
        </w:tblPrEx>
        <w:trPr>
          <w:trHeight w:val="801"/>
        </w:trPr>
        <w:tc>
          <w:tcPr>
            <w:tcW w:w="2605" w:type="dxa"/>
            <w:tcBorders>
              <w:top w:val="single" w:sz="4" w:space="0" w:color="000000"/>
              <w:left w:val="single" w:sz="4" w:space="0" w:color="000000"/>
              <w:bottom w:val="single" w:sz="4" w:space="0" w:color="000000"/>
              <w:right w:val="single" w:sz="4" w:space="0" w:color="000000"/>
            </w:tcBorders>
          </w:tcPr>
          <w:p w14:paraId="056B86B9" w14:textId="77777777" w:rsidR="00000000" w:rsidRDefault="00000000">
            <w:pPr>
              <w:pStyle w:val="TableParagraph"/>
              <w:kinsoku w:val="0"/>
              <w:overflowPunct w:val="0"/>
              <w:spacing w:line="287" w:lineRule="exact"/>
              <w:ind w:left="107"/>
              <w:rPr>
                <w:spacing w:val="-2"/>
              </w:rPr>
            </w:pPr>
            <w:r>
              <w:t>Writing</w:t>
            </w:r>
            <w:r>
              <w:rPr>
                <w:spacing w:val="-2"/>
              </w:rPr>
              <w:t xml:space="preserve"> Style</w:t>
            </w:r>
          </w:p>
        </w:tc>
        <w:tc>
          <w:tcPr>
            <w:tcW w:w="6745" w:type="dxa"/>
            <w:tcBorders>
              <w:top w:val="single" w:sz="4" w:space="0" w:color="000000"/>
              <w:left w:val="single" w:sz="4" w:space="0" w:color="000000"/>
              <w:bottom w:val="single" w:sz="4" w:space="0" w:color="000000"/>
              <w:right w:val="single" w:sz="4" w:space="0" w:color="000000"/>
            </w:tcBorders>
          </w:tcPr>
          <w:p w14:paraId="091C1CDC" w14:textId="77777777" w:rsidR="00000000" w:rsidRDefault="00000000">
            <w:pPr>
              <w:pStyle w:val="TableParagraph"/>
              <w:kinsoku w:val="0"/>
              <w:overflowPunct w:val="0"/>
              <w:ind w:left="108"/>
              <w:rPr>
                <w:sz w:val="22"/>
                <w:szCs w:val="22"/>
              </w:rPr>
            </w:pPr>
            <w:r>
              <w:rPr>
                <w:sz w:val="22"/>
                <w:szCs w:val="22"/>
              </w:rPr>
              <w:t>Concise, clear, plain, and direct language; may include specialized terminology</w:t>
            </w:r>
            <w:r>
              <w:rPr>
                <w:spacing w:val="-4"/>
                <w:sz w:val="22"/>
                <w:szCs w:val="22"/>
              </w:rPr>
              <w:t xml:space="preserve"> </w:t>
            </w:r>
            <w:r>
              <w:rPr>
                <w:sz w:val="22"/>
                <w:szCs w:val="22"/>
              </w:rPr>
              <w:t>(with</w:t>
            </w:r>
            <w:r>
              <w:rPr>
                <w:spacing w:val="-5"/>
                <w:sz w:val="22"/>
                <w:szCs w:val="22"/>
              </w:rPr>
              <w:t xml:space="preserve"> </w:t>
            </w:r>
            <w:r>
              <w:rPr>
                <w:sz w:val="22"/>
                <w:szCs w:val="22"/>
              </w:rPr>
              <w:t>definitions</w:t>
            </w:r>
            <w:r>
              <w:rPr>
                <w:spacing w:val="-6"/>
                <w:sz w:val="22"/>
                <w:szCs w:val="22"/>
              </w:rPr>
              <w:t xml:space="preserve"> </w:t>
            </w:r>
            <w:r>
              <w:rPr>
                <w:sz w:val="22"/>
                <w:szCs w:val="22"/>
              </w:rPr>
              <w:t>as</w:t>
            </w:r>
            <w:r>
              <w:rPr>
                <w:spacing w:val="-6"/>
                <w:sz w:val="22"/>
                <w:szCs w:val="22"/>
              </w:rPr>
              <w:t xml:space="preserve"> </w:t>
            </w:r>
            <w:r>
              <w:rPr>
                <w:sz w:val="22"/>
                <w:szCs w:val="22"/>
              </w:rPr>
              <w:t>needed);</w:t>
            </w:r>
            <w:r>
              <w:rPr>
                <w:spacing w:val="-6"/>
                <w:sz w:val="22"/>
                <w:szCs w:val="22"/>
              </w:rPr>
              <w:t xml:space="preserve"> </w:t>
            </w:r>
            <w:r>
              <w:rPr>
                <w:sz w:val="22"/>
                <w:szCs w:val="22"/>
              </w:rPr>
              <w:t>typically</w:t>
            </w:r>
            <w:r>
              <w:rPr>
                <w:spacing w:val="-5"/>
                <w:sz w:val="22"/>
                <w:szCs w:val="22"/>
              </w:rPr>
              <w:t xml:space="preserve"> </w:t>
            </w:r>
            <w:r>
              <w:rPr>
                <w:sz w:val="22"/>
                <w:szCs w:val="22"/>
              </w:rPr>
              <w:t>uses</w:t>
            </w:r>
            <w:r>
              <w:rPr>
                <w:spacing w:val="-6"/>
                <w:sz w:val="22"/>
                <w:szCs w:val="22"/>
              </w:rPr>
              <w:t xml:space="preserve"> </w:t>
            </w:r>
            <w:r>
              <w:rPr>
                <w:sz w:val="22"/>
                <w:szCs w:val="22"/>
              </w:rPr>
              <w:t>short</w:t>
            </w:r>
            <w:r>
              <w:rPr>
                <w:spacing w:val="-6"/>
                <w:sz w:val="22"/>
                <w:szCs w:val="22"/>
              </w:rPr>
              <w:t xml:space="preserve"> </w:t>
            </w:r>
            <w:r>
              <w:rPr>
                <w:sz w:val="22"/>
                <w:szCs w:val="22"/>
              </w:rPr>
              <w:t>sentences</w:t>
            </w:r>
          </w:p>
          <w:p w14:paraId="168BD980" w14:textId="77777777" w:rsidR="00000000" w:rsidRDefault="00000000">
            <w:pPr>
              <w:pStyle w:val="TableParagraph"/>
              <w:kinsoku w:val="0"/>
              <w:overflowPunct w:val="0"/>
              <w:spacing w:line="248" w:lineRule="exact"/>
              <w:ind w:left="108"/>
              <w:rPr>
                <w:spacing w:val="-2"/>
                <w:sz w:val="22"/>
                <w:szCs w:val="22"/>
              </w:rPr>
            </w:pPr>
            <w:r>
              <w:rPr>
                <w:sz w:val="22"/>
                <w:szCs w:val="22"/>
              </w:rPr>
              <w:t>and</w:t>
            </w:r>
            <w:r>
              <w:rPr>
                <w:spacing w:val="-10"/>
                <w:sz w:val="22"/>
                <w:szCs w:val="22"/>
              </w:rPr>
              <w:t xml:space="preserve"> </w:t>
            </w:r>
            <w:r>
              <w:rPr>
                <w:sz w:val="22"/>
                <w:szCs w:val="22"/>
              </w:rPr>
              <w:t>paragraphs;</w:t>
            </w:r>
            <w:r>
              <w:rPr>
                <w:spacing w:val="-9"/>
                <w:sz w:val="22"/>
                <w:szCs w:val="22"/>
              </w:rPr>
              <w:t xml:space="preserve"> </w:t>
            </w:r>
            <w:r>
              <w:rPr>
                <w:sz w:val="22"/>
                <w:szCs w:val="22"/>
              </w:rPr>
              <w:t>uses</w:t>
            </w:r>
            <w:r>
              <w:rPr>
                <w:spacing w:val="-9"/>
                <w:sz w:val="22"/>
                <w:szCs w:val="22"/>
              </w:rPr>
              <w:t xml:space="preserve"> </w:t>
            </w:r>
            <w:r>
              <w:rPr>
                <w:sz w:val="22"/>
                <w:szCs w:val="22"/>
              </w:rPr>
              <w:t>active</w:t>
            </w:r>
            <w:r>
              <w:rPr>
                <w:spacing w:val="-9"/>
                <w:sz w:val="22"/>
                <w:szCs w:val="22"/>
              </w:rPr>
              <w:t xml:space="preserve"> </w:t>
            </w:r>
            <w:r>
              <w:rPr>
                <w:sz w:val="22"/>
                <w:szCs w:val="22"/>
              </w:rPr>
              <w:t>voice;</w:t>
            </w:r>
            <w:r>
              <w:rPr>
                <w:spacing w:val="-9"/>
                <w:sz w:val="22"/>
                <w:szCs w:val="22"/>
              </w:rPr>
              <w:t xml:space="preserve"> </w:t>
            </w:r>
            <w:r>
              <w:rPr>
                <w:sz w:val="22"/>
                <w:szCs w:val="22"/>
              </w:rPr>
              <w:t>makes</w:t>
            </w:r>
            <w:r>
              <w:rPr>
                <w:spacing w:val="-9"/>
                <w:sz w:val="22"/>
                <w:szCs w:val="22"/>
              </w:rPr>
              <w:t xml:space="preserve"> </w:t>
            </w:r>
            <w:r>
              <w:rPr>
                <w:sz w:val="22"/>
                <w:szCs w:val="22"/>
              </w:rPr>
              <w:t>purpose</w:t>
            </w:r>
            <w:r>
              <w:rPr>
                <w:spacing w:val="-9"/>
                <w:sz w:val="22"/>
                <w:szCs w:val="22"/>
              </w:rPr>
              <w:t xml:space="preserve"> </w:t>
            </w:r>
            <w:r>
              <w:rPr>
                <w:sz w:val="22"/>
                <w:szCs w:val="22"/>
              </w:rPr>
              <w:t>immediately</w:t>
            </w:r>
            <w:r>
              <w:rPr>
                <w:spacing w:val="-8"/>
                <w:sz w:val="22"/>
                <w:szCs w:val="22"/>
              </w:rPr>
              <w:t xml:space="preserve"> </w:t>
            </w:r>
            <w:r>
              <w:rPr>
                <w:spacing w:val="-2"/>
                <w:sz w:val="22"/>
                <w:szCs w:val="22"/>
              </w:rPr>
              <w:t>clear.</w:t>
            </w:r>
          </w:p>
        </w:tc>
      </w:tr>
      <w:tr w:rsidR="00000000" w14:paraId="278497D1" w14:textId="77777777">
        <w:tblPrEx>
          <w:tblCellMar>
            <w:top w:w="0" w:type="dxa"/>
            <w:left w:w="0" w:type="dxa"/>
            <w:bottom w:w="0" w:type="dxa"/>
            <w:right w:w="0" w:type="dxa"/>
          </w:tblCellMar>
        </w:tblPrEx>
        <w:trPr>
          <w:trHeight w:val="804"/>
        </w:trPr>
        <w:tc>
          <w:tcPr>
            <w:tcW w:w="2605" w:type="dxa"/>
            <w:tcBorders>
              <w:top w:val="single" w:sz="4" w:space="0" w:color="000000"/>
              <w:left w:val="single" w:sz="4" w:space="0" w:color="000000"/>
              <w:bottom w:val="single" w:sz="4" w:space="0" w:color="000000"/>
              <w:right w:val="single" w:sz="4" w:space="0" w:color="000000"/>
            </w:tcBorders>
          </w:tcPr>
          <w:p w14:paraId="0A748EE7" w14:textId="77777777" w:rsidR="00000000" w:rsidRDefault="00000000">
            <w:pPr>
              <w:pStyle w:val="TableParagraph"/>
              <w:kinsoku w:val="0"/>
              <w:overflowPunct w:val="0"/>
              <w:spacing w:line="292" w:lineRule="exact"/>
              <w:ind w:left="107"/>
              <w:rPr>
                <w:spacing w:val="-4"/>
              </w:rPr>
            </w:pPr>
            <w:r>
              <w:rPr>
                <w:spacing w:val="-4"/>
              </w:rPr>
              <w:t>Tone</w:t>
            </w:r>
          </w:p>
        </w:tc>
        <w:tc>
          <w:tcPr>
            <w:tcW w:w="6745" w:type="dxa"/>
            <w:tcBorders>
              <w:top w:val="single" w:sz="4" w:space="0" w:color="000000"/>
              <w:left w:val="single" w:sz="4" w:space="0" w:color="000000"/>
              <w:bottom w:val="single" w:sz="4" w:space="0" w:color="000000"/>
              <w:right w:val="single" w:sz="4" w:space="0" w:color="000000"/>
            </w:tcBorders>
          </w:tcPr>
          <w:p w14:paraId="349AE645" w14:textId="77777777" w:rsidR="00000000" w:rsidRDefault="00000000">
            <w:pPr>
              <w:pStyle w:val="TableParagraph"/>
              <w:kinsoku w:val="0"/>
              <w:overflowPunct w:val="0"/>
              <w:ind w:left="108"/>
              <w:rPr>
                <w:sz w:val="22"/>
                <w:szCs w:val="22"/>
              </w:rPr>
            </w:pPr>
            <w:r>
              <w:rPr>
                <w:sz w:val="22"/>
                <w:szCs w:val="22"/>
              </w:rPr>
              <w:t>Business/professional</w:t>
            </w:r>
            <w:r>
              <w:rPr>
                <w:spacing w:val="-5"/>
                <w:sz w:val="22"/>
                <w:szCs w:val="22"/>
              </w:rPr>
              <w:t xml:space="preserve"> </w:t>
            </w:r>
            <w:r>
              <w:rPr>
                <w:sz w:val="22"/>
                <w:szCs w:val="22"/>
              </w:rPr>
              <w:t>in</w:t>
            </w:r>
            <w:r>
              <w:rPr>
                <w:spacing w:val="-5"/>
                <w:sz w:val="22"/>
                <w:szCs w:val="22"/>
              </w:rPr>
              <w:t xml:space="preserve"> </w:t>
            </w:r>
            <w:r>
              <w:rPr>
                <w:sz w:val="22"/>
                <w:szCs w:val="22"/>
              </w:rPr>
              <w:t>tone,</w:t>
            </w:r>
            <w:r>
              <w:rPr>
                <w:spacing w:val="-5"/>
                <w:sz w:val="22"/>
                <w:szCs w:val="22"/>
              </w:rPr>
              <w:t xml:space="preserve"> </w:t>
            </w:r>
            <w:r>
              <w:rPr>
                <w:sz w:val="22"/>
                <w:szCs w:val="22"/>
              </w:rPr>
              <w:t>which</w:t>
            </w:r>
            <w:r>
              <w:rPr>
                <w:spacing w:val="-5"/>
                <w:sz w:val="22"/>
                <w:szCs w:val="22"/>
              </w:rPr>
              <w:t xml:space="preserve"> </w:t>
            </w:r>
            <w:r>
              <w:rPr>
                <w:sz w:val="22"/>
                <w:szCs w:val="22"/>
              </w:rPr>
              <w:t>falls</w:t>
            </w:r>
            <w:r>
              <w:rPr>
                <w:spacing w:val="-5"/>
                <w:sz w:val="22"/>
                <w:szCs w:val="22"/>
              </w:rPr>
              <w:t xml:space="preserve"> </w:t>
            </w:r>
            <w:r>
              <w:rPr>
                <w:sz w:val="22"/>
                <w:szCs w:val="22"/>
              </w:rPr>
              <w:t>between</w:t>
            </w:r>
            <w:r>
              <w:rPr>
                <w:spacing w:val="-5"/>
                <w:sz w:val="22"/>
                <w:szCs w:val="22"/>
              </w:rPr>
              <w:t xml:space="preserve"> </w:t>
            </w:r>
            <w:r>
              <w:rPr>
                <w:sz w:val="22"/>
                <w:szCs w:val="22"/>
              </w:rPr>
              <w:t>formal</w:t>
            </w:r>
            <w:r>
              <w:rPr>
                <w:spacing w:val="-5"/>
                <w:sz w:val="22"/>
                <w:szCs w:val="22"/>
              </w:rPr>
              <w:t xml:space="preserve"> </w:t>
            </w:r>
            <w:r>
              <w:rPr>
                <w:sz w:val="22"/>
                <w:szCs w:val="22"/>
              </w:rPr>
              <w:t>and</w:t>
            </w:r>
            <w:r>
              <w:rPr>
                <w:spacing w:val="-5"/>
                <w:sz w:val="22"/>
                <w:szCs w:val="22"/>
              </w:rPr>
              <w:t xml:space="preserve"> </w:t>
            </w:r>
            <w:r>
              <w:rPr>
                <w:sz w:val="22"/>
                <w:szCs w:val="22"/>
              </w:rPr>
              <w:t>informal; may use first person or second person if appropriate; courteous and</w:t>
            </w:r>
          </w:p>
          <w:p w14:paraId="3580C14E" w14:textId="77777777" w:rsidR="00000000" w:rsidRDefault="00000000">
            <w:pPr>
              <w:pStyle w:val="TableParagraph"/>
              <w:kinsoku w:val="0"/>
              <w:overflowPunct w:val="0"/>
              <w:spacing w:line="247" w:lineRule="exact"/>
              <w:ind w:left="108"/>
              <w:rPr>
                <w:spacing w:val="-2"/>
                <w:sz w:val="22"/>
                <w:szCs w:val="22"/>
              </w:rPr>
            </w:pPr>
            <w:r>
              <w:rPr>
                <w:spacing w:val="-2"/>
                <w:sz w:val="22"/>
                <w:szCs w:val="22"/>
              </w:rPr>
              <w:t>constructive.</w:t>
            </w:r>
          </w:p>
        </w:tc>
      </w:tr>
      <w:tr w:rsidR="00000000" w14:paraId="005A6DEB" w14:textId="77777777">
        <w:tblPrEx>
          <w:tblCellMar>
            <w:top w:w="0" w:type="dxa"/>
            <w:left w:w="0" w:type="dxa"/>
            <w:bottom w:w="0" w:type="dxa"/>
            <w:right w:w="0" w:type="dxa"/>
          </w:tblCellMar>
        </w:tblPrEx>
        <w:trPr>
          <w:trHeight w:val="805"/>
        </w:trPr>
        <w:tc>
          <w:tcPr>
            <w:tcW w:w="2605" w:type="dxa"/>
            <w:tcBorders>
              <w:top w:val="single" w:sz="4" w:space="0" w:color="000000"/>
              <w:left w:val="single" w:sz="4" w:space="0" w:color="000000"/>
              <w:bottom w:val="single" w:sz="4" w:space="0" w:color="000000"/>
              <w:right w:val="single" w:sz="4" w:space="0" w:color="000000"/>
            </w:tcBorders>
          </w:tcPr>
          <w:p w14:paraId="24C0F589" w14:textId="77777777" w:rsidR="00000000" w:rsidRDefault="00000000">
            <w:pPr>
              <w:pStyle w:val="TableParagraph"/>
              <w:kinsoku w:val="0"/>
              <w:overflowPunct w:val="0"/>
              <w:ind w:left="107"/>
              <w:rPr>
                <w:spacing w:val="-2"/>
              </w:rPr>
            </w:pPr>
            <w:r>
              <w:rPr>
                <w:spacing w:val="-2"/>
              </w:rPr>
              <w:t>Structure</w:t>
            </w:r>
          </w:p>
        </w:tc>
        <w:tc>
          <w:tcPr>
            <w:tcW w:w="6745" w:type="dxa"/>
            <w:tcBorders>
              <w:top w:val="single" w:sz="4" w:space="0" w:color="000000"/>
              <w:left w:val="single" w:sz="4" w:space="0" w:color="000000"/>
              <w:bottom w:val="single" w:sz="4" w:space="0" w:color="000000"/>
              <w:right w:val="single" w:sz="4" w:space="0" w:color="000000"/>
            </w:tcBorders>
          </w:tcPr>
          <w:p w14:paraId="19983C9F" w14:textId="77777777" w:rsidR="00000000" w:rsidRDefault="00000000">
            <w:pPr>
              <w:pStyle w:val="TableParagraph"/>
              <w:kinsoku w:val="0"/>
              <w:overflowPunct w:val="0"/>
              <w:spacing w:line="270" w:lineRule="atLeast"/>
              <w:ind w:left="108" w:right="152"/>
              <w:jc w:val="both"/>
              <w:rPr>
                <w:spacing w:val="-2"/>
                <w:sz w:val="22"/>
                <w:szCs w:val="22"/>
              </w:rPr>
            </w:pPr>
            <w:r>
              <w:rPr>
                <w:sz w:val="22"/>
                <w:szCs w:val="22"/>
              </w:rPr>
              <w:t>Highly</w:t>
            </w:r>
            <w:r>
              <w:rPr>
                <w:spacing w:val="-6"/>
                <w:sz w:val="22"/>
                <w:szCs w:val="22"/>
              </w:rPr>
              <w:t xml:space="preserve"> </w:t>
            </w:r>
            <w:r>
              <w:rPr>
                <w:sz w:val="22"/>
                <w:szCs w:val="22"/>
              </w:rPr>
              <w:t>structured;</w:t>
            </w:r>
            <w:r>
              <w:rPr>
                <w:spacing w:val="-6"/>
                <w:sz w:val="22"/>
                <w:szCs w:val="22"/>
              </w:rPr>
              <w:t xml:space="preserve"> </w:t>
            </w:r>
            <w:r>
              <w:rPr>
                <w:sz w:val="22"/>
                <w:szCs w:val="22"/>
              </w:rPr>
              <w:t>short</w:t>
            </w:r>
            <w:r>
              <w:rPr>
                <w:spacing w:val="-5"/>
                <w:sz w:val="22"/>
                <w:szCs w:val="22"/>
              </w:rPr>
              <w:t xml:space="preserve"> </w:t>
            </w:r>
            <w:r>
              <w:rPr>
                <w:sz w:val="22"/>
                <w:szCs w:val="22"/>
              </w:rPr>
              <w:t>paragraphs;</w:t>
            </w:r>
            <w:r>
              <w:rPr>
                <w:spacing w:val="-6"/>
                <w:sz w:val="22"/>
                <w:szCs w:val="22"/>
              </w:rPr>
              <w:t xml:space="preserve"> </w:t>
            </w:r>
            <w:r>
              <w:rPr>
                <w:sz w:val="22"/>
                <w:szCs w:val="22"/>
              </w:rPr>
              <w:t>clear</w:t>
            </w:r>
            <w:r>
              <w:rPr>
                <w:spacing w:val="-6"/>
                <w:sz w:val="22"/>
                <w:szCs w:val="22"/>
              </w:rPr>
              <w:t xml:space="preserve"> </w:t>
            </w:r>
            <w:r>
              <w:rPr>
                <w:sz w:val="22"/>
                <w:szCs w:val="22"/>
              </w:rPr>
              <w:t>transitions</w:t>
            </w:r>
            <w:r>
              <w:rPr>
                <w:spacing w:val="-6"/>
                <w:sz w:val="22"/>
                <w:szCs w:val="22"/>
              </w:rPr>
              <w:t xml:space="preserve"> </w:t>
            </w:r>
            <w:r>
              <w:rPr>
                <w:sz w:val="22"/>
                <w:szCs w:val="22"/>
              </w:rPr>
              <w:t>and</w:t>
            </w:r>
            <w:r>
              <w:rPr>
                <w:spacing w:val="-6"/>
                <w:sz w:val="22"/>
                <w:szCs w:val="22"/>
              </w:rPr>
              <w:t xml:space="preserve"> </w:t>
            </w:r>
            <w:r>
              <w:rPr>
                <w:sz w:val="22"/>
                <w:szCs w:val="22"/>
              </w:rPr>
              <w:t>structural</w:t>
            </w:r>
            <w:r>
              <w:rPr>
                <w:spacing w:val="-6"/>
                <w:sz w:val="22"/>
                <w:szCs w:val="22"/>
              </w:rPr>
              <w:t xml:space="preserve"> </w:t>
            </w:r>
            <w:r>
              <w:rPr>
                <w:sz w:val="22"/>
                <w:szCs w:val="22"/>
              </w:rPr>
              <w:t xml:space="preserve">cues (headings and sub-headings) to move the reader through and direct the </w:t>
            </w:r>
            <w:r>
              <w:rPr>
                <w:spacing w:val="-2"/>
                <w:sz w:val="22"/>
                <w:szCs w:val="22"/>
              </w:rPr>
              <w:t>reader.</w:t>
            </w:r>
          </w:p>
        </w:tc>
      </w:tr>
      <w:tr w:rsidR="00000000" w14:paraId="39833508" w14:textId="77777777">
        <w:tblPrEx>
          <w:tblCellMar>
            <w:top w:w="0" w:type="dxa"/>
            <w:left w:w="0" w:type="dxa"/>
            <w:bottom w:w="0" w:type="dxa"/>
            <w:right w:w="0" w:type="dxa"/>
          </w:tblCellMar>
        </w:tblPrEx>
        <w:trPr>
          <w:trHeight w:val="801"/>
        </w:trPr>
        <w:tc>
          <w:tcPr>
            <w:tcW w:w="2605" w:type="dxa"/>
            <w:tcBorders>
              <w:top w:val="single" w:sz="4" w:space="0" w:color="000000"/>
              <w:left w:val="single" w:sz="4" w:space="0" w:color="000000"/>
              <w:bottom w:val="single" w:sz="4" w:space="0" w:color="000000"/>
              <w:right w:val="single" w:sz="4" w:space="0" w:color="000000"/>
            </w:tcBorders>
          </w:tcPr>
          <w:p w14:paraId="28376ECB" w14:textId="77777777" w:rsidR="00000000" w:rsidRDefault="00000000">
            <w:pPr>
              <w:pStyle w:val="TableParagraph"/>
              <w:kinsoku w:val="0"/>
              <w:overflowPunct w:val="0"/>
              <w:spacing w:line="288" w:lineRule="exact"/>
              <w:ind w:left="107"/>
              <w:rPr>
                <w:spacing w:val="-2"/>
              </w:rPr>
            </w:pPr>
            <w:r>
              <w:rPr>
                <w:spacing w:val="-2"/>
              </w:rPr>
              <w:t>Format/Formatting</w:t>
            </w:r>
          </w:p>
        </w:tc>
        <w:tc>
          <w:tcPr>
            <w:tcW w:w="6745" w:type="dxa"/>
            <w:tcBorders>
              <w:top w:val="single" w:sz="4" w:space="0" w:color="000000"/>
              <w:left w:val="single" w:sz="4" w:space="0" w:color="000000"/>
              <w:bottom w:val="single" w:sz="4" w:space="0" w:color="000000"/>
              <w:right w:val="single" w:sz="4" w:space="0" w:color="000000"/>
            </w:tcBorders>
          </w:tcPr>
          <w:p w14:paraId="71A231D8" w14:textId="77777777" w:rsidR="00000000" w:rsidRDefault="00000000">
            <w:pPr>
              <w:pStyle w:val="TableParagraph"/>
              <w:kinsoku w:val="0"/>
              <w:overflowPunct w:val="0"/>
              <w:ind w:left="108"/>
              <w:rPr>
                <w:sz w:val="22"/>
                <w:szCs w:val="22"/>
              </w:rPr>
            </w:pPr>
            <w:r>
              <w:rPr>
                <w:sz w:val="22"/>
                <w:szCs w:val="22"/>
              </w:rPr>
              <w:t>Can</w:t>
            </w:r>
            <w:r>
              <w:rPr>
                <w:spacing w:val="-4"/>
                <w:sz w:val="22"/>
                <w:szCs w:val="22"/>
              </w:rPr>
              <w:t xml:space="preserve"> </w:t>
            </w:r>
            <w:r>
              <w:rPr>
                <w:sz w:val="22"/>
                <w:szCs w:val="22"/>
              </w:rPr>
              <w:t>be</w:t>
            </w:r>
            <w:r>
              <w:rPr>
                <w:spacing w:val="-4"/>
                <w:sz w:val="22"/>
                <w:szCs w:val="22"/>
              </w:rPr>
              <w:t xml:space="preserve"> </w:t>
            </w:r>
            <w:r>
              <w:rPr>
                <w:sz w:val="22"/>
                <w:szCs w:val="22"/>
              </w:rPr>
              <w:t>in</w:t>
            </w:r>
            <w:r>
              <w:rPr>
                <w:spacing w:val="-4"/>
                <w:sz w:val="22"/>
                <w:szCs w:val="22"/>
              </w:rPr>
              <w:t xml:space="preserve"> </w:t>
            </w:r>
            <w:r>
              <w:rPr>
                <w:sz w:val="22"/>
                <w:szCs w:val="22"/>
              </w:rPr>
              <w:t>electronic,</w:t>
            </w:r>
            <w:r>
              <w:rPr>
                <w:spacing w:val="-2"/>
                <w:sz w:val="22"/>
                <w:szCs w:val="22"/>
              </w:rPr>
              <w:t xml:space="preserve"> </w:t>
            </w:r>
            <w:r>
              <w:rPr>
                <w:sz w:val="22"/>
                <w:szCs w:val="22"/>
              </w:rPr>
              <w:t>visual,</w:t>
            </w:r>
            <w:r>
              <w:rPr>
                <w:spacing w:val="-4"/>
                <w:sz w:val="22"/>
                <w:szCs w:val="22"/>
              </w:rPr>
              <w:t xml:space="preserve"> </w:t>
            </w:r>
            <w:r>
              <w:rPr>
                <w:sz w:val="22"/>
                <w:szCs w:val="22"/>
              </w:rPr>
              <w:t>or</w:t>
            </w:r>
            <w:r>
              <w:rPr>
                <w:spacing w:val="-4"/>
                <w:sz w:val="22"/>
                <w:szCs w:val="22"/>
              </w:rPr>
              <w:t xml:space="preserve"> </w:t>
            </w:r>
            <w:r>
              <w:rPr>
                <w:sz w:val="22"/>
                <w:szCs w:val="22"/>
              </w:rPr>
              <w:t>printed</w:t>
            </w:r>
            <w:r>
              <w:rPr>
                <w:spacing w:val="-4"/>
                <w:sz w:val="22"/>
                <w:szCs w:val="22"/>
              </w:rPr>
              <w:t xml:space="preserve"> </w:t>
            </w:r>
            <w:r>
              <w:rPr>
                <w:sz w:val="22"/>
                <w:szCs w:val="22"/>
              </w:rPr>
              <w:t>formats;</w:t>
            </w:r>
            <w:r>
              <w:rPr>
                <w:spacing w:val="-4"/>
                <w:sz w:val="22"/>
                <w:szCs w:val="22"/>
              </w:rPr>
              <w:t xml:space="preserve"> </w:t>
            </w:r>
            <w:r>
              <w:rPr>
                <w:sz w:val="22"/>
                <w:szCs w:val="22"/>
              </w:rPr>
              <w:t>may</w:t>
            </w:r>
            <w:r>
              <w:rPr>
                <w:spacing w:val="-3"/>
                <w:sz w:val="22"/>
                <w:szCs w:val="22"/>
              </w:rPr>
              <w:t xml:space="preserve"> </w:t>
            </w:r>
            <w:r>
              <w:rPr>
                <w:sz w:val="22"/>
                <w:szCs w:val="22"/>
              </w:rPr>
              <w:t>be</w:t>
            </w:r>
            <w:r>
              <w:rPr>
                <w:spacing w:val="-4"/>
                <w:sz w:val="22"/>
                <w:szCs w:val="22"/>
              </w:rPr>
              <w:t xml:space="preserve"> </w:t>
            </w:r>
            <w:r>
              <w:rPr>
                <w:sz w:val="22"/>
                <w:szCs w:val="22"/>
              </w:rPr>
              <w:t>long</w:t>
            </w:r>
            <w:r>
              <w:rPr>
                <w:spacing w:val="-3"/>
                <w:sz w:val="22"/>
                <w:szCs w:val="22"/>
              </w:rPr>
              <w:t xml:space="preserve"> </w:t>
            </w:r>
            <w:r>
              <w:rPr>
                <w:sz w:val="22"/>
                <w:szCs w:val="22"/>
              </w:rPr>
              <w:t>(reports)</w:t>
            </w:r>
            <w:r>
              <w:rPr>
                <w:spacing w:val="-5"/>
                <w:sz w:val="22"/>
                <w:szCs w:val="22"/>
              </w:rPr>
              <w:t xml:space="preserve"> </w:t>
            </w:r>
            <w:r>
              <w:rPr>
                <w:sz w:val="22"/>
                <w:szCs w:val="22"/>
              </w:rPr>
              <w:t>or short (emails, letters, memos); often uses style guides to describe</w:t>
            </w:r>
          </w:p>
          <w:p w14:paraId="765F1A5C" w14:textId="77777777" w:rsidR="00000000" w:rsidRDefault="00000000">
            <w:pPr>
              <w:pStyle w:val="TableParagraph"/>
              <w:kinsoku w:val="0"/>
              <w:overflowPunct w:val="0"/>
              <w:spacing w:line="248" w:lineRule="exact"/>
              <w:ind w:left="108"/>
              <w:rPr>
                <w:spacing w:val="-2"/>
                <w:sz w:val="22"/>
                <w:szCs w:val="22"/>
              </w:rPr>
            </w:pPr>
            <w:r>
              <w:rPr>
                <w:sz w:val="22"/>
                <w:szCs w:val="22"/>
              </w:rPr>
              <w:t>required</w:t>
            </w:r>
            <w:r>
              <w:rPr>
                <w:spacing w:val="-9"/>
                <w:sz w:val="22"/>
                <w:szCs w:val="22"/>
              </w:rPr>
              <w:t xml:space="preserve"> </w:t>
            </w:r>
            <w:r>
              <w:rPr>
                <w:sz w:val="22"/>
                <w:szCs w:val="22"/>
              </w:rPr>
              <w:t>formatting</w:t>
            </w:r>
            <w:r>
              <w:rPr>
                <w:spacing w:val="-9"/>
                <w:sz w:val="22"/>
                <w:szCs w:val="22"/>
              </w:rPr>
              <w:t xml:space="preserve"> </w:t>
            </w:r>
            <w:r>
              <w:rPr>
                <w:sz w:val="22"/>
                <w:szCs w:val="22"/>
              </w:rPr>
              <w:t>features;</w:t>
            </w:r>
            <w:r>
              <w:rPr>
                <w:spacing w:val="-9"/>
                <w:sz w:val="22"/>
                <w:szCs w:val="22"/>
              </w:rPr>
              <w:t xml:space="preserve"> </w:t>
            </w:r>
            <w:r>
              <w:rPr>
                <w:sz w:val="22"/>
                <w:szCs w:val="22"/>
              </w:rPr>
              <w:t>uses</w:t>
            </w:r>
            <w:r>
              <w:rPr>
                <w:spacing w:val="-10"/>
                <w:sz w:val="22"/>
                <w:szCs w:val="22"/>
              </w:rPr>
              <w:t xml:space="preserve"> </w:t>
            </w:r>
            <w:r>
              <w:rPr>
                <w:sz w:val="22"/>
                <w:szCs w:val="22"/>
              </w:rPr>
              <w:t>headings,</w:t>
            </w:r>
            <w:r>
              <w:rPr>
                <w:spacing w:val="-9"/>
                <w:sz w:val="22"/>
                <w:szCs w:val="22"/>
              </w:rPr>
              <w:t xml:space="preserve"> </w:t>
            </w:r>
            <w:r>
              <w:rPr>
                <w:sz w:val="22"/>
                <w:szCs w:val="22"/>
              </w:rPr>
              <w:t>lists,</w:t>
            </w:r>
            <w:r>
              <w:rPr>
                <w:spacing w:val="-9"/>
                <w:sz w:val="22"/>
                <w:szCs w:val="22"/>
              </w:rPr>
              <w:t xml:space="preserve"> </w:t>
            </w:r>
            <w:r>
              <w:rPr>
                <w:sz w:val="22"/>
                <w:szCs w:val="22"/>
              </w:rPr>
              <w:t>figures</w:t>
            </w:r>
            <w:r>
              <w:rPr>
                <w:spacing w:val="-9"/>
                <w:sz w:val="22"/>
                <w:szCs w:val="22"/>
              </w:rPr>
              <w:t xml:space="preserve"> </w:t>
            </w:r>
            <w:r>
              <w:rPr>
                <w:sz w:val="22"/>
                <w:szCs w:val="22"/>
              </w:rPr>
              <w:t>and</w:t>
            </w:r>
            <w:r>
              <w:rPr>
                <w:spacing w:val="-9"/>
                <w:sz w:val="22"/>
                <w:szCs w:val="22"/>
              </w:rPr>
              <w:t xml:space="preserve"> </w:t>
            </w:r>
            <w:r>
              <w:rPr>
                <w:spacing w:val="-2"/>
                <w:sz w:val="22"/>
                <w:szCs w:val="22"/>
              </w:rPr>
              <w:t>tables.</w:t>
            </w:r>
          </w:p>
        </w:tc>
      </w:tr>
      <w:tr w:rsidR="00000000" w14:paraId="6D3D3DC5" w14:textId="77777777">
        <w:tblPrEx>
          <w:tblCellMar>
            <w:top w:w="0" w:type="dxa"/>
            <w:left w:w="0" w:type="dxa"/>
            <w:bottom w:w="0" w:type="dxa"/>
            <w:right w:w="0" w:type="dxa"/>
          </w:tblCellMar>
        </w:tblPrEx>
        <w:trPr>
          <w:trHeight w:val="537"/>
        </w:trPr>
        <w:tc>
          <w:tcPr>
            <w:tcW w:w="2605" w:type="dxa"/>
            <w:tcBorders>
              <w:top w:val="single" w:sz="4" w:space="0" w:color="000000"/>
              <w:left w:val="single" w:sz="4" w:space="0" w:color="000000"/>
              <w:bottom w:val="single" w:sz="4" w:space="0" w:color="000000"/>
              <w:right w:val="single" w:sz="4" w:space="0" w:color="000000"/>
            </w:tcBorders>
          </w:tcPr>
          <w:p w14:paraId="79964640" w14:textId="77777777" w:rsidR="00000000" w:rsidRDefault="00000000">
            <w:pPr>
              <w:pStyle w:val="TableParagraph"/>
              <w:kinsoku w:val="0"/>
              <w:overflowPunct w:val="0"/>
              <w:spacing w:line="292" w:lineRule="exact"/>
              <w:ind w:left="107"/>
              <w:rPr>
                <w:spacing w:val="-2"/>
              </w:rPr>
            </w:pPr>
            <w:r>
              <w:t>Other</w:t>
            </w:r>
            <w:r>
              <w:rPr>
                <w:spacing w:val="-2"/>
              </w:rPr>
              <w:t xml:space="preserve"> Features</w:t>
            </w:r>
          </w:p>
        </w:tc>
        <w:tc>
          <w:tcPr>
            <w:tcW w:w="6745" w:type="dxa"/>
            <w:tcBorders>
              <w:top w:val="single" w:sz="4" w:space="0" w:color="000000"/>
              <w:left w:val="single" w:sz="4" w:space="0" w:color="000000"/>
              <w:bottom w:val="single" w:sz="4" w:space="0" w:color="000000"/>
              <w:right w:val="single" w:sz="4" w:space="0" w:color="000000"/>
            </w:tcBorders>
          </w:tcPr>
          <w:p w14:paraId="1511F6FE" w14:textId="77777777" w:rsidR="00000000" w:rsidRDefault="00000000">
            <w:pPr>
              <w:pStyle w:val="TableParagraph"/>
              <w:kinsoku w:val="0"/>
              <w:overflowPunct w:val="0"/>
              <w:spacing w:line="270" w:lineRule="atLeast"/>
              <w:ind w:left="108"/>
              <w:rPr>
                <w:sz w:val="22"/>
                <w:szCs w:val="22"/>
              </w:rPr>
            </w:pPr>
            <w:r>
              <w:rPr>
                <w:sz w:val="22"/>
                <w:szCs w:val="22"/>
              </w:rPr>
              <w:t>Ideas</w:t>
            </w:r>
            <w:r>
              <w:rPr>
                <w:spacing w:val="-6"/>
                <w:sz w:val="22"/>
                <w:szCs w:val="22"/>
              </w:rPr>
              <w:t xml:space="preserve"> </w:t>
            </w:r>
            <w:r>
              <w:rPr>
                <w:sz w:val="22"/>
                <w:szCs w:val="22"/>
              </w:rPr>
              <w:t>are</w:t>
            </w:r>
            <w:r>
              <w:rPr>
                <w:spacing w:val="-6"/>
                <w:sz w:val="22"/>
                <w:szCs w:val="22"/>
              </w:rPr>
              <w:t xml:space="preserve"> </w:t>
            </w:r>
            <w:r>
              <w:rPr>
                <w:sz w:val="22"/>
                <w:szCs w:val="22"/>
              </w:rPr>
              <w:t>evidence</w:t>
            </w:r>
            <w:r>
              <w:rPr>
                <w:spacing w:val="-6"/>
                <w:sz w:val="22"/>
                <w:szCs w:val="22"/>
              </w:rPr>
              <w:t xml:space="preserve"> </w:t>
            </w:r>
            <w:r>
              <w:rPr>
                <w:sz w:val="22"/>
                <w:szCs w:val="22"/>
              </w:rPr>
              <w:t>and</w:t>
            </w:r>
            <w:r>
              <w:rPr>
                <w:spacing w:val="-5"/>
                <w:sz w:val="22"/>
                <w:szCs w:val="22"/>
              </w:rPr>
              <w:t xml:space="preserve"> </w:t>
            </w:r>
            <w:r>
              <w:rPr>
                <w:sz w:val="22"/>
                <w:szCs w:val="22"/>
              </w:rPr>
              <w:t>data-driven;</w:t>
            </w:r>
            <w:r>
              <w:rPr>
                <w:spacing w:val="-5"/>
                <w:sz w:val="22"/>
                <w:szCs w:val="22"/>
              </w:rPr>
              <w:t xml:space="preserve"> </w:t>
            </w:r>
            <w:r>
              <w:rPr>
                <w:sz w:val="22"/>
                <w:szCs w:val="22"/>
              </w:rPr>
              <w:t>descriptors</w:t>
            </w:r>
            <w:r>
              <w:rPr>
                <w:spacing w:val="-6"/>
                <w:sz w:val="22"/>
                <w:szCs w:val="22"/>
              </w:rPr>
              <w:t xml:space="preserve"> </w:t>
            </w:r>
            <w:r>
              <w:rPr>
                <w:sz w:val="22"/>
                <w:szCs w:val="22"/>
              </w:rPr>
              <w:t>are</w:t>
            </w:r>
            <w:r>
              <w:rPr>
                <w:spacing w:val="-5"/>
                <w:sz w:val="22"/>
                <w:szCs w:val="22"/>
              </w:rPr>
              <w:t xml:space="preserve"> </w:t>
            </w:r>
            <w:r>
              <w:rPr>
                <w:sz w:val="22"/>
                <w:szCs w:val="22"/>
              </w:rPr>
              <w:t>precise</w:t>
            </w:r>
            <w:r>
              <w:rPr>
                <w:spacing w:val="-6"/>
                <w:sz w:val="22"/>
                <w:szCs w:val="22"/>
              </w:rPr>
              <w:t xml:space="preserve"> </w:t>
            </w:r>
            <w:r>
              <w:rPr>
                <w:sz w:val="22"/>
                <w:szCs w:val="22"/>
              </w:rPr>
              <w:t>and quantitative whenever possible.</w:t>
            </w:r>
          </w:p>
        </w:tc>
      </w:tr>
    </w:tbl>
    <w:p w14:paraId="6177A40D" w14:textId="77777777" w:rsidR="00000000" w:rsidRDefault="00000000">
      <w:pPr>
        <w:pStyle w:val="BodyText"/>
        <w:kinsoku w:val="0"/>
        <w:overflowPunct w:val="0"/>
        <w:spacing w:before="31"/>
      </w:pPr>
    </w:p>
    <w:p w14:paraId="45DD7FBB" w14:textId="77777777" w:rsidR="00000000" w:rsidRDefault="00000000">
      <w:pPr>
        <w:pStyle w:val="Heading2"/>
        <w:kinsoku w:val="0"/>
        <w:overflowPunct w:val="0"/>
        <w:ind w:left="364" w:right="700"/>
        <w:jc w:val="center"/>
        <w:rPr>
          <w:color w:val="2E5395"/>
          <w:spacing w:val="-2"/>
        </w:rPr>
      </w:pPr>
      <w:bookmarkStart w:id="7" w:name="Usability"/>
      <w:bookmarkEnd w:id="7"/>
      <w:r>
        <w:rPr>
          <w:color w:val="2E5395"/>
          <w:spacing w:val="-2"/>
        </w:rPr>
        <w:t>Usability</w:t>
      </w:r>
    </w:p>
    <w:p w14:paraId="5D7A102F" w14:textId="77777777" w:rsidR="00000000" w:rsidRDefault="00000000">
      <w:pPr>
        <w:pStyle w:val="BodyText"/>
        <w:kinsoku w:val="0"/>
        <w:overflowPunct w:val="0"/>
        <w:spacing w:before="99"/>
        <w:ind w:left="120" w:right="473"/>
      </w:pPr>
      <w:r>
        <w:t>Technical</w:t>
      </w:r>
      <w:r>
        <w:rPr>
          <w:spacing w:val="-4"/>
        </w:rPr>
        <w:t xml:space="preserve"> </w:t>
      </w:r>
      <w:r>
        <w:t>documentation</w:t>
      </w:r>
      <w:r>
        <w:rPr>
          <w:spacing w:val="-4"/>
        </w:rPr>
        <w:t xml:space="preserve"> </w:t>
      </w:r>
      <w:r>
        <w:t>is</w:t>
      </w:r>
      <w:r>
        <w:rPr>
          <w:spacing w:val="-4"/>
        </w:rPr>
        <w:t xml:space="preserve"> </w:t>
      </w:r>
      <w:r>
        <w:t>intended</w:t>
      </w:r>
      <w:r>
        <w:rPr>
          <w:spacing w:val="-4"/>
        </w:rPr>
        <w:t xml:space="preserve"> </w:t>
      </w:r>
      <w:r>
        <w:t>to</w:t>
      </w:r>
      <w:r>
        <w:rPr>
          <w:spacing w:val="-4"/>
        </w:rPr>
        <w:t xml:space="preserve"> </w:t>
      </w:r>
      <w:r>
        <w:t>communicate</w:t>
      </w:r>
      <w:r>
        <w:rPr>
          <w:spacing w:val="-3"/>
        </w:rPr>
        <w:t xml:space="preserve"> </w:t>
      </w:r>
      <w:r>
        <w:t>information</w:t>
      </w:r>
      <w:r>
        <w:rPr>
          <w:spacing w:val="-4"/>
        </w:rPr>
        <w:t xml:space="preserve"> </w:t>
      </w:r>
      <w:r>
        <w:t>to</w:t>
      </w:r>
      <w:r>
        <w:rPr>
          <w:spacing w:val="-4"/>
        </w:rPr>
        <w:t xml:space="preserve"> </w:t>
      </w:r>
      <w:r>
        <w:t>the</w:t>
      </w:r>
      <w:r>
        <w:rPr>
          <w:spacing w:val="-3"/>
        </w:rPr>
        <w:t xml:space="preserve"> </w:t>
      </w:r>
      <w:r>
        <w:t>people</w:t>
      </w:r>
      <w:r>
        <w:rPr>
          <w:spacing w:val="-3"/>
        </w:rPr>
        <w:t xml:space="preserve"> </w:t>
      </w:r>
      <w:r>
        <w:t>who</w:t>
      </w:r>
      <w:r>
        <w:rPr>
          <w:spacing w:val="-4"/>
        </w:rPr>
        <w:t xml:space="preserve"> </w:t>
      </w:r>
      <w:r>
        <w:t>need</w:t>
      </w:r>
      <w:r>
        <w:rPr>
          <w:spacing w:val="-4"/>
        </w:rPr>
        <w:t xml:space="preserve"> </w:t>
      </w:r>
      <w:r>
        <w:t>it,</w:t>
      </w:r>
      <w:r>
        <w:rPr>
          <w:spacing w:val="-4"/>
        </w:rPr>
        <w:t xml:space="preserve"> </w:t>
      </w:r>
      <w:r>
        <w:t>in a way that is clear and easy to read, at the right time to help make decisions, and to support productivity. Designing technical communication is like designing any other product for an intended user--the ultimate goal is to make it “user friendly.”</w:t>
      </w:r>
    </w:p>
    <w:p w14:paraId="2ECBC074" w14:textId="77777777" w:rsidR="00000000" w:rsidRDefault="00000000">
      <w:pPr>
        <w:pStyle w:val="BodyText"/>
        <w:kinsoku w:val="0"/>
        <w:overflowPunct w:val="0"/>
        <w:spacing w:before="221"/>
        <w:ind w:left="119" w:right="508"/>
      </w:pPr>
      <w:r>
        <w:t>The late William Zinsser,</w:t>
      </w:r>
      <w:r>
        <w:rPr>
          <w:spacing w:val="-2"/>
        </w:rPr>
        <w:t xml:space="preserve"> </w:t>
      </w:r>
      <w:r>
        <w:t>author of</w:t>
      </w:r>
      <w:r>
        <w:rPr>
          <w:spacing w:val="-1"/>
        </w:rPr>
        <w:t xml:space="preserve"> </w:t>
      </w:r>
      <w:r>
        <w:rPr>
          <w:i/>
          <w:iCs/>
        </w:rPr>
        <w:t>On</w:t>
      </w:r>
      <w:r>
        <w:rPr>
          <w:i/>
          <w:iCs/>
          <w:spacing w:val="-1"/>
        </w:rPr>
        <w:t xml:space="preserve"> </w:t>
      </w:r>
      <w:r>
        <w:rPr>
          <w:i/>
          <w:iCs/>
        </w:rPr>
        <w:t>Writing</w:t>
      </w:r>
      <w:r>
        <w:rPr>
          <w:i/>
          <w:iCs/>
          <w:spacing w:val="-1"/>
        </w:rPr>
        <w:t xml:space="preserve"> </w:t>
      </w:r>
      <w:r>
        <w:rPr>
          <w:i/>
          <w:iCs/>
        </w:rPr>
        <w:t>Well</w:t>
      </w:r>
      <w:r>
        <w:t>,</w:t>
      </w:r>
      <w:r>
        <w:rPr>
          <w:spacing w:val="-1"/>
        </w:rPr>
        <w:t xml:space="preserve"> </w:t>
      </w:r>
      <w:r>
        <w:t>states,</w:t>
      </w:r>
      <w:r>
        <w:rPr>
          <w:spacing w:val="-1"/>
        </w:rPr>
        <w:t xml:space="preserve"> </w:t>
      </w:r>
      <w:r>
        <w:t>"Good</w:t>
      </w:r>
      <w:r>
        <w:rPr>
          <w:spacing w:val="-1"/>
        </w:rPr>
        <w:t xml:space="preserve"> </w:t>
      </w:r>
      <w:r>
        <w:t>writing</w:t>
      </w:r>
      <w:r>
        <w:rPr>
          <w:spacing w:val="-1"/>
        </w:rPr>
        <w:t xml:space="preserve"> </w:t>
      </w:r>
      <w:r>
        <w:t>has</w:t>
      </w:r>
      <w:r>
        <w:rPr>
          <w:spacing w:val="-1"/>
        </w:rPr>
        <w:t xml:space="preserve"> </w:t>
      </w:r>
      <w:r>
        <w:t>an</w:t>
      </w:r>
      <w:r>
        <w:rPr>
          <w:spacing w:val="-1"/>
        </w:rPr>
        <w:t xml:space="preserve"> </w:t>
      </w:r>
      <w:r>
        <w:t>aliveness</w:t>
      </w:r>
      <w:r>
        <w:rPr>
          <w:spacing w:val="-1"/>
        </w:rPr>
        <w:t xml:space="preserve"> </w:t>
      </w:r>
      <w:r>
        <w:t>that keeps</w:t>
      </w:r>
      <w:r>
        <w:rPr>
          <w:spacing w:val="-3"/>
        </w:rPr>
        <w:t xml:space="preserve"> </w:t>
      </w:r>
      <w:r>
        <w:t>the</w:t>
      </w:r>
      <w:r>
        <w:rPr>
          <w:spacing w:val="-2"/>
        </w:rPr>
        <w:t xml:space="preserve"> </w:t>
      </w:r>
      <w:r>
        <w:t>reader</w:t>
      </w:r>
      <w:r>
        <w:rPr>
          <w:spacing w:val="-2"/>
        </w:rPr>
        <w:t xml:space="preserve"> </w:t>
      </w:r>
      <w:r>
        <w:t>reading</w:t>
      </w:r>
      <w:r>
        <w:rPr>
          <w:spacing w:val="-3"/>
        </w:rPr>
        <w:t xml:space="preserve"> </w:t>
      </w:r>
      <w:r>
        <w:t>from</w:t>
      </w:r>
      <w:r>
        <w:rPr>
          <w:spacing w:val="-2"/>
        </w:rPr>
        <w:t xml:space="preserve"> </w:t>
      </w:r>
      <w:r>
        <w:t>one</w:t>
      </w:r>
      <w:r>
        <w:rPr>
          <w:spacing w:val="-1"/>
        </w:rPr>
        <w:t xml:space="preserve"> </w:t>
      </w:r>
      <w:r>
        <w:t>paragraph</w:t>
      </w:r>
      <w:r>
        <w:rPr>
          <w:spacing w:val="-3"/>
        </w:rPr>
        <w:t xml:space="preserve"> </w:t>
      </w:r>
      <w:r>
        <w:t>to</w:t>
      </w:r>
      <w:r>
        <w:rPr>
          <w:spacing w:val="-3"/>
        </w:rPr>
        <w:t xml:space="preserve"> </w:t>
      </w:r>
      <w:r>
        <w:t>the</w:t>
      </w:r>
      <w:r>
        <w:rPr>
          <w:spacing w:val="-2"/>
        </w:rPr>
        <w:t xml:space="preserve"> </w:t>
      </w:r>
      <w:r>
        <w:t>next,</w:t>
      </w:r>
      <w:r>
        <w:rPr>
          <w:spacing w:val="-3"/>
        </w:rPr>
        <w:t xml:space="preserve"> </w:t>
      </w:r>
      <w:r>
        <w:t>and</w:t>
      </w:r>
      <w:r>
        <w:rPr>
          <w:spacing w:val="-3"/>
        </w:rPr>
        <w:t xml:space="preserve"> </w:t>
      </w:r>
      <w:r>
        <w:t>it's</w:t>
      </w:r>
      <w:r>
        <w:rPr>
          <w:spacing w:val="-3"/>
        </w:rPr>
        <w:t xml:space="preserve"> </w:t>
      </w:r>
      <w:r>
        <w:t>not</w:t>
      </w:r>
      <w:r>
        <w:rPr>
          <w:spacing w:val="-2"/>
        </w:rPr>
        <w:t xml:space="preserve"> </w:t>
      </w:r>
      <w:r>
        <w:t>a</w:t>
      </w:r>
      <w:r>
        <w:rPr>
          <w:spacing w:val="-1"/>
        </w:rPr>
        <w:t xml:space="preserve"> </w:t>
      </w:r>
      <w:r>
        <w:t>question</w:t>
      </w:r>
      <w:r>
        <w:rPr>
          <w:spacing w:val="-3"/>
        </w:rPr>
        <w:t xml:space="preserve"> </w:t>
      </w:r>
      <w:r>
        <w:t>of</w:t>
      </w:r>
      <w:r>
        <w:rPr>
          <w:spacing w:val="-2"/>
        </w:rPr>
        <w:t xml:space="preserve"> </w:t>
      </w:r>
      <w:r>
        <w:t>gimmick</w:t>
      </w:r>
      <w:r>
        <w:rPr>
          <w:spacing w:val="-3"/>
        </w:rPr>
        <w:t xml:space="preserve"> </w:t>
      </w:r>
      <w:r>
        <w:t>to personalize the author. It’s a question of using the English language in a way that will achieve the greatest clarity and strength." [5]</w:t>
      </w:r>
    </w:p>
    <w:p w14:paraId="59A2F2C3" w14:textId="77777777" w:rsidR="00000000" w:rsidRDefault="00000000">
      <w:pPr>
        <w:pStyle w:val="BodyText"/>
        <w:kinsoku w:val="0"/>
        <w:overflowPunct w:val="0"/>
        <w:spacing w:before="220"/>
        <w:ind w:left="119" w:right="508"/>
      </w:pPr>
      <w:r>
        <w:t xml:space="preserve">First, make sure your writing is </w:t>
      </w:r>
      <w:r>
        <w:rPr>
          <w:b/>
          <w:bCs/>
        </w:rPr>
        <w:t>legible</w:t>
      </w:r>
      <w:r>
        <w:t>. Is the font large enough to be read by a variety of audiences?</w:t>
      </w:r>
      <w:r>
        <w:rPr>
          <w:spacing w:val="-2"/>
        </w:rPr>
        <w:t xml:space="preserve"> </w:t>
      </w:r>
      <w:r>
        <w:t>Is</w:t>
      </w:r>
      <w:r>
        <w:rPr>
          <w:spacing w:val="-3"/>
        </w:rPr>
        <w:t xml:space="preserve"> </w:t>
      </w:r>
      <w:r>
        <w:t>it</w:t>
      </w:r>
      <w:r>
        <w:rPr>
          <w:spacing w:val="-3"/>
        </w:rPr>
        <w:t xml:space="preserve"> </w:t>
      </w:r>
      <w:r>
        <w:t>an</w:t>
      </w:r>
      <w:r>
        <w:rPr>
          <w:spacing w:val="-3"/>
        </w:rPr>
        <w:t xml:space="preserve"> </w:t>
      </w:r>
      <w:r>
        <w:t>easy</w:t>
      </w:r>
      <w:r>
        <w:rPr>
          <w:spacing w:val="-2"/>
        </w:rPr>
        <w:t xml:space="preserve"> </w:t>
      </w:r>
      <w:r>
        <w:t>to</w:t>
      </w:r>
      <w:r>
        <w:rPr>
          <w:spacing w:val="-3"/>
        </w:rPr>
        <w:t xml:space="preserve"> </w:t>
      </w:r>
      <w:r>
        <w:t>read</w:t>
      </w:r>
      <w:r>
        <w:rPr>
          <w:spacing w:val="-3"/>
        </w:rPr>
        <w:t xml:space="preserve"> </w:t>
      </w:r>
      <w:r>
        <w:t>font</w:t>
      </w:r>
      <w:r>
        <w:rPr>
          <w:spacing w:val="-2"/>
        </w:rPr>
        <w:t xml:space="preserve"> </w:t>
      </w:r>
      <w:r>
        <w:t>style</w:t>
      </w:r>
      <w:r>
        <w:rPr>
          <w:spacing w:val="-2"/>
        </w:rPr>
        <w:t xml:space="preserve"> </w:t>
      </w:r>
      <w:r>
        <w:t>that</w:t>
      </w:r>
      <w:r>
        <w:rPr>
          <w:spacing w:val="-3"/>
        </w:rPr>
        <w:t xml:space="preserve"> </w:t>
      </w:r>
      <w:r>
        <w:t>is</w:t>
      </w:r>
      <w:r>
        <w:rPr>
          <w:spacing w:val="-3"/>
        </w:rPr>
        <w:t xml:space="preserve"> </w:t>
      </w:r>
      <w:r>
        <w:t>appropriate</w:t>
      </w:r>
      <w:r>
        <w:rPr>
          <w:spacing w:val="-3"/>
        </w:rPr>
        <w:t xml:space="preserve"> </w:t>
      </w:r>
      <w:r>
        <w:t>for</w:t>
      </w:r>
      <w:r>
        <w:rPr>
          <w:spacing w:val="-2"/>
        </w:rPr>
        <w:t xml:space="preserve"> </w:t>
      </w:r>
      <w:r>
        <w:t>the</w:t>
      </w:r>
      <w:r>
        <w:rPr>
          <w:spacing w:val="-2"/>
        </w:rPr>
        <w:t xml:space="preserve"> </w:t>
      </w:r>
      <w:r>
        <w:t>content?</w:t>
      </w:r>
      <w:r>
        <w:rPr>
          <w:spacing w:val="-2"/>
        </w:rPr>
        <w:t xml:space="preserve"> </w:t>
      </w:r>
      <w:r>
        <w:t>If</w:t>
      </w:r>
      <w:r>
        <w:rPr>
          <w:spacing w:val="-3"/>
        </w:rPr>
        <w:t xml:space="preserve"> </w:t>
      </w:r>
      <w:r>
        <w:t>you</w:t>
      </w:r>
      <w:r>
        <w:rPr>
          <w:spacing w:val="-3"/>
        </w:rPr>
        <w:t xml:space="preserve"> </w:t>
      </w:r>
      <w:r>
        <w:t>are</w:t>
      </w:r>
      <w:r>
        <w:rPr>
          <w:spacing w:val="-2"/>
        </w:rPr>
        <w:t xml:space="preserve"> </w:t>
      </w:r>
      <w:r>
        <w:t>writing for electronic media, these considerations are especially significant.</w:t>
      </w:r>
    </w:p>
    <w:p w14:paraId="5B480DC3" w14:textId="77777777" w:rsidR="00000000" w:rsidRDefault="00000000">
      <w:pPr>
        <w:pStyle w:val="BodyText"/>
        <w:kinsoku w:val="0"/>
        <w:overflowPunct w:val="0"/>
        <w:spacing w:before="219"/>
        <w:ind w:left="120" w:right="501"/>
      </w:pPr>
      <w:r>
        <w:t xml:space="preserve">Then, make sure your writing is </w:t>
      </w:r>
      <w:r>
        <w:rPr>
          <w:b/>
          <w:bCs/>
        </w:rPr>
        <w:t>readable</w:t>
      </w:r>
      <w:r>
        <w:t>. Readable means that your document can be easily understood by your target audience, and refers to the formula where by words, sentence length, and sentence complexity determine how hard or easy your sentences are to read. If your readability is too high for the audience, then they will either take more time getting what they</w:t>
      </w:r>
      <w:r>
        <w:rPr>
          <w:spacing w:val="-2"/>
        </w:rPr>
        <w:t xml:space="preserve"> </w:t>
      </w:r>
      <w:r>
        <w:t>need</w:t>
      </w:r>
      <w:r>
        <w:rPr>
          <w:spacing w:val="-3"/>
        </w:rPr>
        <w:t xml:space="preserve"> </w:t>
      </w:r>
      <w:r>
        <w:t>from</w:t>
      </w:r>
      <w:r>
        <w:rPr>
          <w:spacing w:val="-2"/>
        </w:rPr>
        <w:t xml:space="preserve"> </w:t>
      </w:r>
      <w:r>
        <w:t>your</w:t>
      </w:r>
      <w:r>
        <w:rPr>
          <w:spacing w:val="-2"/>
        </w:rPr>
        <w:t xml:space="preserve"> </w:t>
      </w:r>
      <w:r>
        <w:t>writing,</w:t>
      </w:r>
      <w:r>
        <w:rPr>
          <w:spacing w:val="-3"/>
        </w:rPr>
        <w:t xml:space="preserve"> </w:t>
      </w:r>
      <w:r>
        <w:t>or</w:t>
      </w:r>
      <w:r>
        <w:rPr>
          <w:spacing w:val="-2"/>
        </w:rPr>
        <w:t xml:space="preserve"> </w:t>
      </w:r>
      <w:r>
        <w:t>it</w:t>
      </w:r>
      <w:r>
        <w:rPr>
          <w:spacing w:val="-3"/>
        </w:rPr>
        <w:t xml:space="preserve"> </w:t>
      </w:r>
      <w:r>
        <w:t>won’t</w:t>
      </w:r>
      <w:r>
        <w:rPr>
          <w:spacing w:val="-4"/>
        </w:rPr>
        <w:t xml:space="preserve"> </w:t>
      </w:r>
      <w:r>
        <w:t>be</w:t>
      </w:r>
      <w:r>
        <w:rPr>
          <w:spacing w:val="-2"/>
        </w:rPr>
        <w:t xml:space="preserve"> </w:t>
      </w:r>
      <w:r>
        <w:t>of</w:t>
      </w:r>
      <w:r>
        <w:rPr>
          <w:spacing w:val="-3"/>
        </w:rPr>
        <w:t xml:space="preserve"> </w:t>
      </w:r>
      <w:r>
        <w:t>any</w:t>
      </w:r>
      <w:r>
        <w:rPr>
          <w:spacing w:val="-2"/>
        </w:rPr>
        <w:t xml:space="preserve"> </w:t>
      </w:r>
      <w:r>
        <w:t>use</w:t>
      </w:r>
      <w:r>
        <w:rPr>
          <w:spacing w:val="-2"/>
        </w:rPr>
        <w:t xml:space="preserve"> </w:t>
      </w:r>
      <w:r>
        <w:t>to</w:t>
      </w:r>
      <w:r>
        <w:rPr>
          <w:spacing w:val="-3"/>
        </w:rPr>
        <w:t xml:space="preserve"> </w:t>
      </w:r>
      <w:r>
        <w:t>them</w:t>
      </w:r>
      <w:r>
        <w:rPr>
          <w:spacing w:val="-2"/>
        </w:rPr>
        <w:t xml:space="preserve"> </w:t>
      </w:r>
      <w:r>
        <w:t>at</w:t>
      </w:r>
      <w:r>
        <w:rPr>
          <w:spacing w:val="-3"/>
        </w:rPr>
        <w:t xml:space="preserve"> </w:t>
      </w:r>
      <w:r>
        <w:t>all.</w:t>
      </w:r>
      <w:r>
        <w:rPr>
          <w:spacing w:val="-3"/>
        </w:rPr>
        <w:t xml:space="preserve"> </w:t>
      </w:r>
      <w:r>
        <w:t>If</w:t>
      </w:r>
      <w:r>
        <w:rPr>
          <w:spacing w:val="-3"/>
        </w:rPr>
        <w:t xml:space="preserve"> </w:t>
      </w:r>
      <w:r>
        <w:t>the</w:t>
      </w:r>
      <w:r>
        <w:rPr>
          <w:spacing w:val="-2"/>
        </w:rPr>
        <w:t xml:space="preserve"> </w:t>
      </w:r>
      <w:r>
        <w:t>readability</w:t>
      </w:r>
      <w:r>
        <w:rPr>
          <w:spacing w:val="-2"/>
        </w:rPr>
        <w:t xml:space="preserve"> </w:t>
      </w:r>
      <w:r>
        <w:t>is</w:t>
      </w:r>
      <w:r>
        <w:rPr>
          <w:spacing w:val="-3"/>
        </w:rPr>
        <w:t xml:space="preserve"> </w:t>
      </w:r>
      <w:r>
        <w:t>too</w:t>
      </w:r>
      <w:r>
        <w:rPr>
          <w:spacing w:val="-3"/>
        </w:rPr>
        <w:t xml:space="preserve"> </w:t>
      </w:r>
      <w:r>
        <w:t>low you may come across as condescending.</w:t>
      </w:r>
    </w:p>
    <w:p w14:paraId="7644D365" w14:textId="77777777" w:rsidR="00000000" w:rsidRDefault="00000000">
      <w:pPr>
        <w:pStyle w:val="BodyText"/>
        <w:kinsoku w:val="0"/>
        <w:overflowPunct w:val="0"/>
        <w:spacing w:before="219"/>
        <w:ind w:left="120" w:right="501"/>
        <w:sectPr w:rsidR="00000000">
          <w:pgSz w:w="12240" w:h="15840"/>
          <w:pgMar w:top="1400" w:right="980" w:bottom="1460" w:left="1320" w:header="0" w:footer="1280" w:gutter="0"/>
          <w:cols w:space="720"/>
          <w:noEndnote/>
        </w:sectPr>
      </w:pPr>
    </w:p>
    <w:p w14:paraId="496EB690" w14:textId="77777777" w:rsidR="00000000" w:rsidRDefault="00000000">
      <w:pPr>
        <w:pStyle w:val="BodyText"/>
        <w:kinsoku w:val="0"/>
        <w:overflowPunct w:val="0"/>
        <w:spacing w:before="39"/>
        <w:ind w:left="120" w:right="508"/>
      </w:pPr>
      <w:r>
        <w:lastRenderedPageBreak/>
        <w:t>Without</w:t>
      </w:r>
      <w:r>
        <w:rPr>
          <w:spacing w:val="-4"/>
        </w:rPr>
        <w:t xml:space="preserve"> </w:t>
      </w:r>
      <w:r>
        <w:t>exception,</w:t>
      </w:r>
      <w:r>
        <w:rPr>
          <w:spacing w:val="-4"/>
        </w:rPr>
        <w:t xml:space="preserve"> </w:t>
      </w:r>
      <w:r>
        <w:t>grammar,</w:t>
      </w:r>
      <w:r>
        <w:rPr>
          <w:spacing w:val="-4"/>
        </w:rPr>
        <w:t xml:space="preserve"> </w:t>
      </w:r>
      <w:r>
        <w:t>spelling,</w:t>
      </w:r>
      <w:r>
        <w:rPr>
          <w:spacing w:val="-4"/>
        </w:rPr>
        <w:t xml:space="preserve"> </w:t>
      </w:r>
      <w:r>
        <w:t>punctuation,</w:t>
      </w:r>
      <w:r>
        <w:rPr>
          <w:spacing w:val="-4"/>
        </w:rPr>
        <w:t xml:space="preserve"> </w:t>
      </w:r>
      <w:r>
        <w:t>and</w:t>
      </w:r>
      <w:r>
        <w:rPr>
          <w:spacing w:val="-4"/>
        </w:rPr>
        <w:t xml:space="preserve"> </w:t>
      </w:r>
      <w:r>
        <w:t>sentence</w:t>
      </w:r>
      <w:r>
        <w:rPr>
          <w:spacing w:val="-3"/>
        </w:rPr>
        <w:t xml:space="preserve"> </w:t>
      </w:r>
      <w:r>
        <w:t>structure</w:t>
      </w:r>
      <w:r>
        <w:rPr>
          <w:spacing w:val="-3"/>
        </w:rPr>
        <w:t xml:space="preserve"> </w:t>
      </w:r>
      <w:r>
        <w:t>have</w:t>
      </w:r>
      <w:r>
        <w:rPr>
          <w:spacing w:val="-3"/>
        </w:rPr>
        <w:t xml:space="preserve"> </w:t>
      </w:r>
      <w:r>
        <w:t>to</w:t>
      </w:r>
      <w:r>
        <w:rPr>
          <w:spacing w:val="-4"/>
        </w:rPr>
        <w:t xml:space="preserve"> </w:t>
      </w:r>
      <w:r>
        <w:t>be</w:t>
      </w:r>
      <w:r>
        <w:rPr>
          <w:spacing w:val="-3"/>
        </w:rPr>
        <w:t xml:space="preserve"> </w:t>
      </w:r>
      <w:r>
        <w:rPr>
          <w:b/>
          <w:bCs/>
        </w:rPr>
        <w:t>correct</w:t>
      </w:r>
      <w:r>
        <w:t>. Even a single grammatical or spelling error can cause your reader to dismiss you as not professional, as not caring enough to edit carefully. Poor writing at this level reflects poorly on your organization as well.</w:t>
      </w:r>
    </w:p>
    <w:p w14:paraId="375E894E" w14:textId="77777777" w:rsidR="00000000" w:rsidRDefault="00000000">
      <w:pPr>
        <w:pStyle w:val="BodyText"/>
        <w:kinsoku w:val="0"/>
        <w:overflowPunct w:val="0"/>
      </w:pPr>
    </w:p>
    <w:p w14:paraId="40C64AC1" w14:textId="77777777" w:rsidR="00000000" w:rsidRDefault="00000000">
      <w:pPr>
        <w:pStyle w:val="BodyText"/>
        <w:kinsoku w:val="0"/>
        <w:overflowPunct w:val="0"/>
        <w:spacing w:before="1"/>
        <w:ind w:left="120" w:right="508"/>
      </w:pPr>
      <w:r>
        <w:t>Finally,</w:t>
      </w:r>
      <w:r>
        <w:rPr>
          <w:spacing w:val="-3"/>
        </w:rPr>
        <w:t xml:space="preserve"> </w:t>
      </w:r>
      <w:r>
        <w:t>your</w:t>
      </w:r>
      <w:r>
        <w:rPr>
          <w:spacing w:val="-4"/>
        </w:rPr>
        <w:t xml:space="preserve"> </w:t>
      </w:r>
      <w:r>
        <w:t>writing</w:t>
      </w:r>
      <w:r>
        <w:rPr>
          <w:spacing w:val="-3"/>
        </w:rPr>
        <w:t xml:space="preserve"> </w:t>
      </w:r>
      <w:r>
        <w:t>may</w:t>
      </w:r>
      <w:r>
        <w:rPr>
          <w:spacing w:val="-3"/>
        </w:rPr>
        <w:t xml:space="preserve"> </w:t>
      </w:r>
      <w:r>
        <w:t>be</w:t>
      </w:r>
      <w:r>
        <w:rPr>
          <w:spacing w:val="-2"/>
        </w:rPr>
        <w:t xml:space="preserve"> </w:t>
      </w:r>
      <w:r>
        <w:t>legible</w:t>
      </w:r>
      <w:r>
        <w:rPr>
          <w:spacing w:val="-2"/>
        </w:rPr>
        <w:t xml:space="preserve"> </w:t>
      </w:r>
      <w:r>
        <w:t>and</w:t>
      </w:r>
      <w:r>
        <w:rPr>
          <w:spacing w:val="-3"/>
        </w:rPr>
        <w:t xml:space="preserve"> </w:t>
      </w:r>
      <w:r>
        <w:t>readable,</w:t>
      </w:r>
      <w:r>
        <w:rPr>
          <w:spacing w:val="-4"/>
        </w:rPr>
        <w:t xml:space="preserve"> </w:t>
      </w:r>
      <w:r>
        <w:t>but</w:t>
      </w:r>
      <w:r>
        <w:rPr>
          <w:spacing w:val="-3"/>
        </w:rPr>
        <w:t xml:space="preserve"> </w:t>
      </w:r>
      <w:r>
        <w:t>how</w:t>
      </w:r>
      <w:r>
        <w:rPr>
          <w:spacing w:val="-3"/>
        </w:rPr>
        <w:t xml:space="preserve"> </w:t>
      </w:r>
      <w:r>
        <w:t>well</w:t>
      </w:r>
      <w:r>
        <w:rPr>
          <w:spacing w:val="-3"/>
        </w:rPr>
        <w:t xml:space="preserve"> </w:t>
      </w:r>
      <w:r>
        <w:t>can</w:t>
      </w:r>
      <w:r>
        <w:rPr>
          <w:spacing w:val="-3"/>
        </w:rPr>
        <w:t xml:space="preserve"> </w:t>
      </w:r>
      <w:r>
        <w:t>your</w:t>
      </w:r>
      <w:r>
        <w:rPr>
          <w:spacing w:val="-2"/>
        </w:rPr>
        <w:t xml:space="preserve"> </w:t>
      </w:r>
      <w:r>
        <w:t>audience</w:t>
      </w:r>
      <w:r>
        <w:rPr>
          <w:spacing w:val="-3"/>
        </w:rPr>
        <w:t xml:space="preserve"> </w:t>
      </w:r>
      <w:r>
        <w:t xml:space="preserve">comprehend, or understand it in the way you intended? To facilitate </w:t>
      </w:r>
      <w:r>
        <w:rPr>
          <w:b/>
          <w:bCs/>
        </w:rPr>
        <w:t>comprehension</w:t>
      </w:r>
      <w:r>
        <w:t xml:space="preserve">, use language and terminology familiar to the reader, and limit paragraphs to one main idea. Strive for brevity if your users will be reading on tablets or mobile devices. Use visuals such as charts or diagrams </w:t>
      </w:r>
      <w:bookmarkStart w:id="8" w:name="Possible Exercises"/>
      <w:bookmarkEnd w:id="8"/>
      <w:r>
        <w:t>to present a lot of information in a graphic format.</w:t>
      </w:r>
    </w:p>
    <w:p w14:paraId="122EAAA7" w14:textId="77777777" w:rsidR="00000000" w:rsidRDefault="00000000">
      <w:pPr>
        <w:pStyle w:val="BodyText"/>
        <w:kinsoku w:val="0"/>
        <w:overflowPunct w:val="0"/>
        <w:spacing w:before="66"/>
      </w:pPr>
    </w:p>
    <w:p w14:paraId="235588A9" w14:textId="77777777" w:rsidR="00000000" w:rsidRDefault="00000000">
      <w:pPr>
        <w:pStyle w:val="Heading2"/>
        <w:kinsoku w:val="0"/>
        <w:overflowPunct w:val="0"/>
        <w:rPr>
          <w:color w:val="2E5395"/>
          <w:spacing w:val="-2"/>
        </w:rPr>
      </w:pPr>
      <w:r>
        <w:rPr>
          <w:color w:val="2E5395"/>
        </w:rPr>
        <w:t>Possible</w:t>
      </w:r>
      <w:r>
        <w:rPr>
          <w:color w:val="2E5395"/>
          <w:spacing w:val="-7"/>
        </w:rPr>
        <w:t xml:space="preserve"> </w:t>
      </w:r>
      <w:r>
        <w:rPr>
          <w:color w:val="2E5395"/>
          <w:spacing w:val="-2"/>
        </w:rPr>
        <w:t>Exercises</w:t>
      </w:r>
    </w:p>
    <w:p w14:paraId="23687385" w14:textId="77777777" w:rsidR="00000000" w:rsidRDefault="00000000">
      <w:pPr>
        <w:pStyle w:val="ListParagraph"/>
        <w:numPr>
          <w:ilvl w:val="0"/>
          <w:numId w:val="6"/>
        </w:numPr>
        <w:tabs>
          <w:tab w:val="left" w:pos="840"/>
        </w:tabs>
        <w:kinsoku w:val="0"/>
        <w:overflowPunct w:val="0"/>
        <w:spacing w:before="166"/>
        <w:ind w:right="455"/>
        <w:jc w:val="both"/>
        <w:rPr>
          <w:b/>
          <w:bCs/>
          <w:color w:val="000000"/>
        </w:rPr>
      </w:pPr>
      <w:r>
        <w:t>Locate some examples of what you consider technical writing. These may include correspondence, journal articles, lab reports, web pages, or advertisements. In small groups with other classmates, discuss how the documents reflect the characteristics of technical writing. After your group has analyzed the document, present it to the entire class and explain how it meets the characteristics of a technical document.</w:t>
      </w:r>
    </w:p>
    <w:p w14:paraId="79246AAA" w14:textId="77777777" w:rsidR="00000000" w:rsidRDefault="00000000">
      <w:pPr>
        <w:pStyle w:val="ListParagraph"/>
        <w:numPr>
          <w:ilvl w:val="0"/>
          <w:numId w:val="6"/>
        </w:numPr>
        <w:tabs>
          <w:tab w:val="left" w:pos="840"/>
        </w:tabs>
        <w:kinsoku w:val="0"/>
        <w:overflowPunct w:val="0"/>
        <w:spacing w:before="165"/>
        <w:ind w:right="458"/>
        <w:jc w:val="both"/>
        <w:rPr>
          <w:b/>
          <w:bCs/>
          <w:color w:val="000000"/>
        </w:rPr>
      </w:pPr>
      <w:r>
        <w:t>Locate an instruction manual for a product you may own. Analyze it against the characteristics listed in the chapter for good technical writing. Submit your analysis in a memo to your instructor.</w:t>
      </w:r>
    </w:p>
    <w:p w14:paraId="051CE230" w14:textId="77777777" w:rsidR="00000000" w:rsidRDefault="00000000">
      <w:pPr>
        <w:pStyle w:val="BodyText"/>
        <w:kinsoku w:val="0"/>
        <w:overflowPunct w:val="0"/>
        <w:spacing w:before="292"/>
        <w:ind w:left="120"/>
        <w:rPr>
          <w:spacing w:val="-4"/>
        </w:rPr>
      </w:pPr>
      <w:r>
        <w:t>This</w:t>
      </w:r>
      <w:r>
        <w:rPr>
          <w:spacing w:val="-3"/>
        </w:rPr>
        <w:t xml:space="preserve"> </w:t>
      </w:r>
      <w:r>
        <w:t>chapter</w:t>
      </w:r>
      <w:r>
        <w:rPr>
          <w:spacing w:val="-2"/>
        </w:rPr>
        <w:t xml:space="preserve"> </w:t>
      </w:r>
      <w:r>
        <w:t>contains</w:t>
      </w:r>
      <w:r>
        <w:rPr>
          <w:spacing w:val="-3"/>
        </w:rPr>
        <w:t xml:space="preserve"> </w:t>
      </w:r>
      <w:r>
        <w:t>material</w:t>
      </w:r>
      <w:r>
        <w:rPr>
          <w:spacing w:val="-3"/>
        </w:rPr>
        <w:t xml:space="preserve"> </w:t>
      </w:r>
      <w:r>
        <w:t>taken</w:t>
      </w:r>
      <w:r>
        <w:rPr>
          <w:spacing w:val="-3"/>
        </w:rPr>
        <w:t xml:space="preserve"> </w:t>
      </w:r>
      <w:r>
        <w:rPr>
          <w:spacing w:val="-4"/>
        </w:rPr>
        <w:t>from</w:t>
      </w:r>
    </w:p>
    <w:p w14:paraId="401E0A9A" w14:textId="77777777" w:rsidR="00000000" w:rsidRDefault="00000000">
      <w:pPr>
        <w:pStyle w:val="ListParagraph"/>
        <w:numPr>
          <w:ilvl w:val="1"/>
          <w:numId w:val="6"/>
        </w:numPr>
        <w:tabs>
          <w:tab w:val="left" w:pos="840"/>
        </w:tabs>
        <w:kinsoku w:val="0"/>
        <w:overflowPunct w:val="0"/>
        <w:spacing w:before="181"/>
        <w:ind w:right="460"/>
        <w:jc w:val="both"/>
        <w:rPr>
          <w:sz w:val="22"/>
          <w:szCs w:val="22"/>
        </w:rPr>
      </w:pPr>
      <w:hyperlink r:id="rId41" w:history="1">
        <w:r>
          <w:rPr>
            <w:sz w:val="22"/>
            <w:szCs w:val="22"/>
            <w:u w:val="single"/>
          </w:rPr>
          <w:t>Open Technical Communication</w:t>
        </w:r>
      </w:hyperlink>
      <w:r>
        <w:rPr>
          <w:sz w:val="22"/>
          <w:szCs w:val="22"/>
        </w:rPr>
        <w:t xml:space="preserve"> by Tiffani Reardon, Tamara Powell, Jonathan Arnett, Monique Logan, and Cassandra Race is used under a </w:t>
      </w:r>
      <w:hyperlink r:id="rId42" w:history="1">
        <w:r>
          <w:rPr>
            <w:sz w:val="22"/>
            <w:szCs w:val="22"/>
            <w:u w:val="single"/>
          </w:rPr>
          <w:t>CC-BY 4.0 License.</w:t>
        </w:r>
      </w:hyperlink>
    </w:p>
    <w:p w14:paraId="5B899481" w14:textId="77777777" w:rsidR="00000000" w:rsidRDefault="00000000">
      <w:pPr>
        <w:pStyle w:val="ListParagraph"/>
        <w:numPr>
          <w:ilvl w:val="1"/>
          <w:numId w:val="6"/>
        </w:numPr>
        <w:tabs>
          <w:tab w:val="left" w:pos="840"/>
        </w:tabs>
        <w:kinsoku w:val="0"/>
        <w:overflowPunct w:val="0"/>
        <w:spacing w:before="180"/>
        <w:ind w:right="458"/>
        <w:jc w:val="both"/>
        <w:rPr>
          <w:color w:val="000000"/>
          <w:sz w:val="22"/>
          <w:szCs w:val="22"/>
        </w:rPr>
      </w:pPr>
      <w:hyperlink r:id="rId43" w:history="1">
        <w:r>
          <w:rPr>
            <w:color w:val="000000"/>
            <w:sz w:val="22"/>
            <w:szCs w:val="22"/>
            <w:u w:val="single"/>
            <w:shd w:val="clear" w:color="auto" w:fill="F6F6F6"/>
          </w:rPr>
          <w:t>Technical Writing Essentials</w:t>
        </w:r>
      </w:hyperlink>
      <w:r>
        <w:rPr>
          <w:color w:val="000000"/>
          <w:spacing w:val="-2"/>
          <w:sz w:val="22"/>
          <w:szCs w:val="22"/>
          <w:u w:val="single"/>
          <w:shd w:val="clear" w:color="auto" w:fill="F6F6F6"/>
        </w:rPr>
        <w:t xml:space="preserve"> </w:t>
      </w:r>
      <w:r>
        <w:rPr>
          <w:color w:val="000000"/>
          <w:sz w:val="22"/>
          <w:szCs w:val="22"/>
          <w:shd w:val="clear" w:color="auto" w:fill="F6F6F6"/>
        </w:rPr>
        <w:t>by</w:t>
      </w:r>
      <w:r>
        <w:rPr>
          <w:color w:val="000000"/>
          <w:spacing w:val="-3"/>
          <w:sz w:val="22"/>
          <w:szCs w:val="22"/>
          <w:shd w:val="clear" w:color="auto" w:fill="F6F6F6"/>
        </w:rPr>
        <w:t xml:space="preserve"> </w:t>
      </w:r>
      <w:r>
        <w:rPr>
          <w:color w:val="000000"/>
          <w:sz w:val="22"/>
          <w:szCs w:val="22"/>
          <w:shd w:val="clear" w:color="auto" w:fill="F6F6F6"/>
        </w:rPr>
        <w:t>Suzan Last</w:t>
      </w:r>
      <w:r>
        <w:rPr>
          <w:color w:val="000000"/>
          <w:spacing w:val="-4"/>
          <w:sz w:val="22"/>
          <w:szCs w:val="22"/>
          <w:shd w:val="clear" w:color="auto" w:fill="F6F6F6"/>
        </w:rPr>
        <w:t xml:space="preserve"> </w:t>
      </w:r>
      <w:r>
        <w:rPr>
          <w:color w:val="000000"/>
          <w:sz w:val="22"/>
          <w:szCs w:val="22"/>
          <w:shd w:val="clear" w:color="auto" w:fill="F6F6F6"/>
        </w:rPr>
        <w:t>is used under a</w:t>
      </w:r>
      <w:r>
        <w:rPr>
          <w:color w:val="000000"/>
          <w:spacing w:val="-3"/>
          <w:sz w:val="22"/>
          <w:szCs w:val="22"/>
          <w:shd w:val="clear" w:color="auto" w:fill="F6F6F6"/>
        </w:rPr>
        <w:t xml:space="preserve"> </w:t>
      </w:r>
      <w:r>
        <w:rPr>
          <w:color w:val="000000"/>
          <w:sz w:val="22"/>
          <w:szCs w:val="22"/>
          <w:shd w:val="clear" w:color="auto" w:fill="F6F6F6"/>
        </w:rPr>
        <w:t>CC-BY 4.0 License</w:t>
      </w:r>
      <w:r>
        <w:rPr>
          <w:color w:val="000000"/>
          <w:sz w:val="22"/>
          <w:szCs w:val="22"/>
        </w:rPr>
        <w:t xml:space="preserve"> </w:t>
      </w:r>
      <w:hyperlink r:id="rId44" w:history="1">
        <w:r>
          <w:rPr>
            <w:color w:val="000000"/>
            <w:sz w:val="22"/>
            <w:szCs w:val="22"/>
            <w:u w:val="single"/>
          </w:rPr>
          <w:t>Technical Writing</w:t>
        </w:r>
      </w:hyperlink>
      <w:r>
        <w:rPr>
          <w:color w:val="000000"/>
          <w:sz w:val="22"/>
          <w:szCs w:val="22"/>
        </w:rPr>
        <w:t xml:space="preserve"> by Allison</w:t>
      </w:r>
      <w:r>
        <w:rPr>
          <w:color w:val="000000"/>
          <w:spacing w:val="-8"/>
          <w:sz w:val="22"/>
          <w:szCs w:val="22"/>
        </w:rPr>
        <w:t xml:space="preserve"> </w:t>
      </w:r>
      <w:r>
        <w:rPr>
          <w:color w:val="000000"/>
          <w:sz w:val="22"/>
          <w:szCs w:val="22"/>
        </w:rPr>
        <w:t>Gross,</w:t>
      </w:r>
      <w:r>
        <w:rPr>
          <w:color w:val="000000"/>
          <w:spacing w:val="-7"/>
          <w:sz w:val="22"/>
          <w:szCs w:val="22"/>
        </w:rPr>
        <w:t xml:space="preserve"> </w:t>
      </w:r>
      <w:r>
        <w:rPr>
          <w:color w:val="000000"/>
          <w:sz w:val="22"/>
          <w:szCs w:val="22"/>
        </w:rPr>
        <w:t>Annemarie</w:t>
      </w:r>
      <w:r>
        <w:rPr>
          <w:color w:val="000000"/>
          <w:spacing w:val="-8"/>
          <w:sz w:val="22"/>
          <w:szCs w:val="22"/>
        </w:rPr>
        <w:t xml:space="preserve"> </w:t>
      </w:r>
      <w:r>
        <w:rPr>
          <w:color w:val="000000"/>
          <w:sz w:val="22"/>
          <w:szCs w:val="22"/>
        </w:rPr>
        <w:t>Hamlin,</w:t>
      </w:r>
      <w:r>
        <w:rPr>
          <w:color w:val="000000"/>
          <w:spacing w:val="-7"/>
          <w:sz w:val="22"/>
          <w:szCs w:val="22"/>
        </w:rPr>
        <w:t xml:space="preserve"> </w:t>
      </w:r>
      <w:r>
        <w:rPr>
          <w:color w:val="000000"/>
          <w:sz w:val="22"/>
          <w:szCs w:val="22"/>
        </w:rPr>
        <w:t>Billy</w:t>
      </w:r>
      <w:r>
        <w:rPr>
          <w:color w:val="000000"/>
          <w:spacing w:val="-6"/>
          <w:sz w:val="22"/>
          <w:szCs w:val="22"/>
        </w:rPr>
        <w:t xml:space="preserve"> </w:t>
      </w:r>
      <w:r>
        <w:rPr>
          <w:color w:val="000000"/>
          <w:sz w:val="22"/>
          <w:szCs w:val="22"/>
        </w:rPr>
        <w:t>Merck,</w:t>
      </w:r>
      <w:r>
        <w:rPr>
          <w:color w:val="000000"/>
          <w:spacing w:val="-7"/>
          <w:sz w:val="22"/>
          <w:szCs w:val="22"/>
        </w:rPr>
        <w:t xml:space="preserve"> </w:t>
      </w:r>
      <w:r>
        <w:rPr>
          <w:color w:val="000000"/>
          <w:sz w:val="22"/>
          <w:szCs w:val="22"/>
        </w:rPr>
        <w:t>Chris</w:t>
      </w:r>
      <w:r>
        <w:rPr>
          <w:color w:val="000000"/>
          <w:spacing w:val="-6"/>
          <w:sz w:val="22"/>
          <w:szCs w:val="22"/>
        </w:rPr>
        <w:t xml:space="preserve"> </w:t>
      </w:r>
      <w:r>
        <w:rPr>
          <w:color w:val="000000"/>
          <w:sz w:val="22"/>
          <w:szCs w:val="22"/>
        </w:rPr>
        <w:t>Rubio,</w:t>
      </w:r>
      <w:r>
        <w:rPr>
          <w:color w:val="000000"/>
          <w:spacing w:val="-7"/>
          <w:sz w:val="22"/>
          <w:szCs w:val="22"/>
        </w:rPr>
        <w:t xml:space="preserve"> </w:t>
      </w:r>
      <w:r>
        <w:rPr>
          <w:color w:val="000000"/>
          <w:sz w:val="22"/>
          <w:szCs w:val="22"/>
        </w:rPr>
        <w:t>Jodi</w:t>
      </w:r>
      <w:r>
        <w:rPr>
          <w:color w:val="000000"/>
          <w:spacing w:val="-8"/>
          <w:sz w:val="22"/>
          <w:szCs w:val="22"/>
        </w:rPr>
        <w:t xml:space="preserve"> </w:t>
      </w:r>
      <w:r>
        <w:rPr>
          <w:color w:val="000000"/>
          <w:sz w:val="22"/>
          <w:szCs w:val="22"/>
        </w:rPr>
        <w:t>Naas,</w:t>
      </w:r>
      <w:r>
        <w:rPr>
          <w:color w:val="000000"/>
          <w:spacing w:val="-7"/>
          <w:sz w:val="22"/>
          <w:szCs w:val="22"/>
        </w:rPr>
        <w:t xml:space="preserve"> </w:t>
      </w:r>
      <w:r>
        <w:rPr>
          <w:color w:val="000000"/>
          <w:sz w:val="22"/>
          <w:szCs w:val="22"/>
        </w:rPr>
        <w:t>Megan</w:t>
      </w:r>
      <w:r>
        <w:rPr>
          <w:color w:val="000000"/>
          <w:spacing w:val="-7"/>
          <w:sz w:val="22"/>
          <w:szCs w:val="22"/>
        </w:rPr>
        <w:t xml:space="preserve"> </w:t>
      </w:r>
      <w:r>
        <w:rPr>
          <w:color w:val="000000"/>
          <w:sz w:val="22"/>
          <w:szCs w:val="22"/>
        </w:rPr>
        <w:t>Savage,</w:t>
      </w:r>
      <w:r>
        <w:rPr>
          <w:color w:val="000000"/>
          <w:spacing w:val="-7"/>
          <w:sz w:val="22"/>
          <w:szCs w:val="22"/>
        </w:rPr>
        <w:t xml:space="preserve"> </w:t>
      </w:r>
      <w:r>
        <w:rPr>
          <w:color w:val="000000"/>
          <w:sz w:val="22"/>
          <w:szCs w:val="22"/>
        </w:rPr>
        <w:t>and</w:t>
      </w:r>
      <w:r>
        <w:rPr>
          <w:color w:val="000000"/>
          <w:spacing w:val="-7"/>
          <w:sz w:val="22"/>
          <w:szCs w:val="22"/>
        </w:rPr>
        <w:t xml:space="preserve"> </w:t>
      </w:r>
      <w:r>
        <w:rPr>
          <w:color w:val="000000"/>
          <w:sz w:val="22"/>
          <w:szCs w:val="22"/>
        </w:rPr>
        <w:t>Michele DeSilva is used under a CC-BY-NC-SA 4.0 License.</w:t>
      </w:r>
    </w:p>
    <w:p w14:paraId="4812FB8B" w14:textId="77777777" w:rsidR="00000000" w:rsidRDefault="00000000">
      <w:pPr>
        <w:pStyle w:val="BodyText"/>
        <w:kinsoku w:val="0"/>
        <w:overflowPunct w:val="0"/>
        <w:spacing w:before="90"/>
        <w:rPr>
          <w:sz w:val="22"/>
          <w:szCs w:val="22"/>
        </w:rPr>
      </w:pPr>
    </w:p>
    <w:p w14:paraId="1B48E5CE" w14:textId="77777777" w:rsidR="00000000" w:rsidRDefault="00000000">
      <w:pPr>
        <w:pStyle w:val="Heading2"/>
        <w:kinsoku w:val="0"/>
        <w:overflowPunct w:val="0"/>
        <w:rPr>
          <w:color w:val="2E5395"/>
          <w:spacing w:val="-2"/>
        </w:rPr>
      </w:pPr>
      <w:r>
        <w:rPr>
          <w:color w:val="2E5395"/>
          <w:spacing w:val="-2"/>
        </w:rPr>
        <w:t>References</w:t>
      </w:r>
    </w:p>
    <w:p w14:paraId="56A4CF4D" w14:textId="77777777" w:rsidR="00000000" w:rsidRDefault="00000000">
      <w:pPr>
        <w:pStyle w:val="ListParagraph"/>
        <w:numPr>
          <w:ilvl w:val="0"/>
          <w:numId w:val="5"/>
        </w:numPr>
        <w:tabs>
          <w:tab w:val="left" w:pos="414"/>
        </w:tabs>
        <w:kinsoku w:val="0"/>
        <w:overflowPunct w:val="0"/>
        <w:spacing w:before="181"/>
        <w:ind w:left="414" w:hanging="294"/>
        <w:rPr>
          <w:spacing w:val="-2"/>
          <w:sz w:val="22"/>
          <w:szCs w:val="22"/>
        </w:rPr>
      </w:pPr>
      <w:r>
        <w:rPr>
          <w:sz w:val="22"/>
          <w:szCs w:val="22"/>
        </w:rPr>
        <w:t>M.</w:t>
      </w:r>
      <w:r>
        <w:rPr>
          <w:spacing w:val="-8"/>
          <w:sz w:val="22"/>
          <w:szCs w:val="22"/>
        </w:rPr>
        <w:t xml:space="preserve"> </w:t>
      </w:r>
      <w:r>
        <w:rPr>
          <w:sz w:val="22"/>
          <w:szCs w:val="22"/>
        </w:rPr>
        <w:t>Markell,</w:t>
      </w:r>
      <w:r>
        <w:rPr>
          <w:spacing w:val="-8"/>
          <w:sz w:val="22"/>
          <w:szCs w:val="22"/>
        </w:rPr>
        <w:t xml:space="preserve"> </w:t>
      </w:r>
      <w:r>
        <w:rPr>
          <w:i/>
          <w:iCs/>
          <w:sz w:val="22"/>
          <w:szCs w:val="22"/>
        </w:rPr>
        <w:t>Technical</w:t>
      </w:r>
      <w:r>
        <w:rPr>
          <w:i/>
          <w:iCs/>
          <w:spacing w:val="-9"/>
          <w:sz w:val="22"/>
          <w:szCs w:val="22"/>
        </w:rPr>
        <w:t xml:space="preserve"> </w:t>
      </w:r>
      <w:r>
        <w:rPr>
          <w:i/>
          <w:iCs/>
          <w:sz w:val="22"/>
          <w:szCs w:val="22"/>
        </w:rPr>
        <w:t>communication</w:t>
      </w:r>
      <w:r>
        <w:rPr>
          <w:sz w:val="22"/>
          <w:szCs w:val="22"/>
        </w:rPr>
        <w:t>,</w:t>
      </w:r>
      <w:r>
        <w:rPr>
          <w:spacing w:val="-9"/>
          <w:sz w:val="22"/>
          <w:szCs w:val="22"/>
        </w:rPr>
        <w:t xml:space="preserve"> </w:t>
      </w:r>
      <w:r>
        <w:rPr>
          <w:sz w:val="22"/>
          <w:szCs w:val="22"/>
        </w:rPr>
        <w:t>11</w:t>
      </w:r>
      <w:r>
        <w:rPr>
          <w:sz w:val="22"/>
          <w:szCs w:val="22"/>
          <w:vertAlign w:val="superscript"/>
        </w:rPr>
        <w:t>th</w:t>
      </w:r>
      <w:r>
        <w:rPr>
          <w:spacing w:val="-9"/>
          <w:sz w:val="22"/>
          <w:szCs w:val="22"/>
        </w:rPr>
        <w:t xml:space="preserve"> </w:t>
      </w:r>
      <w:r>
        <w:rPr>
          <w:sz w:val="22"/>
          <w:szCs w:val="22"/>
        </w:rPr>
        <w:t>ed.,</w:t>
      </w:r>
      <w:r>
        <w:rPr>
          <w:spacing w:val="-9"/>
          <w:sz w:val="22"/>
          <w:szCs w:val="22"/>
        </w:rPr>
        <w:t xml:space="preserve"> </w:t>
      </w:r>
      <w:r>
        <w:rPr>
          <w:sz w:val="22"/>
          <w:szCs w:val="22"/>
        </w:rPr>
        <w:t>Boston,</w:t>
      </w:r>
      <w:r>
        <w:rPr>
          <w:spacing w:val="-9"/>
          <w:sz w:val="22"/>
          <w:szCs w:val="22"/>
        </w:rPr>
        <w:t xml:space="preserve"> </w:t>
      </w:r>
      <w:r>
        <w:rPr>
          <w:sz w:val="22"/>
          <w:szCs w:val="22"/>
        </w:rPr>
        <w:t>MA,</w:t>
      </w:r>
      <w:r>
        <w:rPr>
          <w:spacing w:val="-8"/>
          <w:sz w:val="22"/>
          <w:szCs w:val="22"/>
        </w:rPr>
        <w:t xml:space="preserve"> </w:t>
      </w:r>
      <w:r>
        <w:rPr>
          <w:sz w:val="22"/>
          <w:szCs w:val="22"/>
        </w:rPr>
        <w:t>USA:</w:t>
      </w:r>
      <w:r>
        <w:rPr>
          <w:spacing w:val="-8"/>
          <w:sz w:val="22"/>
          <w:szCs w:val="22"/>
        </w:rPr>
        <w:t xml:space="preserve"> </w:t>
      </w:r>
      <w:r>
        <w:rPr>
          <w:sz w:val="22"/>
          <w:szCs w:val="22"/>
        </w:rPr>
        <w:t>Bedford/St.</w:t>
      </w:r>
      <w:r>
        <w:rPr>
          <w:spacing w:val="-8"/>
          <w:sz w:val="22"/>
          <w:szCs w:val="22"/>
        </w:rPr>
        <w:t xml:space="preserve"> </w:t>
      </w:r>
      <w:r>
        <w:rPr>
          <w:sz w:val="22"/>
          <w:szCs w:val="22"/>
        </w:rPr>
        <w:t>Martins,</w:t>
      </w:r>
      <w:r>
        <w:rPr>
          <w:spacing w:val="-9"/>
          <w:sz w:val="22"/>
          <w:szCs w:val="22"/>
        </w:rPr>
        <w:t xml:space="preserve"> </w:t>
      </w:r>
      <w:r>
        <w:rPr>
          <w:spacing w:val="-2"/>
          <w:sz w:val="22"/>
          <w:szCs w:val="22"/>
        </w:rPr>
        <w:t>2015.</w:t>
      </w:r>
    </w:p>
    <w:p w14:paraId="0BB1910C" w14:textId="77777777" w:rsidR="00000000" w:rsidRDefault="00000000">
      <w:pPr>
        <w:pStyle w:val="ListParagraph"/>
        <w:numPr>
          <w:ilvl w:val="0"/>
          <w:numId w:val="5"/>
        </w:numPr>
        <w:tabs>
          <w:tab w:val="left" w:pos="413"/>
        </w:tabs>
        <w:kinsoku w:val="0"/>
        <w:overflowPunct w:val="0"/>
        <w:spacing w:before="181"/>
        <w:ind w:left="120" w:right="748" w:firstLine="0"/>
        <w:rPr>
          <w:sz w:val="22"/>
          <w:szCs w:val="22"/>
        </w:rPr>
      </w:pPr>
      <w:r>
        <w:rPr>
          <w:sz w:val="22"/>
          <w:szCs w:val="22"/>
        </w:rPr>
        <w:t>S.</w:t>
      </w:r>
      <w:r>
        <w:rPr>
          <w:spacing w:val="-3"/>
          <w:sz w:val="22"/>
          <w:szCs w:val="22"/>
        </w:rPr>
        <w:t xml:space="preserve"> </w:t>
      </w:r>
      <w:r>
        <w:rPr>
          <w:sz w:val="22"/>
          <w:szCs w:val="22"/>
        </w:rPr>
        <w:t>Dobrin,</w:t>
      </w:r>
      <w:r>
        <w:rPr>
          <w:spacing w:val="-2"/>
          <w:sz w:val="22"/>
          <w:szCs w:val="22"/>
        </w:rPr>
        <w:t xml:space="preserve"> </w:t>
      </w:r>
      <w:r>
        <w:rPr>
          <w:sz w:val="22"/>
          <w:szCs w:val="22"/>
        </w:rPr>
        <w:t>C.</w:t>
      </w:r>
      <w:r>
        <w:rPr>
          <w:spacing w:val="-3"/>
          <w:sz w:val="22"/>
          <w:szCs w:val="22"/>
        </w:rPr>
        <w:t xml:space="preserve"> </w:t>
      </w:r>
      <w:r>
        <w:rPr>
          <w:sz w:val="22"/>
          <w:szCs w:val="22"/>
        </w:rPr>
        <w:t>Keller,</w:t>
      </w:r>
      <w:r>
        <w:rPr>
          <w:spacing w:val="-3"/>
          <w:sz w:val="22"/>
          <w:szCs w:val="22"/>
        </w:rPr>
        <w:t xml:space="preserve"> </w:t>
      </w:r>
      <w:r>
        <w:rPr>
          <w:sz w:val="22"/>
          <w:szCs w:val="22"/>
        </w:rPr>
        <w:t>C.</w:t>
      </w:r>
      <w:r>
        <w:rPr>
          <w:spacing w:val="-2"/>
          <w:sz w:val="22"/>
          <w:szCs w:val="22"/>
        </w:rPr>
        <w:t xml:space="preserve"> </w:t>
      </w:r>
      <w:r>
        <w:rPr>
          <w:sz w:val="22"/>
          <w:szCs w:val="22"/>
        </w:rPr>
        <w:t>Weisser,</w:t>
      </w:r>
      <w:r>
        <w:rPr>
          <w:spacing w:val="-3"/>
          <w:sz w:val="22"/>
          <w:szCs w:val="22"/>
        </w:rPr>
        <w:t xml:space="preserve"> </w:t>
      </w:r>
      <w:r>
        <w:rPr>
          <w:i/>
          <w:iCs/>
          <w:sz w:val="22"/>
          <w:szCs w:val="22"/>
        </w:rPr>
        <w:t>Technical</w:t>
      </w:r>
      <w:r>
        <w:rPr>
          <w:i/>
          <w:iCs/>
          <w:spacing w:val="-3"/>
          <w:sz w:val="22"/>
          <w:szCs w:val="22"/>
        </w:rPr>
        <w:t xml:space="preserve"> </w:t>
      </w:r>
      <w:r>
        <w:rPr>
          <w:i/>
          <w:iCs/>
          <w:sz w:val="22"/>
          <w:szCs w:val="22"/>
        </w:rPr>
        <w:t>communication</w:t>
      </w:r>
      <w:r>
        <w:rPr>
          <w:i/>
          <w:iCs/>
          <w:spacing w:val="-3"/>
          <w:sz w:val="22"/>
          <w:szCs w:val="22"/>
        </w:rPr>
        <w:t xml:space="preserve"> </w:t>
      </w:r>
      <w:r>
        <w:rPr>
          <w:i/>
          <w:iCs/>
          <w:sz w:val="22"/>
          <w:szCs w:val="22"/>
        </w:rPr>
        <w:t>in</w:t>
      </w:r>
      <w:r>
        <w:rPr>
          <w:i/>
          <w:iCs/>
          <w:spacing w:val="-3"/>
          <w:sz w:val="22"/>
          <w:szCs w:val="22"/>
        </w:rPr>
        <w:t xml:space="preserve"> </w:t>
      </w:r>
      <w:r>
        <w:rPr>
          <w:i/>
          <w:iCs/>
          <w:sz w:val="22"/>
          <w:szCs w:val="22"/>
        </w:rPr>
        <w:t>the</w:t>
      </w:r>
      <w:r>
        <w:rPr>
          <w:i/>
          <w:iCs/>
          <w:spacing w:val="-3"/>
          <w:sz w:val="22"/>
          <w:szCs w:val="22"/>
        </w:rPr>
        <w:t xml:space="preserve"> </w:t>
      </w:r>
      <w:r>
        <w:rPr>
          <w:i/>
          <w:iCs/>
          <w:sz w:val="22"/>
          <w:szCs w:val="22"/>
        </w:rPr>
        <w:t>twenty</w:t>
      </w:r>
      <w:r>
        <w:rPr>
          <w:i/>
          <w:iCs/>
          <w:spacing w:val="-3"/>
          <w:sz w:val="22"/>
          <w:szCs w:val="22"/>
        </w:rPr>
        <w:t xml:space="preserve"> </w:t>
      </w:r>
      <w:r>
        <w:rPr>
          <w:i/>
          <w:iCs/>
          <w:sz w:val="22"/>
          <w:szCs w:val="22"/>
        </w:rPr>
        <w:t>first</w:t>
      </w:r>
      <w:r>
        <w:rPr>
          <w:i/>
          <w:iCs/>
          <w:spacing w:val="-3"/>
          <w:sz w:val="22"/>
          <w:szCs w:val="22"/>
        </w:rPr>
        <w:t xml:space="preserve"> </w:t>
      </w:r>
      <w:r>
        <w:rPr>
          <w:i/>
          <w:iCs/>
          <w:sz w:val="22"/>
          <w:szCs w:val="22"/>
        </w:rPr>
        <w:t>century,</w:t>
      </w:r>
      <w:r>
        <w:rPr>
          <w:i/>
          <w:iCs/>
          <w:spacing w:val="-3"/>
          <w:sz w:val="22"/>
          <w:szCs w:val="22"/>
        </w:rPr>
        <w:t xml:space="preserve"> </w:t>
      </w:r>
      <w:r>
        <w:rPr>
          <w:sz w:val="22"/>
          <w:szCs w:val="22"/>
        </w:rPr>
        <w:t>2</w:t>
      </w:r>
      <w:r>
        <w:rPr>
          <w:sz w:val="22"/>
          <w:szCs w:val="22"/>
          <w:vertAlign w:val="superscript"/>
        </w:rPr>
        <w:t>nd</w:t>
      </w:r>
      <w:r>
        <w:rPr>
          <w:spacing w:val="-2"/>
          <w:sz w:val="22"/>
          <w:szCs w:val="22"/>
        </w:rPr>
        <w:t xml:space="preserve"> </w:t>
      </w:r>
      <w:r>
        <w:rPr>
          <w:sz w:val="22"/>
          <w:szCs w:val="22"/>
        </w:rPr>
        <w:t>ed.,</w:t>
      </w:r>
      <w:r>
        <w:rPr>
          <w:spacing w:val="-3"/>
          <w:sz w:val="22"/>
          <w:szCs w:val="22"/>
        </w:rPr>
        <w:t xml:space="preserve"> </w:t>
      </w:r>
      <w:r>
        <w:rPr>
          <w:sz w:val="22"/>
          <w:szCs w:val="22"/>
        </w:rPr>
        <w:t>Upper Saddle River, NJ, USA: Pearson Prentice Hall, 2010.</w:t>
      </w:r>
    </w:p>
    <w:p w14:paraId="36162532" w14:textId="77777777" w:rsidR="00000000" w:rsidRDefault="00000000">
      <w:pPr>
        <w:pStyle w:val="ListParagraph"/>
        <w:numPr>
          <w:ilvl w:val="0"/>
          <w:numId w:val="5"/>
        </w:numPr>
        <w:tabs>
          <w:tab w:val="left" w:pos="120"/>
          <w:tab w:val="left" w:pos="412"/>
        </w:tabs>
        <w:kinsoku w:val="0"/>
        <w:overflowPunct w:val="0"/>
        <w:spacing w:before="180"/>
        <w:ind w:left="120" w:right="789" w:hanging="1"/>
        <w:rPr>
          <w:sz w:val="22"/>
          <w:szCs w:val="22"/>
        </w:rPr>
      </w:pPr>
      <w:r>
        <w:rPr>
          <w:sz w:val="22"/>
          <w:szCs w:val="22"/>
        </w:rPr>
        <w:t>E.</w:t>
      </w:r>
      <w:r>
        <w:rPr>
          <w:spacing w:val="-4"/>
          <w:sz w:val="22"/>
          <w:szCs w:val="22"/>
        </w:rPr>
        <w:t xml:space="preserve"> </w:t>
      </w:r>
      <w:r>
        <w:rPr>
          <w:sz w:val="22"/>
          <w:szCs w:val="22"/>
        </w:rPr>
        <w:t>Tebeaux,</w:t>
      </w:r>
      <w:r>
        <w:rPr>
          <w:spacing w:val="-3"/>
          <w:sz w:val="22"/>
          <w:szCs w:val="22"/>
        </w:rPr>
        <w:t xml:space="preserve"> </w:t>
      </w:r>
      <w:r>
        <w:rPr>
          <w:sz w:val="22"/>
          <w:szCs w:val="22"/>
        </w:rPr>
        <w:t>S.</w:t>
      </w:r>
      <w:r>
        <w:rPr>
          <w:spacing w:val="-3"/>
          <w:sz w:val="22"/>
          <w:szCs w:val="22"/>
        </w:rPr>
        <w:t xml:space="preserve"> </w:t>
      </w:r>
      <w:r>
        <w:rPr>
          <w:sz w:val="22"/>
          <w:szCs w:val="22"/>
        </w:rPr>
        <w:t>Dragga,</w:t>
      </w:r>
      <w:r>
        <w:rPr>
          <w:spacing w:val="-3"/>
          <w:sz w:val="22"/>
          <w:szCs w:val="22"/>
        </w:rPr>
        <w:t xml:space="preserve"> </w:t>
      </w:r>
      <w:r>
        <w:rPr>
          <w:i/>
          <w:iCs/>
          <w:sz w:val="22"/>
          <w:szCs w:val="22"/>
        </w:rPr>
        <w:t>The</w:t>
      </w:r>
      <w:r>
        <w:rPr>
          <w:i/>
          <w:iCs/>
          <w:spacing w:val="-3"/>
          <w:sz w:val="22"/>
          <w:szCs w:val="22"/>
        </w:rPr>
        <w:t xml:space="preserve"> </w:t>
      </w:r>
      <w:r>
        <w:rPr>
          <w:i/>
          <w:iCs/>
          <w:sz w:val="22"/>
          <w:szCs w:val="22"/>
        </w:rPr>
        <w:t>essentials</w:t>
      </w:r>
      <w:r>
        <w:rPr>
          <w:i/>
          <w:iCs/>
          <w:spacing w:val="-4"/>
          <w:sz w:val="22"/>
          <w:szCs w:val="22"/>
        </w:rPr>
        <w:t xml:space="preserve"> </w:t>
      </w:r>
      <w:r>
        <w:rPr>
          <w:i/>
          <w:iCs/>
          <w:sz w:val="22"/>
          <w:szCs w:val="22"/>
        </w:rPr>
        <w:t>of</w:t>
      </w:r>
      <w:r>
        <w:rPr>
          <w:i/>
          <w:iCs/>
          <w:spacing w:val="-3"/>
          <w:sz w:val="22"/>
          <w:szCs w:val="22"/>
        </w:rPr>
        <w:t xml:space="preserve"> </w:t>
      </w:r>
      <w:r>
        <w:rPr>
          <w:i/>
          <w:iCs/>
          <w:sz w:val="22"/>
          <w:szCs w:val="22"/>
        </w:rPr>
        <w:t>technical</w:t>
      </w:r>
      <w:r>
        <w:rPr>
          <w:i/>
          <w:iCs/>
          <w:spacing w:val="-3"/>
          <w:sz w:val="22"/>
          <w:szCs w:val="22"/>
        </w:rPr>
        <w:t xml:space="preserve"> </w:t>
      </w:r>
      <w:r>
        <w:rPr>
          <w:i/>
          <w:iCs/>
          <w:sz w:val="22"/>
          <w:szCs w:val="22"/>
        </w:rPr>
        <w:t>communication,</w:t>
      </w:r>
      <w:r>
        <w:rPr>
          <w:i/>
          <w:iCs/>
          <w:spacing w:val="-4"/>
          <w:sz w:val="22"/>
          <w:szCs w:val="22"/>
        </w:rPr>
        <w:t xml:space="preserve"> </w:t>
      </w:r>
      <w:r>
        <w:rPr>
          <w:sz w:val="22"/>
          <w:szCs w:val="22"/>
        </w:rPr>
        <w:t>2</w:t>
      </w:r>
      <w:r>
        <w:rPr>
          <w:sz w:val="22"/>
          <w:szCs w:val="22"/>
          <w:vertAlign w:val="superscript"/>
        </w:rPr>
        <w:t>nd</w:t>
      </w:r>
      <w:r>
        <w:rPr>
          <w:spacing w:val="-3"/>
          <w:sz w:val="22"/>
          <w:szCs w:val="22"/>
        </w:rPr>
        <w:t xml:space="preserve"> </w:t>
      </w:r>
      <w:r>
        <w:rPr>
          <w:sz w:val="22"/>
          <w:szCs w:val="22"/>
        </w:rPr>
        <w:t>ed.,</w:t>
      </w:r>
      <w:r>
        <w:rPr>
          <w:spacing w:val="-2"/>
          <w:sz w:val="22"/>
          <w:szCs w:val="22"/>
        </w:rPr>
        <w:t xml:space="preserve"> </w:t>
      </w:r>
      <w:r>
        <w:rPr>
          <w:sz w:val="22"/>
          <w:szCs w:val="22"/>
        </w:rPr>
        <w:t>Oxford,</w:t>
      </w:r>
      <w:r>
        <w:rPr>
          <w:spacing w:val="-4"/>
          <w:sz w:val="22"/>
          <w:szCs w:val="22"/>
        </w:rPr>
        <w:t xml:space="preserve"> </w:t>
      </w:r>
      <w:r>
        <w:rPr>
          <w:sz w:val="22"/>
          <w:szCs w:val="22"/>
        </w:rPr>
        <w:t>England:</w:t>
      </w:r>
      <w:r>
        <w:rPr>
          <w:spacing w:val="-4"/>
          <w:sz w:val="22"/>
          <w:szCs w:val="22"/>
        </w:rPr>
        <w:t xml:space="preserve"> </w:t>
      </w:r>
      <w:r>
        <w:rPr>
          <w:sz w:val="22"/>
          <w:szCs w:val="22"/>
        </w:rPr>
        <w:t>Oxford University Press, 2012.</w:t>
      </w:r>
    </w:p>
    <w:p w14:paraId="0A9DAC9C" w14:textId="77777777" w:rsidR="00000000" w:rsidRDefault="00000000">
      <w:pPr>
        <w:pStyle w:val="ListParagraph"/>
        <w:numPr>
          <w:ilvl w:val="0"/>
          <w:numId w:val="5"/>
        </w:numPr>
        <w:tabs>
          <w:tab w:val="left" w:pos="413"/>
        </w:tabs>
        <w:kinsoku w:val="0"/>
        <w:overflowPunct w:val="0"/>
        <w:spacing w:before="179"/>
        <w:ind w:left="413" w:hanging="293"/>
        <w:rPr>
          <w:spacing w:val="-2"/>
          <w:sz w:val="22"/>
          <w:szCs w:val="22"/>
        </w:rPr>
      </w:pPr>
      <w:r>
        <w:rPr>
          <w:sz w:val="22"/>
          <w:szCs w:val="22"/>
        </w:rPr>
        <w:t>R.</w:t>
      </w:r>
      <w:r>
        <w:rPr>
          <w:spacing w:val="-9"/>
          <w:sz w:val="22"/>
          <w:szCs w:val="22"/>
        </w:rPr>
        <w:t xml:space="preserve"> </w:t>
      </w:r>
      <w:r>
        <w:rPr>
          <w:sz w:val="22"/>
          <w:szCs w:val="22"/>
        </w:rPr>
        <w:t>Johnson-Sheehan,</w:t>
      </w:r>
      <w:r>
        <w:rPr>
          <w:spacing w:val="-8"/>
          <w:sz w:val="22"/>
          <w:szCs w:val="22"/>
        </w:rPr>
        <w:t xml:space="preserve"> </w:t>
      </w:r>
      <w:r>
        <w:rPr>
          <w:sz w:val="22"/>
          <w:szCs w:val="22"/>
        </w:rPr>
        <w:t>R.</w:t>
      </w:r>
      <w:r>
        <w:rPr>
          <w:spacing w:val="-9"/>
          <w:sz w:val="22"/>
          <w:szCs w:val="22"/>
        </w:rPr>
        <w:t xml:space="preserve"> </w:t>
      </w:r>
      <w:r>
        <w:rPr>
          <w:i/>
          <w:iCs/>
          <w:sz w:val="22"/>
          <w:szCs w:val="22"/>
        </w:rPr>
        <w:t>Technical</w:t>
      </w:r>
      <w:r>
        <w:rPr>
          <w:i/>
          <w:iCs/>
          <w:spacing w:val="-8"/>
          <w:sz w:val="22"/>
          <w:szCs w:val="22"/>
        </w:rPr>
        <w:t xml:space="preserve"> </w:t>
      </w:r>
      <w:r>
        <w:rPr>
          <w:i/>
          <w:iCs/>
          <w:sz w:val="22"/>
          <w:szCs w:val="22"/>
        </w:rPr>
        <w:t>communication</w:t>
      </w:r>
      <w:r>
        <w:rPr>
          <w:i/>
          <w:iCs/>
          <w:spacing w:val="-8"/>
          <w:sz w:val="22"/>
          <w:szCs w:val="22"/>
        </w:rPr>
        <w:t xml:space="preserve"> </w:t>
      </w:r>
      <w:r>
        <w:rPr>
          <w:i/>
          <w:iCs/>
          <w:sz w:val="22"/>
          <w:szCs w:val="22"/>
        </w:rPr>
        <w:t>today,</w:t>
      </w:r>
      <w:r>
        <w:rPr>
          <w:i/>
          <w:iCs/>
          <w:spacing w:val="-7"/>
          <w:sz w:val="22"/>
          <w:szCs w:val="22"/>
        </w:rPr>
        <w:t xml:space="preserve"> </w:t>
      </w:r>
      <w:r>
        <w:rPr>
          <w:sz w:val="22"/>
          <w:szCs w:val="22"/>
        </w:rPr>
        <w:t>6</w:t>
      </w:r>
      <w:r>
        <w:rPr>
          <w:sz w:val="22"/>
          <w:szCs w:val="22"/>
          <w:vertAlign w:val="superscript"/>
        </w:rPr>
        <w:t>th</w:t>
      </w:r>
      <w:r>
        <w:rPr>
          <w:spacing w:val="-8"/>
          <w:sz w:val="22"/>
          <w:szCs w:val="22"/>
        </w:rPr>
        <w:t xml:space="preserve"> </w:t>
      </w:r>
      <w:r>
        <w:rPr>
          <w:sz w:val="22"/>
          <w:szCs w:val="22"/>
        </w:rPr>
        <w:t>ed.,</w:t>
      </w:r>
      <w:r>
        <w:rPr>
          <w:spacing w:val="-9"/>
          <w:sz w:val="22"/>
          <w:szCs w:val="22"/>
        </w:rPr>
        <w:t xml:space="preserve"> </w:t>
      </w:r>
      <w:r>
        <w:rPr>
          <w:sz w:val="22"/>
          <w:szCs w:val="22"/>
        </w:rPr>
        <w:t>New</w:t>
      </w:r>
      <w:r>
        <w:rPr>
          <w:spacing w:val="-8"/>
          <w:sz w:val="22"/>
          <w:szCs w:val="22"/>
        </w:rPr>
        <w:t xml:space="preserve"> </w:t>
      </w:r>
      <w:r>
        <w:rPr>
          <w:sz w:val="22"/>
          <w:szCs w:val="22"/>
        </w:rPr>
        <w:t>York,</w:t>
      </w:r>
      <w:r>
        <w:rPr>
          <w:spacing w:val="-9"/>
          <w:sz w:val="22"/>
          <w:szCs w:val="22"/>
        </w:rPr>
        <w:t xml:space="preserve"> </w:t>
      </w:r>
      <w:r>
        <w:rPr>
          <w:sz w:val="22"/>
          <w:szCs w:val="22"/>
        </w:rPr>
        <w:t>NY,</w:t>
      </w:r>
      <w:r>
        <w:rPr>
          <w:spacing w:val="-9"/>
          <w:sz w:val="22"/>
          <w:szCs w:val="22"/>
        </w:rPr>
        <w:t xml:space="preserve"> </w:t>
      </w:r>
      <w:r>
        <w:rPr>
          <w:sz w:val="22"/>
          <w:szCs w:val="22"/>
        </w:rPr>
        <w:t>USA:</w:t>
      </w:r>
      <w:r>
        <w:rPr>
          <w:spacing w:val="-9"/>
          <w:sz w:val="22"/>
          <w:szCs w:val="22"/>
        </w:rPr>
        <w:t xml:space="preserve"> </w:t>
      </w:r>
      <w:r>
        <w:rPr>
          <w:sz w:val="22"/>
          <w:szCs w:val="22"/>
        </w:rPr>
        <w:t>Pearson,</w:t>
      </w:r>
      <w:r>
        <w:rPr>
          <w:spacing w:val="-9"/>
          <w:sz w:val="22"/>
          <w:szCs w:val="22"/>
        </w:rPr>
        <w:t xml:space="preserve"> </w:t>
      </w:r>
      <w:r>
        <w:rPr>
          <w:spacing w:val="-2"/>
          <w:sz w:val="22"/>
          <w:szCs w:val="22"/>
        </w:rPr>
        <w:t>2018.</w:t>
      </w:r>
    </w:p>
    <w:p w14:paraId="5DF38E0C" w14:textId="77777777" w:rsidR="00000000" w:rsidRDefault="00000000">
      <w:pPr>
        <w:pStyle w:val="ListParagraph"/>
        <w:numPr>
          <w:ilvl w:val="0"/>
          <w:numId w:val="5"/>
        </w:numPr>
        <w:tabs>
          <w:tab w:val="left" w:pos="413"/>
        </w:tabs>
        <w:kinsoku w:val="0"/>
        <w:overflowPunct w:val="0"/>
        <w:spacing w:before="181"/>
        <w:ind w:left="413" w:hanging="293"/>
        <w:rPr>
          <w:spacing w:val="-5"/>
          <w:sz w:val="22"/>
          <w:szCs w:val="22"/>
        </w:rPr>
      </w:pPr>
      <w:r>
        <w:rPr>
          <w:sz w:val="22"/>
          <w:szCs w:val="22"/>
        </w:rPr>
        <w:t>W.</w:t>
      </w:r>
      <w:r>
        <w:rPr>
          <w:spacing w:val="-7"/>
          <w:sz w:val="22"/>
          <w:szCs w:val="22"/>
        </w:rPr>
        <w:t xml:space="preserve"> </w:t>
      </w:r>
      <w:r>
        <w:rPr>
          <w:sz w:val="22"/>
          <w:szCs w:val="22"/>
        </w:rPr>
        <w:t>Zinsser,</w:t>
      </w:r>
      <w:r>
        <w:rPr>
          <w:spacing w:val="-7"/>
          <w:sz w:val="22"/>
          <w:szCs w:val="22"/>
        </w:rPr>
        <w:t xml:space="preserve"> </w:t>
      </w:r>
      <w:r>
        <w:rPr>
          <w:sz w:val="22"/>
          <w:szCs w:val="22"/>
        </w:rPr>
        <w:t>W.</w:t>
      </w:r>
      <w:r>
        <w:rPr>
          <w:spacing w:val="-7"/>
          <w:sz w:val="22"/>
          <w:szCs w:val="22"/>
        </w:rPr>
        <w:t xml:space="preserve"> </w:t>
      </w:r>
      <w:r>
        <w:rPr>
          <w:i/>
          <w:iCs/>
          <w:sz w:val="22"/>
          <w:szCs w:val="22"/>
        </w:rPr>
        <w:t>On</w:t>
      </w:r>
      <w:r>
        <w:rPr>
          <w:i/>
          <w:iCs/>
          <w:spacing w:val="-6"/>
          <w:sz w:val="22"/>
          <w:szCs w:val="22"/>
        </w:rPr>
        <w:t xml:space="preserve"> </w:t>
      </w:r>
      <w:r>
        <w:rPr>
          <w:i/>
          <w:iCs/>
          <w:sz w:val="22"/>
          <w:szCs w:val="22"/>
        </w:rPr>
        <w:t>writing</w:t>
      </w:r>
      <w:r>
        <w:rPr>
          <w:i/>
          <w:iCs/>
          <w:spacing w:val="-7"/>
          <w:sz w:val="22"/>
          <w:szCs w:val="22"/>
        </w:rPr>
        <w:t xml:space="preserve"> </w:t>
      </w:r>
      <w:r>
        <w:rPr>
          <w:i/>
          <w:iCs/>
          <w:sz w:val="22"/>
          <w:szCs w:val="22"/>
        </w:rPr>
        <w:t>well</w:t>
      </w:r>
      <w:r>
        <w:rPr>
          <w:sz w:val="22"/>
          <w:szCs w:val="22"/>
        </w:rPr>
        <w:t>,</w:t>
      </w:r>
      <w:r>
        <w:rPr>
          <w:spacing w:val="-7"/>
          <w:sz w:val="22"/>
          <w:szCs w:val="22"/>
        </w:rPr>
        <w:t xml:space="preserve"> </w:t>
      </w:r>
      <w:r>
        <w:rPr>
          <w:sz w:val="22"/>
          <w:szCs w:val="22"/>
        </w:rPr>
        <w:t>New</w:t>
      </w:r>
      <w:r>
        <w:rPr>
          <w:spacing w:val="-4"/>
          <w:sz w:val="22"/>
          <w:szCs w:val="22"/>
        </w:rPr>
        <w:t xml:space="preserve"> </w:t>
      </w:r>
      <w:r>
        <w:rPr>
          <w:sz w:val="22"/>
          <w:szCs w:val="22"/>
        </w:rPr>
        <w:t>York,</w:t>
      </w:r>
      <w:r>
        <w:rPr>
          <w:spacing w:val="-7"/>
          <w:sz w:val="22"/>
          <w:szCs w:val="22"/>
        </w:rPr>
        <w:t xml:space="preserve"> </w:t>
      </w:r>
      <w:r>
        <w:rPr>
          <w:sz w:val="22"/>
          <w:szCs w:val="22"/>
        </w:rPr>
        <w:t>NY,</w:t>
      </w:r>
      <w:r>
        <w:rPr>
          <w:spacing w:val="-6"/>
          <w:sz w:val="22"/>
          <w:szCs w:val="22"/>
        </w:rPr>
        <w:t xml:space="preserve"> </w:t>
      </w:r>
      <w:r>
        <w:rPr>
          <w:sz w:val="22"/>
          <w:szCs w:val="22"/>
        </w:rPr>
        <w:t>USA:</w:t>
      </w:r>
      <w:r>
        <w:rPr>
          <w:spacing w:val="36"/>
          <w:sz w:val="22"/>
          <w:szCs w:val="22"/>
        </w:rPr>
        <w:t xml:space="preserve"> </w:t>
      </w:r>
      <w:r>
        <w:rPr>
          <w:sz w:val="22"/>
          <w:szCs w:val="22"/>
        </w:rPr>
        <w:t>HarperCollins</w:t>
      </w:r>
      <w:r>
        <w:rPr>
          <w:spacing w:val="-7"/>
          <w:sz w:val="22"/>
          <w:szCs w:val="22"/>
        </w:rPr>
        <w:t xml:space="preserve"> </w:t>
      </w:r>
      <w:r>
        <w:rPr>
          <w:sz w:val="22"/>
          <w:szCs w:val="22"/>
        </w:rPr>
        <w:t>Publishers,</w:t>
      </w:r>
      <w:r>
        <w:rPr>
          <w:spacing w:val="-5"/>
          <w:sz w:val="22"/>
          <w:szCs w:val="22"/>
        </w:rPr>
        <w:t xml:space="preserve"> </w:t>
      </w:r>
      <w:r>
        <w:rPr>
          <w:sz w:val="22"/>
          <w:szCs w:val="22"/>
        </w:rPr>
        <w:t>2006,</w:t>
      </w:r>
      <w:r>
        <w:rPr>
          <w:spacing w:val="-7"/>
          <w:sz w:val="22"/>
          <w:szCs w:val="22"/>
        </w:rPr>
        <w:t xml:space="preserve"> </w:t>
      </w:r>
      <w:r>
        <w:rPr>
          <w:sz w:val="22"/>
          <w:szCs w:val="22"/>
        </w:rPr>
        <w:t>p.</w:t>
      </w:r>
      <w:r>
        <w:rPr>
          <w:spacing w:val="-7"/>
          <w:sz w:val="22"/>
          <w:szCs w:val="22"/>
        </w:rPr>
        <w:t xml:space="preserve"> </w:t>
      </w:r>
      <w:r>
        <w:rPr>
          <w:spacing w:val="-5"/>
          <w:sz w:val="22"/>
          <w:szCs w:val="22"/>
        </w:rPr>
        <w:t>5.</w:t>
      </w:r>
    </w:p>
    <w:p w14:paraId="639D5719" w14:textId="77777777" w:rsidR="00000000" w:rsidRDefault="00000000">
      <w:pPr>
        <w:pStyle w:val="ListParagraph"/>
        <w:numPr>
          <w:ilvl w:val="0"/>
          <w:numId w:val="5"/>
        </w:numPr>
        <w:tabs>
          <w:tab w:val="left" w:pos="413"/>
        </w:tabs>
        <w:kinsoku w:val="0"/>
        <w:overflowPunct w:val="0"/>
        <w:spacing w:before="181"/>
        <w:ind w:left="413" w:hanging="293"/>
        <w:rPr>
          <w:spacing w:val="-5"/>
          <w:sz w:val="22"/>
          <w:szCs w:val="22"/>
        </w:rPr>
        <w:sectPr w:rsidR="00000000">
          <w:pgSz w:w="12240" w:h="15840"/>
          <w:pgMar w:top="1400" w:right="980" w:bottom="1460" w:left="1320" w:header="0" w:footer="1280" w:gutter="0"/>
          <w:cols w:space="720"/>
          <w:noEndnote/>
        </w:sectPr>
      </w:pPr>
    </w:p>
    <w:p w14:paraId="262333C6" w14:textId="77777777" w:rsidR="00000000" w:rsidRDefault="00000000">
      <w:pPr>
        <w:pStyle w:val="Heading1"/>
        <w:numPr>
          <w:ilvl w:val="0"/>
          <w:numId w:val="6"/>
        </w:numPr>
        <w:tabs>
          <w:tab w:val="left" w:pos="4222"/>
        </w:tabs>
        <w:kinsoku w:val="0"/>
        <w:overflowPunct w:val="0"/>
        <w:ind w:left="4222" w:hanging="404"/>
        <w:rPr>
          <w:color w:val="2E5395"/>
          <w:spacing w:val="-2"/>
          <w:w w:val="115"/>
        </w:rPr>
      </w:pPr>
      <w:bookmarkStart w:id="9" w:name="3. Audience_29jul2002"/>
      <w:bookmarkStart w:id="10" w:name="3. Audience"/>
      <w:bookmarkEnd w:id="9"/>
      <w:bookmarkEnd w:id="10"/>
      <w:r>
        <w:rPr>
          <w:color w:val="2E5395"/>
          <w:spacing w:val="-2"/>
          <w:w w:val="115"/>
        </w:rPr>
        <w:lastRenderedPageBreak/>
        <w:t>Audience</w:t>
      </w:r>
    </w:p>
    <w:p w14:paraId="2F85F6AB" w14:textId="77777777" w:rsidR="00000000" w:rsidRDefault="00F960B5">
      <w:pPr>
        <w:pStyle w:val="BodyText"/>
        <w:kinsoku w:val="0"/>
        <w:overflowPunct w:val="0"/>
        <w:spacing w:before="25"/>
        <w:rPr>
          <w:rFonts w:ascii="Calibri Light" w:hAnsi="Calibri Light" w:cs="Calibri Light"/>
          <w:sz w:val="20"/>
          <w:szCs w:val="20"/>
        </w:rPr>
      </w:pPr>
      <w:r>
        <w:rPr>
          <w:noProof/>
        </w:rPr>
        <mc:AlternateContent>
          <mc:Choice Requires="wps">
            <w:drawing>
              <wp:anchor distT="0" distB="0" distL="0" distR="0" simplePos="0" relativeHeight="251663360" behindDoc="0" locked="0" layoutInCell="0" allowOverlap="1" wp14:anchorId="41C582FC" wp14:editId="513ED9A2">
                <wp:simplePos x="0" y="0"/>
                <wp:positionH relativeFrom="page">
                  <wp:posOffset>1924050</wp:posOffset>
                </wp:positionH>
                <wp:positionV relativeFrom="paragraph">
                  <wp:posOffset>186690</wp:posOffset>
                </wp:positionV>
                <wp:extent cx="3898900" cy="2197100"/>
                <wp:effectExtent l="0" t="0" r="0" b="0"/>
                <wp:wrapTopAndBottom/>
                <wp:docPr id="8250815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98900" cy="219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8573F" w14:textId="77777777" w:rsidR="00000000" w:rsidRDefault="00F960B5">
                            <w:pPr>
                              <w:widowControl/>
                              <w:autoSpaceDE/>
                              <w:autoSpaceDN/>
                              <w:adjustRightInd/>
                              <w:spacing w:line="346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9EB29B" wp14:editId="1A36B934">
                                  <wp:extent cx="3900805" cy="2191385"/>
                                  <wp:effectExtent l="0" t="0" r="0" b="0"/>
                                  <wp:docPr id="1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0805" cy="2191385"/>
                                          </a:xfrm>
                                          <a:prstGeom prst="rect">
                                            <a:avLst/>
                                          </a:prstGeom>
                                          <a:noFill/>
                                          <a:ln>
                                            <a:noFill/>
                                          </a:ln>
                                        </pic:spPr>
                                      </pic:pic>
                                    </a:graphicData>
                                  </a:graphic>
                                </wp:inline>
                              </w:drawing>
                            </w:r>
                          </w:p>
                          <w:p w14:paraId="44B7BA1E" w14:textId="77777777" w:rsidR="00000000" w:rsidRDefault="00000000">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582FC" id="Rectangle 13" o:spid="_x0000_s1031" style="position:absolute;margin-left:151.5pt;margin-top:14.7pt;width:307pt;height:173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" o:allowincell="f" filled="f" stroked="f">
                <v:path arrowok="t"/>
                <v:textbox inset="0,0,0,0">
                  <w:txbxContent>
                    <w:p w14:paraId="1578573F" w14:textId="77777777" w:rsidR="00000000" w:rsidRDefault="00F960B5">
                      <w:pPr>
                        <w:widowControl/>
                        <w:autoSpaceDE/>
                        <w:autoSpaceDN/>
                        <w:adjustRightInd/>
                        <w:spacing w:line="346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9EB29B" wp14:editId="1A36B934">
                            <wp:extent cx="3900805" cy="2191385"/>
                            <wp:effectExtent l="0" t="0" r="0" b="0"/>
                            <wp:docPr id="1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0805" cy="2191385"/>
                                    </a:xfrm>
                                    <a:prstGeom prst="rect">
                                      <a:avLst/>
                                    </a:prstGeom>
                                    <a:noFill/>
                                    <a:ln>
                                      <a:noFill/>
                                    </a:ln>
                                  </pic:spPr>
                                </pic:pic>
                              </a:graphicData>
                            </a:graphic>
                          </wp:inline>
                        </w:drawing>
                      </w:r>
                    </w:p>
                    <w:p w14:paraId="44B7BA1E" w14:textId="77777777" w:rsidR="00000000" w:rsidRDefault="00000000">
                      <w:pPr>
                        <w:rPr>
                          <w:rFonts w:ascii="Times New Roman" w:hAnsi="Times New Roman" w:cs="Times New Roman"/>
                          <w:sz w:val="24"/>
                          <w:szCs w:val="24"/>
                        </w:rPr>
                      </w:pPr>
                    </w:p>
                  </w:txbxContent>
                </v:textbox>
                <w10:wrap type="topAndBottom" anchorx="page"/>
              </v:rect>
            </w:pict>
          </mc:Fallback>
        </mc:AlternateContent>
      </w:r>
    </w:p>
    <w:p w14:paraId="4154B964" w14:textId="77777777" w:rsidR="00000000" w:rsidRDefault="00000000">
      <w:pPr>
        <w:pStyle w:val="BodyText"/>
        <w:kinsoku w:val="0"/>
        <w:overflowPunct w:val="0"/>
        <w:spacing w:before="125"/>
        <w:ind w:right="339"/>
        <w:jc w:val="center"/>
        <w:rPr>
          <w:sz w:val="16"/>
          <w:szCs w:val="16"/>
        </w:rPr>
      </w:pPr>
      <w:hyperlink r:id="rId46" w:history="1">
        <w:r>
          <w:rPr>
            <w:sz w:val="16"/>
            <w:szCs w:val="16"/>
            <w:u w:val="single"/>
          </w:rPr>
          <w:t>"Visitors</w:t>
        </w:r>
        <w:r>
          <w:rPr>
            <w:spacing w:val="1"/>
            <w:sz w:val="16"/>
            <w:szCs w:val="16"/>
            <w:u w:val="single"/>
          </w:rPr>
          <w:t xml:space="preserve"> </w:t>
        </w:r>
        <w:r>
          <w:rPr>
            <w:sz w:val="16"/>
            <w:szCs w:val="16"/>
            <w:u w:val="single"/>
          </w:rPr>
          <w:t>from</w:t>
        </w:r>
        <w:r>
          <w:rPr>
            <w:spacing w:val="1"/>
            <w:sz w:val="16"/>
            <w:szCs w:val="16"/>
            <w:u w:val="single"/>
          </w:rPr>
          <w:t xml:space="preserve"> </w:t>
        </w:r>
        <w:r>
          <w:rPr>
            <w:sz w:val="16"/>
            <w:szCs w:val="16"/>
            <w:u w:val="single"/>
          </w:rPr>
          <w:t>Montenegro"</w:t>
        </w:r>
      </w:hyperlink>
      <w:r>
        <w:rPr>
          <w:spacing w:val="2"/>
          <w:sz w:val="16"/>
          <w:szCs w:val="16"/>
        </w:rPr>
        <w:t xml:space="preserve"> </w:t>
      </w:r>
      <w:r>
        <w:rPr>
          <w:sz w:val="16"/>
          <w:szCs w:val="16"/>
        </w:rPr>
        <w:t>by</w:t>
      </w:r>
      <w:r>
        <w:rPr>
          <w:spacing w:val="2"/>
          <w:sz w:val="16"/>
          <w:szCs w:val="16"/>
        </w:rPr>
        <w:t xml:space="preserve"> </w:t>
      </w:r>
      <w:hyperlink r:id="rId47" w:history="1">
        <w:r>
          <w:rPr>
            <w:sz w:val="16"/>
            <w:szCs w:val="16"/>
            <w:u w:val="single"/>
          </w:rPr>
          <w:t>DavidDin</w:t>
        </w:r>
      </w:hyperlink>
      <w:r>
        <w:rPr>
          <w:spacing w:val="2"/>
          <w:sz w:val="16"/>
          <w:szCs w:val="16"/>
        </w:rPr>
        <w:t xml:space="preserve"> </w:t>
      </w:r>
      <w:r>
        <w:rPr>
          <w:sz w:val="16"/>
          <w:szCs w:val="16"/>
        </w:rPr>
        <w:t>is</w:t>
      </w:r>
      <w:r>
        <w:rPr>
          <w:spacing w:val="2"/>
          <w:sz w:val="16"/>
          <w:szCs w:val="16"/>
        </w:rPr>
        <w:t xml:space="preserve"> </w:t>
      </w:r>
      <w:r>
        <w:rPr>
          <w:sz w:val="16"/>
          <w:szCs w:val="16"/>
        </w:rPr>
        <w:t>licensed</w:t>
      </w:r>
      <w:r>
        <w:rPr>
          <w:spacing w:val="2"/>
          <w:sz w:val="16"/>
          <w:szCs w:val="16"/>
        </w:rPr>
        <w:t xml:space="preserve"> </w:t>
      </w:r>
      <w:r>
        <w:rPr>
          <w:sz w:val="16"/>
          <w:szCs w:val="16"/>
        </w:rPr>
        <w:t>under</w:t>
      </w:r>
      <w:r>
        <w:rPr>
          <w:spacing w:val="2"/>
          <w:sz w:val="16"/>
          <w:szCs w:val="16"/>
        </w:rPr>
        <w:t xml:space="preserve"> </w:t>
      </w:r>
      <w:hyperlink r:id="rId48" w:history="1">
        <w:r>
          <w:rPr>
            <w:sz w:val="16"/>
            <w:szCs w:val="16"/>
            <w:u w:val="single"/>
          </w:rPr>
          <w:t>CC</w:t>
        </w:r>
        <w:r>
          <w:rPr>
            <w:spacing w:val="1"/>
            <w:sz w:val="16"/>
            <w:szCs w:val="16"/>
            <w:u w:val="single"/>
          </w:rPr>
          <w:t xml:space="preserve"> </w:t>
        </w:r>
        <w:r>
          <w:rPr>
            <w:sz w:val="16"/>
            <w:szCs w:val="16"/>
            <w:u w:val="single"/>
          </w:rPr>
          <w:t>BY</w:t>
        </w:r>
        <w:r>
          <w:rPr>
            <w:spacing w:val="1"/>
            <w:sz w:val="16"/>
            <w:szCs w:val="16"/>
            <w:u w:val="single"/>
          </w:rPr>
          <w:t xml:space="preserve"> </w:t>
        </w:r>
        <w:r>
          <w:rPr>
            <w:spacing w:val="-5"/>
            <w:sz w:val="16"/>
            <w:szCs w:val="16"/>
            <w:u w:val="single"/>
          </w:rPr>
          <w:t>2.0</w:t>
        </w:r>
      </w:hyperlink>
    </w:p>
    <w:p w14:paraId="6A58FECD" w14:textId="77777777" w:rsidR="00000000" w:rsidRDefault="00000000">
      <w:pPr>
        <w:pStyle w:val="BodyText"/>
        <w:kinsoku w:val="0"/>
        <w:overflowPunct w:val="0"/>
        <w:spacing w:before="292"/>
      </w:pPr>
    </w:p>
    <w:p w14:paraId="7333F7A1" w14:textId="77777777" w:rsidR="00000000" w:rsidRDefault="00000000">
      <w:pPr>
        <w:pStyle w:val="BodyText"/>
        <w:kinsoku w:val="0"/>
        <w:overflowPunct w:val="0"/>
        <w:spacing w:before="1"/>
        <w:ind w:left="120" w:right="473"/>
      </w:pPr>
      <w:r>
        <w:t>The</w:t>
      </w:r>
      <w:r>
        <w:rPr>
          <w:spacing w:val="-3"/>
        </w:rPr>
        <w:t xml:space="preserve"> </w:t>
      </w:r>
      <w:r>
        <w:t>audience</w:t>
      </w:r>
      <w:r>
        <w:rPr>
          <w:spacing w:val="-3"/>
        </w:rPr>
        <w:t xml:space="preserve"> </w:t>
      </w:r>
      <w:r>
        <w:t>for</w:t>
      </w:r>
      <w:r>
        <w:rPr>
          <w:spacing w:val="-3"/>
        </w:rPr>
        <w:t xml:space="preserve"> </w:t>
      </w:r>
      <w:r>
        <w:t>a</w:t>
      </w:r>
      <w:r>
        <w:rPr>
          <w:spacing w:val="-4"/>
        </w:rPr>
        <w:t xml:space="preserve"> </w:t>
      </w:r>
      <w:r>
        <w:t>technical</w:t>
      </w:r>
      <w:r>
        <w:rPr>
          <w:spacing w:val="-4"/>
        </w:rPr>
        <w:t xml:space="preserve"> </w:t>
      </w:r>
      <w:r>
        <w:t>document—or</w:t>
      </w:r>
      <w:r>
        <w:rPr>
          <w:spacing w:val="-3"/>
        </w:rPr>
        <w:t xml:space="preserve"> </w:t>
      </w:r>
      <w:r>
        <w:t>any</w:t>
      </w:r>
      <w:r>
        <w:rPr>
          <w:spacing w:val="-3"/>
        </w:rPr>
        <w:t xml:space="preserve"> </w:t>
      </w:r>
      <w:r>
        <w:t>written</w:t>
      </w:r>
      <w:r>
        <w:rPr>
          <w:spacing w:val="-4"/>
        </w:rPr>
        <w:t xml:space="preserve"> </w:t>
      </w:r>
      <w:r>
        <w:t>document—is</w:t>
      </w:r>
      <w:r>
        <w:rPr>
          <w:spacing w:val="-4"/>
        </w:rPr>
        <w:t xml:space="preserve"> </w:t>
      </w:r>
      <w:r>
        <w:t>the</w:t>
      </w:r>
      <w:r>
        <w:rPr>
          <w:spacing w:val="-3"/>
        </w:rPr>
        <w:t xml:space="preserve"> </w:t>
      </w:r>
      <w:r>
        <w:t>intended</w:t>
      </w:r>
      <w:r>
        <w:rPr>
          <w:spacing w:val="-5"/>
        </w:rPr>
        <w:t xml:space="preserve"> </w:t>
      </w:r>
      <w:r>
        <w:t>or</w:t>
      </w:r>
      <w:r>
        <w:rPr>
          <w:spacing w:val="-3"/>
        </w:rPr>
        <w:t xml:space="preserve"> </w:t>
      </w:r>
      <w:r>
        <w:t>potential reader or readers. For most technical writers, this is the most important consideration in planning, writing, and reviewing a document. The writing should be adapted to meet the reader’s needs, interests, and background. Lack of audience analysis and adaptation is one of main causes of problems in technical and professional documents.</w:t>
      </w:r>
    </w:p>
    <w:p w14:paraId="2BAFD0AD" w14:textId="77777777" w:rsidR="00000000" w:rsidRDefault="00000000">
      <w:pPr>
        <w:pStyle w:val="BodyText"/>
        <w:kinsoku w:val="0"/>
        <w:overflowPunct w:val="0"/>
      </w:pPr>
    </w:p>
    <w:p w14:paraId="12E559FD" w14:textId="77777777" w:rsidR="00000000" w:rsidRDefault="00000000">
      <w:pPr>
        <w:pStyle w:val="BodyText"/>
        <w:kinsoku w:val="0"/>
        <w:overflowPunct w:val="0"/>
        <w:ind w:left="119" w:right="582"/>
      </w:pPr>
      <w:r>
        <w:t>One</w:t>
      </w:r>
      <w:r>
        <w:rPr>
          <w:spacing w:val="-2"/>
        </w:rPr>
        <w:t xml:space="preserve"> </w:t>
      </w:r>
      <w:r>
        <w:t>of</w:t>
      </w:r>
      <w:r>
        <w:rPr>
          <w:spacing w:val="-3"/>
        </w:rPr>
        <w:t xml:space="preserve"> </w:t>
      </w:r>
      <w:r>
        <w:t>the</w:t>
      </w:r>
      <w:r>
        <w:rPr>
          <w:spacing w:val="-2"/>
        </w:rPr>
        <w:t xml:space="preserve"> </w:t>
      </w:r>
      <w:r>
        <w:t>first</w:t>
      </w:r>
      <w:r>
        <w:rPr>
          <w:spacing w:val="-3"/>
        </w:rPr>
        <w:t xml:space="preserve"> </w:t>
      </w:r>
      <w:r>
        <w:t>things</w:t>
      </w:r>
      <w:r>
        <w:rPr>
          <w:spacing w:val="-3"/>
        </w:rPr>
        <w:t xml:space="preserve"> </w:t>
      </w:r>
      <w:r>
        <w:t>to</w:t>
      </w:r>
      <w:r>
        <w:rPr>
          <w:spacing w:val="-2"/>
        </w:rPr>
        <w:t xml:space="preserve"> </w:t>
      </w:r>
      <w:r>
        <w:t>do</w:t>
      </w:r>
      <w:r>
        <w:rPr>
          <w:spacing w:val="-3"/>
        </w:rPr>
        <w:t xml:space="preserve"> </w:t>
      </w:r>
      <w:r>
        <w:t>when</w:t>
      </w:r>
      <w:r>
        <w:rPr>
          <w:spacing w:val="-3"/>
        </w:rPr>
        <w:t xml:space="preserve"> </w:t>
      </w:r>
      <w:r>
        <w:t>you</w:t>
      </w:r>
      <w:r>
        <w:rPr>
          <w:spacing w:val="-3"/>
        </w:rPr>
        <w:t xml:space="preserve"> </w:t>
      </w:r>
      <w:r>
        <w:t>analyze</w:t>
      </w:r>
      <w:r>
        <w:rPr>
          <w:spacing w:val="-2"/>
        </w:rPr>
        <w:t xml:space="preserve"> </w:t>
      </w:r>
      <w:r>
        <w:t>an</w:t>
      </w:r>
      <w:r>
        <w:rPr>
          <w:spacing w:val="-4"/>
        </w:rPr>
        <w:t xml:space="preserve"> </w:t>
      </w:r>
      <w:r>
        <w:t>audience</w:t>
      </w:r>
      <w:r>
        <w:rPr>
          <w:spacing w:val="-2"/>
        </w:rPr>
        <w:t xml:space="preserve"> </w:t>
      </w:r>
      <w:r>
        <w:t>is</w:t>
      </w:r>
      <w:r>
        <w:rPr>
          <w:spacing w:val="-4"/>
        </w:rPr>
        <w:t xml:space="preserve"> </w:t>
      </w:r>
      <w:r>
        <w:t>to</w:t>
      </w:r>
      <w:r>
        <w:rPr>
          <w:spacing w:val="-3"/>
        </w:rPr>
        <w:t xml:space="preserve"> </w:t>
      </w:r>
      <w:r>
        <w:t>identify</w:t>
      </w:r>
      <w:r>
        <w:rPr>
          <w:spacing w:val="-2"/>
        </w:rPr>
        <w:t xml:space="preserve"> </w:t>
      </w:r>
      <w:r>
        <w:t>the</w:t>
      </w:r>
      <w:r>
        <w:rPr>
          <w:spacing w:val="-2"/>
        </w:rPr>
        <w:t xml:space="preserve"> </w:t>
      </w:r>
      <w:r>
        <w:rPr>
          <w:i/>
          <w:iCs/>
        </w:rPr>
        <w:t>type</w:t>
      </w:r>
      <w:r>
        <w:rPr>
          <w:i/>
          <w:iCs/>
          <w:spacing w:val="-3"/>
        </w:rPr>
        <w:t xml:space="preserve"> </w:t>
      </w:r>
      <w:r>
        <w:t>of</w:t>
      </w:r>
      <w:r>
        <w:rPr>
          <w:spacing w:val="-3"/>
        </w:rPr>
        <w:t xml:space="preserve"> </w:t>
      </w:r>
      <w:r>
        <w:t>audience (or types—it’s rarely just one type). Common audience categories for product design are:</w:t>
      </w:r>
    </w:p>
    <w:p w14:paraId="03B9E9EC" w14:textId="77777777" w:rsidR="00000000" w:rsidRDefault="00000000">
      <w:pPr>
        <w:pStyle w:val="BodyText"/>
        <w:kinsoku w:val="0"/>
        <w:overflowPunct w:val="0"/>
      </w:pPr>
    </w:p>
    <w:p w14:paraId="0E4FC041" w14:textId="77777777" w:rsidR="00000000" w:rsidRDefault="00000000">
      <w:pPr>
        <w:pStyle w:val="BodyText"/>
        <w:kinsoku w:val="0"/>
        <w:overflowPunct w:val="0"/>
        <w:ind w:left="119" w:right="508"/>
      </w:pPr>
      <w:r>
        <w:rPr>
          <w:b/>
          <w:bCs/>
        </w:rPr>
        <w:t>Experts:</w:t>
      </w:r>
      <w:r>
        <w:rPr>
          <w:b/>
          <w:bCs/>
          <w:spacing w:val="-4"/>
        </w:rPr>
        <w:t xml:space="preserve"> </w:t>
      </w:r>
      <w:r>
        <w:t>These</w:t>
      </w:r>
      <w:r>
        <w:rPr>
          <w:spacing w:val="-3"/>
        </w:rPr>
        <w:t xml:space="preserve"> </w:t>
      </w:r>
      <w:r>
        <w:t>are</w:t>
      </w:r>
      <w:r>
        <w:rPr>
          <w:spacing w:val="-3"/>
        </w:rPr>
        <w:t xml:space="preserve"> </w:t>
      </w:r>
      <w:r>
        <w:t>the</w:t>
      </w:r>
      <w:r>
        <w:rPr>
          <w:spacing w:val="-3"/>
        </w:rPr>
        <w:t xml:space="preserve"> </w:t>
      </w:r>
      <w:r>
        <w:t>people</w:t>
      </w:r>
      <w:r>
        <w:rPr>
          <w:spacing w:val="-3"/>
        </w:rPr>
        <w:t xml:space="preserve"> </w:t>
      </w:r>
      <w:r>
        <w:t>who</w:t>
      </w:r>
      <w:r>
        <w:rPr>
          <w:spacing w:val="-4"/>
        </w:rPr>
        <w:t xml:space="preserve"> </w:t>
      </w:r>
      <w:r>
        <w:t>know</w:t>
      </w:r>
      <w:r>
        <w:rPr>
          <w:spacing w:val="-4"/>
        </w:rPr>
        <w:t xml:space="preserve"> </w:t>
      </w:r>
      <w:r>
        <w:t>the</w:t>
      </w:r>
      <w:r>
        <w:rPr>
          <w:spacing w:val="-3"/>
        </w:rPr>
        <w:t xml:space="preserve"> </w:t>
      </w:r>
      <w:r>
        <w:t>business</w:t>
      </w:r>
      <w:r>
        <w:rPr>
          <w:spacing w:val="-4"/>
        </w:rPr>
        <w:t xml:space="preserve"> </w:t>
      </w:r>
      <w:r>
        <w:t>or</w:t>
      </w:r>
      <w:r>
        <w:rPr>
          <w:spacing w:val="-3"/>
        </w:rPr>
        <w:t xml:space="preserve"> </w:t>
      </w:r>
      <w:r>
        <w:t>organization</w:t>
      </w:r>
      <w:r>
        <w:rPr>
          <w:spacing w:val="-4"/>
        </w:rPr>
        <w:t xml:space="preserve"> </w:t>
      </w:r>
      <w:r>
        <w:t>and</w:t>
      </w:r>
      <w:r>
        <w:rPr>
          <w:spacing w:val="-4"/>
        </w:rPr>
        <w:t xml:space="preserve"> </w:t>
      </w:r>
      <w:r>
        <w:t>their</w:t>
      </w:r>
      <w:r>
        <w:rPr>
          <w:spacing w:val="-3"/>
        </w:rPr>
        <w:t xml:space="preserve"> </w:t>
      </w:r>
      <w:r>
        <w:t>products</w:t>
      </w:r>
      <w:r>
        <w:rPr>
          <w:spacing w:val="-4"/>
        </w:rPr>
        <w:t xml:space="preserve"> </w:t>
      </w:r>
      <w:r>
        <w:t>and offerings</w:t>
      </w:r>
      <w:r>
        <w:rPr>
          <w:spacing w:val="-2"/>
        </w:rPr>
        <w:t xml:space="preserve"> </w:t>
      </w:r>
      <w:r>
        <w:t>very</w:t>
      </w:r>
      <w:r>
        <w:rPr>
          <w:spacing w:val="-1"/>
        </w:rPr>
        <w:t xml:space="preserve"> </w:t>
      </w:r>
      <w:r>
        <w:t>well.</w:t>
      </w:r>
      <w:r>
        <w:rPr>
          <w:spacing w:val="-2"/>
        </w:rPr>
        <w:t xml:space="preserve"> </w:t>
      </w:r>
      <w:r>
        <w:t>They</w:t>
      </w:r>
      <w:r>
        <w:rPr>
          <w:spacing w:val="-1"/>
        </w:rPr>
        <w:t xml:space="preserve"> </w:t>
      </w:r>
      <w:r>
        <w:t>have</w:t>
      </w:r>
      <w:r>
        <w:rPr>
          <w:spacing w:val="-1"/>
        </w:rPr>
        <w:t xml:space="preserve"> </w:t>
      </w:r>
      <w:r>
        <w:t>designed</w:t>
      </w:r>
      <w:r>
        <w:rPr>
          <w:spacing w:val="-2"/>
        </w:rPr>
        <w:t xml:space="preserve"> </w:t>
      </w:r>
      <w:r>
        <w:t>and</w:t>
      </w:r>
      <w:r>
        <w:rPr>
          <w:spacing w:val="-2"/>
        </w:rPr>
        <w:t xml:space="preserve"> </w:t>
      </w:r>
      <w:r>
        <w:t>tested</w:t>
      </w:r>
      <w:r>
        <w:rPr>
          <w:spacing w:val="-2"/>
        </w:rPr>
        <w:t xml:space="preserve"> </w:t>
      </w:r>
      <w:r>
        <w:t>their</w:t>
      </w:r>
      <w:r>
        <w:rPr>
          <w:spacing w:val="-2"/>
        </w:rPr>
        <w:t xml:space="preserve"> </w:t>
      </w:r>
      <w:r>
        <w:t>products.</w:t>
      </w:r>
      <w:r>
        <w:rPr>
          <w:spacing w:val="-2"/>
        </w:rPr>
        <w:t xml:space="preserve"> </w:t>
      </w:r>
      <w:r>
        <w:t>Often</w:t>
      </w:r>
      <w:r>
        <w:rPr>
          <w:spacing w:val="-1"/>
        </w:rPr>
        <w:t xml:space="preserve"> </w:t>
      </w:r>
      <w:r>
        <w:t>they</w:t>
      </w:r>
      <w:r>
        <w:rPr>
          <w:spacing w:val="-1"/>
        </w:rPr>
        <w:t xml:space="preserve"> </w:t>
      </w:r>
      <w:r>
        <w:t>have</w:t>
      </w:r>
      <w:r>
        <w:rPr>
          <w:spacing w:val="-1"/>
        </w:rPr>
        <w:t xml:space="preserve"> </w:t>
      </w:r>
      <w:r>
        <w:t>advanced degrees and work in academic settings or the research and development departments in industry or government.</w:t>
      </w:r>
    </w:p>
    <w:p w14:paraId="248F35F6" w14:textId="77777777" w:rsidR="00000000" w:rsidRDefault="00000000">
      <w:pPr>
        <w:pStyle w:val="BodyText"/>
        <w:kinsoku w:val="0"/>
        <w:overflowPunct w:val="0"/>
        <w:spacing w:before="293"/>
        <w:ind w:left="120" w:right="508"/>
      </w:pPr>
      <w:r>
        <w:rPr>
          <w:b/>
          <w:bCs/>
        </w:rPr>
        <w:t>Technicians:</w:t>
      </w:r>
      <w:r>
        <w:rPr>
          <w:b/>
          <w:bCs/>
          <w:spacing w:val="-4"/>
        </w:rPr>
        <w:t xml:space="preserve"> </w:t>
      </w:r>
      <w:r>
        <w:t>These</w:t>
      </w:r>
      <w:r>
        <w:rPr>
          <w:spacing w:val="-3"/>
        </w:rPr>
        <w:t xml:space="preserve"> </w:t>
      </w:r>
      <w:r>
        <w:t>are</w:t>
      </w:r>
      <w:r>
        <w:rPr>
          <w:spacing w:val="-3"/>
        </w:rPr>
        <w:t xml:space="preserve"> </w:t>
      </w:r>
      <w:r>
        <w:t>the</w:t>
      </w:r>
      <w:r>
        <w:rPr>
          <w:spacing w:val="-3"/>
        </w:rPr>
        <w:t xml:space="preserve"> </w:t>
      </w:r>
      <w:r>
        <w:t>people</w:t>
      </w:r>
      <w:r>
        <w:rPr>
          <w:spacing w:val="-3"/>
        </w:rPr>
        <w:t xml:space="preserve"> </w:t>
      </w:r>
      <w:r>
        <w:t>who</w:t>
      </w:r>
      <w:r>
        <w:rPr>
          <w:spacing w:val="-4"/>
        </w:rPr>
        <w:t xml:space="preserve"> </w:t>
      </w:r>
      <w:r>
        <w:t>build,</w:t>
      </w:r>
      <w:r>
        <w:rPr>
          <w:spacing w:val="-4"/>
        </w:rPr>
        <w:t xml:space="preserve"> </w:t>
      </w:r>
      <w:r>
        <w:t>operate,</w:t>
      </w:r>
      <w:r>
        <w:rPr>
          <w:spacing w:val="-4"/>
        </w:rPr>
        <w:t xml:space="preserve"> </w:t>
      </w:r>
      <w:r>
        <w:t>maintain,</w:t>
      </w:r>
      <w:r>
        <w:rPr>
          <w:spacing w:val="-4"/>
        </w:rPr>
        <w:t xml:space="preserve"> </w:t>
      </w:r>
      <w:r>
        <w:t>and</w:t>
      </w:r>
      <w:r>
        <w:rPr>
          <w:spacing w:val="-4"/>
        </w:rPr>
        <w:t xml:space="preserve"> </w:t>
      </w:r>
      <w:r>
        <w:t>repair</w:t>
      </w:r>
      <w:r>
        <w:rPr>
          <w:spacing w:val="-3"/>
        </w:rPr>
        <w:t xml:space="preserve"> </w:t>
      </w:r>
      <w:r>
        <w:t>the</w:t>
      </w:r>
      <w:r>
        <w:rPr>
          <w:spacing w:val="-3"/>
        </w:rPr>
        <w:t xml:space="preserve"> </w:t>
      </w:r>
      <w:r>
        <w:t>items</w:t>
      </w:r>
      <w:r>
        <w:rPr>
          <w:spacing w:val="-4"/>
        </w:rPr>
        <w:t xml:space="preserve"> </w:t>
      </w:r>
      <w:r>
        <w:t>that</w:t>
      </w:r>
      <w:r>
        <w:rPr>
          <w:spacing w:val="-4"/>
        </w:rPr>
        <w:t xml:space="preserve"> </w:t>
      </w:r>
      <w:r>
        <w:t>have been designed and theorized about by the experts.</w:t>
      </w:r>
    </w:p>
    <w:p w14:paraId="2515E8A0" w14:textId="77777777" w:rsidR="00000000" w:rsidRDefault="00000000">
      <w:pPr>
        <w:pStyle w:val="BodyText"/>
        <w:kinsoku w:val="0"/>
        <w:overflowPunct w:val="0"/>
      </w:pPr>
    </w:p>
    <w:p w14:paraId="5489F5D3" w14:textId="77777777" w:rsidR="00000000" w:rsidRDefault="00000000">
      <w:pPr>
        <w:pStyle w:val="BodyText"/>
        <w:kinsoku w:val="0"/>
        <w:overflowPunct w:val="0"/>
        <w:ind w:left="120" w:right="508"/>
      </w:pPr>
      <w:r>
        <w:rPr>
          <w:b/>
          <w:bCs/>
        </w:rPr>
        <w:t xml:space="preserve">Executives: </w:t>
      </w:r>
      <w:r>
        <w:t>These are the people who make business, economic, administrative, legal, and policy</w:t>
      </w:r>
      <w:r>
        <w:rPr>
          <w:spacing w:val="-3"/>
        </w:rPr>
        <w:t xml:space="preserve"> </w:t>
      </w:r>
      <w:r>
        <w:t>decisions</w:t>
      </w:r>
      <w:r>
        <w:rPr>
          <w:spacing w:val="-4"/>
        </w:rPr>
        <w:t xml:space="preserve"> </w:t>
      </w:r>
      <w:r>
        <w:t>about</w:t>
      </w:r>
      <w:r>
        <w:rPr>
          <w:spacing w:val="-3"/>
        </w:rPr>
        <w:t xml:space="preserve"> </w:t>
      </w:r>
      <w:r>
        <w:t>products</w:t>
      </w:r>
      <w:r>
        <w:rPr>
          <w:spacing w:val="-4"/>
        </w:rPr>
        <w:t xml:space="preserve"> </w:t>
      </w:r>
      <w:r>
        <w:t>designed</w:t>
      </w:r>
      <w:r>
        <w:rPr>
          <w:spacing w:val="-4"/>
        </w:rPr>
        <w:t xml:space="preserve"> </w:t>
      </w:r>
      <w:r>
        <w:t>and</w:t>
      </w:r>
      <w:r>
        <w:rPr>
          <w:spacing w:val="-4"/>
        </w:rPr>
        <w:t xml:space="preserve"> </w:t>
      </w:r>
      <w:r>
        <w:t>build</w:t>
      </w:r>
      <w:r>
        <w:rPr>
          <w:spacing w:val="-4"/>
        </w:rPr>
        <w:t xml:space="preserve"> </w:t>
      </w:r>
      <w:r>
        <w:t>by</w:t>
      </w:r>
      <w:r>
        <w:rPr>
          <w:spacing w:val="-3"/>
        </w:rPr>
        <w:t xml:space="preserve"> </w:t>
      </w:r>
      <w:r>
        <w:t>the</w:t>
      </w:r>
      <w:r>
        <w:rPr>
          <w:spacing w:val="-3"/>
        </w:rPr>
        <w:t xml:space="preserve"> </w:t>
      </w:r>
      <w:r>
        <w:t>experts</w:t>
      </w:r>
      <w:r>
        <w:rPr>
          <w:spacing w:val="-4"/>
        </w:rPr>
        <w:t xml:space="preserve"> </w:t>
      </w:r>
      <w:r>
        <w:t>and</w:t>
      </w:r>
      <w:r>
        <w:rPr>
          <w:spacing w:val="-4"/>
        </w:rPr>
        <w:t xml:space="preserve"> </w:t>
      </w:r>
      <w:r>
        <w:t>technicians.</w:t>
      </w:r>
      <w:r>
        <w:rPr>
          <w:spacing w:val="-4"/>
        </w:rPr>
        <w:t xml:space="preserve"> </w:t>
      </w:r>
      <w:r>
        <w:t>Executives are likely to have little technical knowledge. This will often be the primary audience.</w:t>
      </w:r>
    </w:p>
    <w:p w14:paraId="4BA8863B" w14:textId="77777777" w:rsidR="00000000" w:rsidRDefault="00000000">
      <w:pPr>
        <w:pStyle w:val="BodyText"/>
        <w:kinsoku w:val="0"/>
        <w:overflowPunct w:val="0"/>
        <w:spacing w:before="293"/>
        <w:ind w:left="120" w:right="508"/>
        <w:rPr>
          <w:spacing w:val="-2"/>
        </w:rPr>
      </w:pPr>
      <w:r>
        <w:rPr>
          <w:b/>
          <w:bCs/>
        </w:rPr>
        <w:t>Non-specialists:</w:t>
      </w:r>
      <w:r>
        <w:rPr>
          <w:b/>
          <w:bCs/>
          <w:spacing w:val="-1"/>
        </w:rPr>
        <w:t xml:space="preserve"> </w:t>
      </w:r>
      <w:r>
        <w:t>These readers</w:t>
      </w:r>
      <w:r>
        <w:rPr>
          <w:spacing w:val="-1"/>
        </w:rPr>
        <w:t xml:space="preserve"> </w:t>
      </w:r>
      <w:r>
        <w:t>have</w:t>
      </w:r>
      <w:r>
        <w:rPr>
          <w:spacing w:val="-1"/>
        </w:rPr>
        <w:t xml:space="preserve"> </w:t>
      </w:r>
      <w:r>
        <w:t>the least</w:t>
      </w:r>
      <w:r>
        <w:rPr>
          <w:spacing w:val="-1"/>
        </w:rPr>
        <w:t xml:space="preserve"> </w:t>
      </w:r>
      <w:r>
        <w:t>technical</w:t>
      </w:r>
      <w:r>
        <w:rPr>
          <w:spacing w:val="-1"/>
        </w:rPr>
        <w:t xml:space="preserve"> </w:t>
      </w:r>
      <w:r>
        <w:t>knowledge of</w:t>
      </w:r>
      <w:r>
        <w:rPr>
          <w:spacing w:val="-1"/>
        </w:rPr>
        <w:t xml:space="preserve"> </w:t>
      </w:r>
      <w:r>
        <w:t>all</w:t>
      </w:r>
      <w:r>
        <w:rPr>
          <w:spacing w:val="-1"/>
        </w:rPr>
        <w:t xml:space="preserve"> </w:t>
      </w:r>
      <w:r>
        <w:t>audience types.</w:t>
      </w:r>
      <w:r>
        <w:rPr>
          <w:spacing w:val="-1"/>
        </w:rPr>
        <w:t xml:space="preserve"> </w:t>
      </w:r>
      <w:r>
        <w:t>They want</w:t>
      </w:r>
      <w:r>
        <w:rPr>
          <w:spacing w:val="-5"/>
        </w:rPr>
        <w:t xml:space="preserve"> </w:t>
      </w:r>
      <w:r>
        <w:t>to</w:t>
      </w:r>
      <w:r>
        <w:rPr>
          <w:spacing w:val="-2"/>
        </w:rPr>
        <w:t xml:space="preserve"> </w:t>
      </w:r>
      <w:r>
        <w:t>use the</w:t>
      </w:r>
      <w:r>
        <w:rPr>
          <w:spacing w:val="-1"/>
        </w:rPr>
        <w:t xml:space="preserve"> </w:t>
      </w:r>
      <w:r>
        <w:t>products</w:t>
      </w:r>
      <w:r>
        <w:rPr>
          <w:spacing w:val="-3"/>
        </w:rPr>
        <w:t xml:space="preserve"> </w:t>
      </w:r>
      <w:r>
        <w:t>to</w:t>
      </w:r>
      <w:r>
        <w:rPr>
          <w:spacing w:val="-2"/>
        </w:rPr>
        <w:t xml:space="preserve"> </w:t>
      </w:r>
      <w:r>
        <w:t>accomplish</w:t>
      </w:r>
      <w:r>
        <w:rPr>
          <w:spacing w:val="-2"/>
        </w:rPr>
        <w:t xml:space="preserve"> </w:t>
      </w:r>
      <w:r>
        <w:t>their</w:t>
      </w:r>
      <w:r>
        <w:rPr>
          <w:spacing w:val="-1"/>
        </w:rPr>
        <w:t xml:space="preserve"> </w:t>
      </w:r>
      <w:r>
        <w:t>tasks</w:t>
      </w:r>
      <w:r>
        <w:rPr>
          <w:spacing w:val="-3"/>
        </w:rPr>
        <w:t xml:space="preserve"> </w:t>
      </w:r>
      <w:r>
        <w:t>or,</w:t>
      </w:r>
      <w:r>
        <w:rPr>
          <w:spacing w:val="-2"/>
        </w:rPr>
        <w:t xml:space="preserve"> </w:t>
      </w:r>
      <w:r>
        <w:t>the</w:t>
      </w:r>
      <w:r>
        <w:rPr>
          <w:spacing w:val="-1"/>
        </w:rPr>
        <w:t xml:space="preserve"> </w:t>
      </w:r>
      <w:r>
        <w:t>may</w:t>
      </w:r>
      <w:r>
        <w:rPr>
          <w:spacing w:val="-1"/>
        </w:rPr>
        <w:t xml:space="preserve"> </w:t>
      </w:r>
      <w:r>
        <w:t>just</w:t>
      </w:r>
      <w:r>
        <w:rPr>
          <w:spacing w:val="-2"/>
        </w:rPr>
        <w:t xml:space="preserve"> </w:t>
      </w:r>
      <w:r>
        <w:t>be</w:t>
      </w:r>
      <w:r>
        <w:rPr>
          <w:spacing w:val="-1"/>
        </w:rPr>
        <w:t xml:space="preserve"> </w:t>
      </w:r>
      <w:r>
        <w:t>curious</w:t>
      </w:r>
      <w:r>
        <w:rPr>
          <w:spacing w:val="-2"/>
        </w:rPr>
        <w:t xml:space="preserve"> </w:t>
      </w:r>
      <w:r>
        <w:t>about</w:t>
      </w:r>
      <w:r>
        <w:rPr>
          <w:spacing w:val="-1"/>
        </w:rPr>
        <w:t xml:space="preserve"> </w:t>
      </w:r>
      <w:r>
        <w:t>a</w:t>
      </w:r>
      <w:r>
        <w:rPr>
          <w:spacing w:val="-2"/>
        </w:rPr>
        <w:t xml:space="preserve"> specific</w:t>
      </w:r>
    </w:p>
    <w:p w14:paraId="1B325276" w14:textId="77777777" w:rsidR="00000000" w:rsidRDefault="00000000">
      <w:pPr>
        <w:pStyle w:val="BodyText"/>
        <w:kinsoku w:val="0"/>
        <w:overflowPunct w:val="0"/>
        <w:spacing w:before="293"/>
        <w:ind w:left="120" w:right="508"/>
        <w:rPr>
          <w:spacing w:val="-2"/>
        </w:rPr>
        <w:sectPr w:rsidR="00000000">
          <w:footerReference w:type="default" r:id="rId49"/>
          <w:pgSz w:w="12240" w:h="15840"/>
          <w:pgMar w:top="1820" w:right="980" w:bottom="1540" w:left="1320" w:header="0" w:footer="1352" w:gutter="0"/>
          <w:pgNumType w:start="1"/>
          <w:cols w:space="720"/>
          <w:noEndnote/>
        </w:sectPr>
      </w:pPr>
    </w:p>
    <w:p w14:paraId="74924837" w14:textId="77777777" w:rsidR="00000000" w:rsidRDefault="00000000">
      <w:pPr>
        <w:pStyle w:val="BodyText"/>
        <w:kinsoku w:val="0"/>
        <w:overflowPunct w:val="0"/>
        <w:spacing w:before="39"/>
        <w:ind w:left="120"/>
        <w:rPr>
          <w:spacing w:val="-2"/>
        </w:rPr>
      </w:pPr>
      <w:r>
        <w:lastRenderedPageBreak/>
        <w:t>technical</w:t>
      </w:r>
      <w:r>
        <w:rPr>
          <w:spacing w:val="-3"/>
        </w:rPr>
        <w:t xml:space="preserve"> </w:t>
      </w:r>
      <w:r>
        <w:t>matter</w:t>
      </w:r>
      <w:r>
        <w:rPr>
          <w:spacing w:val="-2"/>
        </w:rPr>
        <w:t xml:space="preserve"> </w:t>
      </w:r>
      <w:r>
        <w:t>and</w:t>
      </w:r>
      <w:r>
        <w:rPr>
          <w:spacing w:val="-3"/>
        </w:rPr>
        <w:t xml:space="preserve"> </w:t>
      </w:r>
      <w:r>
        <w:t>want</w:t>
      </w:r>
      <w:r>
        <w:rPr>
          <w:spacing w:val="-3"/>
        </w:rPr>
        <w:t xml:space="preserve"> </w:t>
      </w:r>
      <w:r>
        <w:t>to</w:t>
      </w:r>
      <w:r>
        <w:rPr>
          <w:spacing w:val="-3"/>
        </w:rPr>
        <w:t xml:space="preserve"> </w:t>
      </w:r>
      <w:r>
        <w:t>learn</w:t>
      </w:r>
      <w:r>
        <w:rPr>
          <w:spacing w:val="-3"/>
        </w:rPr>
        <w:t xml:space="preserve"> </w:t>
      </w:r>
      <w:r>
        <w:t>about</w:t>
      </w:r>
      <w:r>
        <w:rPr>
          <w:spacing w:val="-3"/>
        </w:rPr>
        <w:t xml:space="preserve"> </w:t>
      </w:r>
      <w:r>
        <w:t>it.</w:t>
      </w:r>
      <w:r>
        <w:rPr>
          <w:spacing w:val="-2"/>
        </w:rPr>
        <w:t xml:space="preserve"> </w:t>
      </w:r>
      <w:r>
        <w:t>Often,</w:t>
      </w:r>
      <w:r>
        <w:rPr>
          <w:spacing w:val="-3"/>
        </w:rPr>
        <w:t xml:space="preserve"> </w:t>
      </w:r>
      <w:r>
        <w:t>these</w:t>
      </w:r>
      <w:r>
        <w:rPr>
          <w:spacing w:val="-2"/>
        </w:rPr>
        <w:t xml:space="preserve"> </w:t>
      </w:r>
      <w:r>
        <w:t>readers</w:t>
      </w:r>
      <w:r>
        <w:rPr>
          <w:spacing w:val="-4"/>
        </w:rPr>
        <w:t xml:space="preserve"> </w:t>
      </w:r>
      <w:r>
        <w:t>will</w:t>
      </w:r>
      <w:r>
        <w:rPr>
          <w:spacing w:val="-3"/>
        </w:rPr>
        <w:t xml:space="preserve"> </w:t>
      </w:r>
      <w:r>
        <w:t>represent</w:t>
      </w:r>
      <w:r>
        <w:rPr>
          <w:spacing w:val="-3"/>
        </w:rPr>
        <w:t xml:space="preserve"> </w:t>
      </w:r>
      <w:r>
        <w:t>your</w:t>
      </w:r>
      <w:r>
        <w:rPr>
          <w:spacing w:val="-2"/>
        </w:rPr>
        <w:t xml:space="preserve"> </w:t>
      </w:r>
      <w:r>
        <w:t xml:space="preserve">secondary </w:t>
      </w:r>
      <w:bookmarkStart w:id="11" w:name="Audience Analysis"/>
      <w:bookmarkEnd w:id="11"/>
      <w:r>
        <w:rPr>
          <w:spacing w:val="-2"/>
        </w:rPr>
        <w:t>audience.</w:t>
      </w:r>
    </w:p>
    <w:p w14:paraId="2AE94D88" w14:textId="77777777" w:rsidR="00000000" w:rsidRDefault="00000000">
      <w:pPr>
        <w:pStyle w:val="Heading2"/>
        <w:kinsoku w:val="0"/>
        <w:overflowPunct w:val="0"/>
        <w:spacing w:before="240"/>
        <w:ind w:left="364" w:right="700"/>
        <w:jc w:val="center"/>
        <w:rPr>
          <w:color w:val="2E5395"/>
          <w:spacing w:val="-2"/>
        </w:rPr>
      </w:pPr>
      <w:r>
        <w:rPr>
          <w:color w:val="2E5395"/>
        </w:rPr>
        <w:t>Audience</w:t>
      </w:r>
      <w:r>
        <w:rPr>
          <w:color w:val="2E5395"/>
          <w:spacing w:val="-5"/>
        </w:rPr>
        <w:t xml:space="preserve"> </w:t>
      </w:r>
      <w:r>
        <w:rPr>
          <w:color w:val="2E5395"/>
          <w:spacing w:val="-2"/>
        </w:rPr>
        <w:t>Analysis</w:t>
      </w:r>
    </w:p>
    <w:p w14:paraId="5350354B" w14:textId="77777777" w:rsidR="00000000" w:rsidRDefault="00000000">
      <w:pPr>
        <w:pStyle w:val="BodyText"/>
        <w:kinsoku w:val="0"/>
        <w:overflowPunct w:val="0"/>
        <w:spacing w:before="165"/>
        <w:ind w:left="120"/>
      </w:pPr>
      <w:r>
        <w:t>Once</w:t>
      </w:r>
      <w:r>
        <w:rPr>
          <w:spacing w:val="-2"/>
        </w:rPr>
        <w:t xml:space="preserve"> </w:t>
      </w:r>
      <w:r>
        <w:t>you</w:t>
      </w:r>
      <w:r>
        <w:rPr>
          <w:spacing w:val="-3"/>
        </w:rPr>
        <w:t xml:space="preserve"> </w:t>
      </w:r>
      <w:r>
        <w:t>have</w:t>
      </w:r>
      <w:r>
        <w:rPr>
          <w:spacing w:val="-2"/>
        </w:rPr>
        <w:t xml:space="preserve"> </w:t>
      </w:r>
      <w:r>
        <w:t>identified</w:t>
      </w:r>
      <w:r>
        <w:rPr>
          <w:spacing w:val="-4"/>
        </w:rPr>
        <w:t xml:space="preserve"> </w:t>
      </w:r>
      <w:r>
        <w:t>the</w:t>
      </w:r>
      <w:r>
        <w:rPr>
          <w:spacing w:val="-2"/>
        </w:rPr>
        <w:t xml:space="preserve"> </w:t>
      </w:r>
      <w:r>
        <w:t>stakeholders,</w:t>
      </w:r>
      <w:r>
        <w:rPr>
          <w:spacing w:val="-3"/>
        </w:rPr>
        <w:t xml:space="preserve"> </w:t>
      </w:r>
      <w:r>
        <w:t>the</w:t>
      </w:r>
      <w:r>
        <w:rPr>
          <w:spacing w:val="-2"/>
        </w:rPr>
        <w:t xml:space="preserve"> </w:t>
      </w:r>
      <w:r>
        <w:t>types</w:t>
      </w:r>
      <w:r>
        <w:rPr>
          <w:spacing w:val="-3"/>
        </w:rPr>
        <w:t xml:space="preserve"> </w:t>
      </w:r>
      <w:r>
        <w:t>of</w:t>
      </w:r>
      <w:r>
        <w:rPr>
          <w:spacing w:val="-3"/>
        </w:rPr>
        <w:t xml:space="preserve"> </w:t>
      </w:r>
      <w:r>
        <w:t>audience</w:t>
      </w:r>
      <w:r>
        <w:rPr>
          <w:spacing w:val="-2"/>
        </w:rPr>
        <w:t xml:space="preserve"> </w:t>
      </w:r>
      <w:r>
        <w:t>who</w:t>
      </w:r>
      <w:r>
        <w:rPr>
          <w:spacing w:val="-3"/>
        </w:rPr>
        <w:t xml:space="preserve"> </w:t>
      </w:r>
      <w:r>
        <w:t>will</w:t>
      </w:r>
      <w:r>
        <w:rPr>
          <w:spacing w:val="-3"/>
        </w:rPr>
        <w:t xml:space="preserve"> </w:t>
      </w:r>
      <w:r>
        <w:t>read</w:t>
      </w:r>
      <w:r>
        <w:rPr>
          <w:spacing w:val="-3"/>
        </w:rPr>
        <w:t xml:space="preserve"> </w:t>
      </w:r>
      <w:r>
        <w:t>or</w:t>
      </w:r>
      <w:r>
        <w:rPr>
          <w:spacing w:val="-2"/>
        </w:rPr>
        <w:t xml:space="preserve"> </w:t>
      </w:r>
      <w:r>
        <w:t>listen</w:t>
      </w:r>
      <w:r>
        <w:rPr>
          <w:spacing w:val="-3"/>
        </w:rPr>
        <w:t xml:space="preserve"> </w:t>
      </w:r>
      <w:r>
        <w:t>to</w:t>
      </w:r>
      <w:r>
        <w:rPr>
          <w:spacing w:val="-3"/>
        </w:rPr>
        <w:t xml:space="preserve"> </w:t>
      </w:r>
      <w:r>
        <w:t>your communication, you need to conduct an audience analysis. This will enable you to create a</w:t>
      </w:r>
    </w:p>
    <w:p w14:paraId="471964BF" w14:textId="77777777" w:rsidR="00000000" w:rsidRDefault="00000000">
      <w:pPr>
        <w:pStyle w:val="BodyText"/>
        <w:kinsoku w:val="0"/>
        <w:overflowPunct w:val="0"/>
        <w:spacing w:before="1"/>
        <w:ind w:left="120" w:right="508"/>
      </w:pPr>
      <w:r>
        <w:t>user-centered</w:t>
      </w:r>
      <w:r>
        <w:rPr>
          <w:spacing w:val="-4"/>
        </w:rPr>
        <w:t xml:space="preserve"> </w:t>
      </w:r>
      <w:r>
        <w:t>and</w:t>
      </w:r>
      <w:r>
        <w:rPr>
          <w:spacing w:val="-4"/>
        </w:rPr>
        <w:t xml:space="preserve"> </w:t>
      </w:r>
      <w:r>
        <w:t>persuasive</w:t>
      </w:r>
      <w:r>
        <w:rPr>
          <w:spacing w:val="-3"/>
        </w:rPr>
        <w:t xml:space="preserve"> </w:t>
      </w:r>
      <w:r>
        <w:t>communication.</w:t>
      </w:r>
      <w:r>
        <w:rPr>
          <w:spacing w:val="-4"/>
        </w:rPr>
        <w:t xml:space="preserve"> </w:t>
      </w:r>
      <w:r>
        <w:t>It</w:t>
      </w:r>
      <w:r>
        <w:rPr>
          <w:spacing w:val="-4"/>
        </w:rPr>
        <w:t xml:space="preserve"> </w:t>
      </w:r>
      <w:r>
        <w:t>is</w:t>
      </w:r>
      <w:r>
        <w:rPr>
          <w:spacing w:val="-4"/>
        </w:rPr>
        <w:t xml:space="preserve"> </w:t>
      </w:r>
      <w:r>
        <w:t>necessary</w:t>
      </w:r>
      <w:r>
        <w:rPr>
          <w:spacing w:val="-3"/>
        </w:rPr>
        <w:t xml:space="preserve"> </w:t>
      </w:r>
      <w:r>
        <w:t>to</w:t>
      </w:r>
      <w:r>
        <w:rPr>
          <w:spacing w:val="-4"/>
        </w:rPr>
        <w:t xml:space="preserve"> </w:t>
      </w:r>
      <w:r>
        <w:t>understand</w:t>
      </w:r>
      <w:r>
        <w:rPr>
          <w:spacing w:val="-4"/>
        </w:rPr>
        <w:t xml:space="preserve"> </w:t>
      </w:r>
      <w:r>
        <w:t>your</w:t>
      </w:r>
      <w:r>
        <w:rPr>
          <w:spacing w:val="-3"/>
        </w:rPr>
        <w:t xml:space="preserve"> </w:t>
      </w:r>
      <w:r>
        <w:t>audience’s level of understanding, their expectations, and their preferences.</w:t>
      </w:r>
    </w:p>
    <w:p w14:paraId="343ADFCF" w14:textId="77777777" w:rsidR="00000000" w:rsidRDefault="00000000">
      <w:pPr>
        <w:pStyle w:val="BodyText"/>
        <w:kinsoku w:val="0"/>
        <w:overflowPunct w:val="0"/>
        <w:spacing w:before="292"/>
        <w:ind w:left="120" w:right="466"/>
        <w:rPr>
          <w:color w:val="000000"/>
        </w:rPr>
      </w:pPr>
      <w:r>
        <w:t>Some</w:t>
      </w:r>
      <w:r>
        <w:rPr>
          <w:spacing w:val="-3"/>
        </w:rPr>
        <w:t xml:space="preserve"> </w:t>
      </w:r>
      <w:r>
        <w:t>key</w:t>
      </w:r>
      <w:r>
        <w:rPr>
          <w:spacing w:val="-3"/>
        </w:rPr>
        <w:t xml:space="preserve"> </w:t>
      </w:r>
      <w:r>
        <w:t>questions</w:t>
      </w:r>
      <w:r>
        <w:rPr>
          <w:spacing w:val="-4"/>
        </w:rPr>
        <w:t xml:space="preserve"> </w:t>
      </w:r>
      <w:r>
        <w:t>(Johnson-Sheehan,</w:t>
      </w:r>
      <w:r>
        <w:rPr>
          <w:spacing w:val="-4"/>
        </w:rPr>
        <w:t xml:space="preserve"> </w:t>
      </w:r>
      <w:r>
        <w:t>as</w:t>
      </w:r>
      <w:r>
        <w:rPr>
          <w:spacing w:val="-4"/>
        </w:rPr>
        <w:t xml:space="preserve"> </w:t>
      </w:r>
      <w:r>
        <w:t>cited</w:t>
      </w:r>
      <w:r>
        <w:rPr>
          <w:spacing w:val="-4"/>
        </w:rPr>
        <w:t xml:space="preserve"> </w:t>
      </w:r>
      <w:r>
        <w:t>in</w:t>
      </w:r>
      <w:r>
        <w:rPr>
          <w:spacing w:val="-4"/>
        </w:rPr>
        <w:t xml:space="preserve"> </w:t>
      </w:r>
      <w:r>
        <w:t>the</w:t>
      </w:r>
      <w:r>
        <w:rPr>
          <w:spacing w:val="-3"/>
        </w:rPr>
        <w:t xml:space="preserve"> </w:t>
      </w:r>
      <w:hyperlink r:id="rId50" w:history="1">
        <w:r>
          <w:rPr>
            <w:color w:val="0000FF"/>
            <w:u w:val="single"/>
          </w:rPr>
          <w:t>Purdue</w:t>
        </w:r>
        <w:r>
          <w:rPr>
            <w:color w:val="0000FF"/>
            <w:spacing w:val="-3"/>
            <w:u w:val="single"/>
          </w:rPr>
          <w:t xml:space="preserve"> </w:t>
        </w:r>
        <w:r>
          <w:rPr>
            <w:color w:val="0000FF"/>
            <w:u w:val="single"/>
          </w:rPr>
          <w:t>OWL</w:t>
        </w:r>
      </w:hyperlink>
      <w:r>
        <w:rPr>
          <w:color w:val="000000"/>
        </w:rPr>
        <w:t>)</w:t>
      </w:r>
      <w:r>
        <w:rPr>
          <w:color w:val="000000"/>
          <w:spacing w:val="-3"/>
        </w:rPr>
        <w:t xml:space="preserve"> </w:t>
      </w:r>
      <w:r>
        <w:rPr>
          <w:color w:val="000000"/>
        </w:rPr>
        <w:t>to</w:t>
      </w:r>
      <w:r>
        <w:rPr>
          <w:color w:val="000000"/>
          <w:spacing w:val="-3"/>
        </w:rPr>
        <w:t xml:space="preserve"> </w:t>
      </w:r>
      <w:r>
        <w:rPr>
          <w:color w:val="000000"/>
        </w:rPr>
        <w:t>ask</w:t>
      </w:r>
      <w:r>
        <w:rPr>
          <w:color w:val="000000"/>
          <w:spacing w:val="-4"/>
        </w:rPr>
        <w:t xml:space="preserve"> </w:t>
      </w:r>
      <w:r>
        <w:rPr>
          <w:color w:val="000000"/>
        </w:rPr>
        <w:t>about</w:t>
      </w:r>
      <w:r>
        <w:rPr>
          <w:color w:val="000000"/>
          <w:spacing w:val="-4"/>
        </w:rPr>
        <w:t xml:space="preserve"> </w:t>
      </w:r>
      <w:r>
        <w:rPr>
          <w:color w:val="000000"/>
        </w:rPr>
        <w:t>your</w:t>
      </w:r>
      <w:r>
        <w:rPr>
          <w:color w:val="000000"/>
          <w:spacing w:val="-3"/>
        </w:rPr>
        <w:t xml:space="preserve"> </w:t>
      </w:r>
      <w:r>
        <w:rPr>
          <w:color w:val="000000"/>
        </w:rPr>
        <w:t>readers are the “5 W’s and H”:</w:t>
      </w:r>
    </w:p>
    <w:p w14:paraId="51A8DBAB" w14:textId="77777777" w:rsidR="00000000" w:rsidRDefault="00000000">
      <w:pPr>
        <w:pStyle w:val="ListParagraph"/>
        <w:numPr>
          <w:ilvl w:val="0"/>
          <w:numId w:val="4"/>
        </w:numPr>
        <w:tabs>
          <w:tab w:val="left" w:pos="839"/>
        </w:tabs>
        <w:kinsoku w:val="0"/>
        <w:overflowPunct w:val="0"/>
        <w:spacing w:before="146" w:line="293" w:lineRule="exact"/>
        <w:ind w:left="839" w:hanging="359"/>
        <w:rPr>
          <w:spacing w:val="-2"/>
        </w:rPr>
      </w:pPr>
      <w:r>
        <w:t>Who</w:t>
      </w:r>
      <w:r>
        <w:rPr>
          <w:spacing w:val="-2"/>
        </w:rPr>
        <w:t xml:space="preserve"> </w:t>
      </w:r>
      <w:r>
        <w:t>are</w:t>
      </w:r>
      <w:r>
        <w:rPr>
          <w:spacing w:val="-1"/>
        </w:rPr>
        <w:t xml:space="preserve"> </w:t>
      </w:r>
      <w:r>
        <w:rPr>
          <w:spacing w:val="-2"/>
        </w:rPr>
        <w:t>they?</w:t>
      </w:r>
    </w:p>
    <w:p w14:paraId="5600164C" w14:textId="77777777" w:rsidR="00000000" w:rsidRDefault="00000000">
      <w:pPr>
        <w:pStyle w:val="ListParagraph"/>
        <w:numPr>
          <w:ilvl w:val="0"/>
          <w:numId w:val="4"/>
        </w:numPr>
        <w:tabs>
          <w:tab w:val="left" w:pos="839"/>
        </w:tabs>
        <w:kinsoku w:val="0"/>
        <w:overflowPunct w:val="0"/>
        <w:ind w:left="839"/>
        <w:rPr>
          <w:spacing w:val="-2"/>
        </w:rPr>
      </w:pPr>
      <w:r>
        <w:t>What</w:t>
      </w:r>
      <w:r>
        <w:rPr>
          <w:spacing w:val="-2"/>
        </w:rPr>
        <w:t xml:space="preserve"> </w:t>
      </w:r>
      <w:r>
        <w:t>do</w:t>
      </w:r>
      <w:r>
        <w:rPr>
          <w:spacing w:val="-1"/>
        </w:rPr>
        <w:t xml:space="preserve"> </w:t>
      </w:r>
      <w:r>
        <w:t xml:space="preserve">they </w:t>
      </w:r>
      <w:r>
        <w:rPr>
          <w:spacing w:val="-2"/>
        </w:rPr>
        <w:t>need?</w:t>
      </w:r>
    </w:p>
    <w:p w14:paraId="5C644005" w14:textId="77777777" w:rsidR="00000000" w:rsidRDefault="00000000">
      <w:pPr>
        <w:pStyle w:val="ListParagraph"/>
        <w:numPr>
          <w:ilvl w:val="0"/>
          <w:numId w:val="4"/>
        </w:numPr>
        <w:tabs>
          <w:tab w:val="left" w:pos="839"/>
        </w:tabs>
        <w:kinsoku w:val="0"/>
        <w:overflowPunct w:val="0"/>
        <w:spacing w:before="1" w:line="293" w:lineRule="exact"/>
        <w:ind w:left="839"/>
        <w:rPr>
          <w:spacing w:val="-2"/>
        </w:rPr>
      </w:pPr>
      <w:r>
        <w:t>Where</w:t>
      </w:r>
      <w:r>
        <w:rPr>
          <w:spacing w:val="-1"/>
        </w:rPr>
        <w:t xml:space="preserve"> </w:t>
      </w:r>
      <w:r>
        <w:t>will</w:t>
      </w:r>
      <w:r>
        <w:rPr>
          <w:spacing w:val="-2"/>
        </w:rPr>
        <w:t xml:space="preserve"> </w:t>
      </w:r>
      <w:r>
        <w:t>they</w:t>
      </w:r>
      <w:r>
        <w:rPr>
          <w:spacing w:val="-1"/>
        </w:rPr>
        <w:t xml:space="preserve"> </w:t>
      </w:r>
      <w:r>
        <w:t xml:space="preserve">be </w:t>
      </w:r>
      <w:r>
        <w:rPr>
          <w:spacing w:val="-2"/>
        </w:rPr>
        <w:t>reading?</w:t>
      </w:r>
    </w:p>
    <w:p w14:paraId="0CF8D490" w14:textId="77777777" w:rsidR="00000000" w:rsidRDefault="00000000">
      <w:pPr>
        <w:pStyle w:val="ListParagraph"/>
        <w:numPr>
          <w:ilvl w:val="0"/>
          <w:numId w:val="4"/>
        </w:numPr>
        <w:tabs>
          <w:tab w:val="left" w:pos="839"/>
        </w:tabs>
        <w:kinsoku w:val="0"/>
        <w:overflowPunct w:val="0"/>
        <w:ind w:left="839" w:hanging="359"/>
        <w:rPr>
          <w:spacing w:val="-2"/>
        </w:rPr>
      </w:pPr>
      <w:r>
        <w:t>When</w:t>
      </w:r>
      <w:r>
        <w:rPr>
          <w:spacing w:val="-2"/>
        </w:rPr>
        <w:t xml:space="preserve"> </w:t>
      </w:r>
      <w:r>
        <w:t>will</w:t>
      </w:r>
      <w:r>
        <w:rPr>
          <w:spacing w:val="-1"/>
        </w:rPr>
        <w:t xml:space="preserve"> </w:t>
      </w:r>
      <w:r>
        <w:t xml:space="preserve">they be </w:t>
      </w:r>
      <w:r>
        <w:rPr>
          <w:spacing w:val="-2"/>
        </w:rPr>
        <w:t>reading?</w:t>
      </w:r>
    </w:p>
    <w:p w14:paraId="40FF5C7F" w14:textId="77777777" w:rsidR="00000000" w:rsidRDefault="00000000">
      <w:pPr>
        <w:pStyle w:val="ListParagraph"/>
        <w:numPr>
          <w:ilvl w:val="0"/>
          <w:numId w:val="4"/>
        </w:numPr>
        <w:tabs>
          <w:tab w:val="left" w:pos="839"/>
        </w:tabs>
        <w:kinsoku w:val="0"/>
        <w:overflowPunct w:val="0"/>
        <w:ind w:left="839" w:hanging="359"/>
        <w:rPr>
          <w:spacing w:val="-2"/>
        </w:rPr>
      </w:pPr>
      <w:r>
        <w:t>Why</w:t>
      </w:r>
      <w:r>
        <w:rPr>
          <w:spacing w:val="-1"/>
        </w:rPr>
        <w:t xml:space="preserve"> </w:t>
      </w:r>
      <w:r>
        <w:t>will</w:t>
      </w:r>
      <w:r>
        <w:rPr>
          <w:spacing w:val="-2"/>
        </w:rPr>
        <w:t xml:space="preserve"> </w:t>
      </w:r>
      <w:r>
        <w:t xml:space="preserve">they </w:t>
      </w:r>
      <w:r>
        <w:rPr>
          <w:spacing w:val="-2"/>
        </w:rPr>
        <w:t>reading?</w:t>
      </w:r>
    </w:p>
    <w:p w14:paraId="1F8C5938" w14:textId="77777777" w:rsidR="00000000" w:rsidRDefault="00000000">
      <w:pPr>
        <w:pStyle w:val="ListParagraph"/>
        <w:numPr>
          <w:ilvl w:val="0"/>
          <w:numId w:val="4"/>
        </w:numPr>
        <w:tabs>
          <w:tab w:val="left" w:pos="839"/>
        </w:tabs>
        <w:kinsoku w:val="0"/>
        <w:overflowPunct w:val="0"/>
        <w:ind w:left="839" w:hanging="359"/>
        <w:rPr>
          <w:spacing w:val="-2"/>
        </w:rPr>
      </w:pPr>
      <w:r>
        <w:t>How</w:t>
      </w:r>
      <w:r>
        <w:rPr>
          <w:spacing w:val="-2"/>
        </w:rPr>
        <w:t xml:space="preserve"> </w:t>
      </w:r>
      <w:r>
        <w:t>will</w:t>
      </w:r>
      <w:r>
        <w:rPr>
          <w:spacing w:val="-1"/>
        </w:rPr>
        <w:t xml:space="preserve"> </w:t>
      </w:r>
      <w:r>
        <w:t>they</w:t>
      </w:r>
      <w:r>
        <w:rPr>
          <w:spacing w:val="-1"/>
        </w:rPr>
        <w:t xml:space="preserve"> </w:t>
      </w:r>
      <w:r>
        <w:t xml:space="preserve">be </w:t>
      </w:r>
      <w:r>
        <w:rPr>
          <w:spacing w:val="-2"/>
        </w:rPr>
        <w:t>reading?</w:t>
      </w:r>
    </w:p>
    <w:p w14:paraId="66476E17" w14:textId="77777777" w:rsidR="00000000" w:rsidRDefault="00000000">
      <w:pPr>
        <w:pStyle w:val="BodyText"/>
        <w:kinsoku w:val="0"/>
        <w:overflowPunct w:val="0"/>
        <w:spacing w:before="268"/>
        <w:ind w:left="120" w:right="508"/>
        <w:rPr>
          <w:color w:val="000000"/>
        </w:rPr>
      </w:pPr>
      <w:r>
        <w:t>The</w:t>
      </w:r>
      <w:r>
        <w:rPr>
          <w:spacing w:val="-3"/>
        </w:rPr>
        <w:t xml:space="preserve"> </w:t>
      </w:r>
      <w:r>
        <w:t>following</w:t>
      </w:r>
      <w:r>
        <w:rPr>
          <w:spacing w:val="-4"/>
        </w:rPr>
        <w:t xml:space="preserve"> </w:t>
      </w:r>
      <w:r>
        <w:t>reader</w:t>
      </w:r>
      <w:r>
        <w:rPr>
          <w:spacing w:val="-3"/>
        </w:rPr>
        <w:t xml:space="preserve"> </w:t>
      </w:r>
      <w:r>
        <w:t>analysis</w:t>
      </w:r>
      <w:r>
        <w:rPr>
          <w:spacing w:val="-4"/>
        </w:rPr>
        <w:t xml:space="preserve"> </w:t>
      </w:r>
      <w:r>
        <w:t>chart</w:t>
      </w:r>
      <w:r>
        <w:rPr>
          <w:spacing w:val="-4"/>
        </w:rPr>
        <w:t xml:space="preserve"> </w:t>
      </w:r>
      <w:r>
        <w:t>(Johnson-Sheehan,</w:t>
      </w:r>
      <w:r>
        <w:rPr>
          <w:spacing w:val="-4"/>
        </w:rPr>
        <w:t xml:space="preserve"> </w:t>
      </w:r>
      <w:r>
        <w:t>as</w:t>
      </w:r>
      <w:r>
        <w:rPr>
          <w:spacing w:val="-4"/>
        </w:rPr>
        <w:t xml:space="preserve"> </w:t>
      </w:r>
      <w:r>
        <w:t>cited</w:t>
      </w:r>
      <w:r>
        <w:rPr>
          <w:spacing w:val="-4"/>
        </w:rPr>
        <w:t xml:space="preserve"> </w:t>
      </w:r>
      <w:r>
        <w:t>in</w:t>
      </w:r>
      <w:r>
        <w:rPr>
          <w:spacing w:val="-4"/>
        </w:rPr>
        <w:t xml:space="preserve"> </w:t>
      </w:r>
      <w:r>
        <w:t>the</w:t>
      </w:r>
      <w:r>
        <w:rPr>
          <w:spacing w:val="-3"/>
        </w:rPr>
        <w:t xml:space="preserve"> </w:t>
      </w:r>
      <w:hyperlink r:id="rId51" w:history="1">
        <w:r>
          <w:rPr>
            <w:color w:val="0000FF"/>
            <w:u w:val="single"/>
          </w:rPr>
          <w:t>Purdue</w:t>
        </w:r>
        <w:r>
          <w:rPr>
            <w:color w:val="0000FF"/>
            <w:spacing w:val="-3"/>
            <w:u w:val="single"/>
          </w:rPr>
          <w:t xml:space="preserve"> </w:t>
        </w:r>
        <w:r>
          <w:rPr>
            <w:color w:val="0000FF"/>
            <w:u w:val="single"/>
          </w:rPr>
          <w:t>OWL</w:t>
        </w:r>
      </w:hyperlink>
      <w:r>
        <w:rPr>
          <w:color w:val="000000"/>
        </w:rPr>
        <w:t>)</w:t>
      </w:r>
      <w:r>
        <w:rPr>
          <w:color w:val="000000"/>
          <w:spacing w:val="-3"/>
        </w:rPr>
        <w:t xml:space="preserve"> </w:t>
      </w:r>
      <w:r>
        <w:rPr>
          <w:color w:val="000000"/>
        </w:rPr>
        <w:t>is</w:t>
      </w:r>
      <w:r>
        <w:rPr>
          <w:color w:val="000000"/>
          <w:spacing w:val="-4"/>
        </w:rPr>
        <w:t xml:space="preserve"> </w:t>
      </w:r>
      <w:r>
        <w:rPr>
          <w:color w:val="000000"/>
        </w:rPr>
        <w:t>effective to conduct an audience analysis:</w:t>
      </w:r>
    </w:p>
    <w:p w14:paraId="5D5763C3" w14:textId="77777777" w:rsidR="00000000" w:rsidRDefault="00000000">
      <w:pPr>
        <w:pStyle w:val="BodyText"/>
        <w:kinsoku w:val="0"/>
        <w:overflowPunct w:val="0"/>
      </w:pPr>
    </w:p>
    <w:p w14:paraId="7C9B0FE5" w14:textId="77777777" w:rsidR="00000000" w:rsidRDefault="00000000">
      <w:pPr>
        <w:pStyle w:val="BodyText"/>
        <w:kinsoku w:val="0"/>
        <w:overflowPunct w:val="0"/>
        <w:ind w:left="120"/>
        <w:rPr>
          <w:spacing w:val="-5"/>
        </w:rPr>
      </w:pPr>
      <w:r>
        <w:t>Table</w:t>
      </w:r>
      <w:r>
        <w:rPr>
          <w:spacing w:val="-2"/>
        </w:rPr>
        <w:t xml:space="preserve"> </w:t>
      </w:r>
      <w:r>
        <w:rPr>
          <w:spacing w:val="-5"/>
        </w:rPr>
        <w:t>3.1</w:t>
      </w:r>
    </w:p>
    <w:tbl>
      <w:tblPr>
        <w:tblW w:w="0" w:type="auto"/>
        <w:tblInd w:w="244" w:type="dxa"/>
        <w:tblLayout w:type="fixed"/>
        <w:tblCellMar>
          <w:left w:w="0" w:type="dxa"/>
          <w:right w:w="0" w:type="dxa"/>
        </w:tblCellMar>
        <w:tblLook w:val="0000" w:firstRow="0" w:lastRow="0" w:firstColumn="0" w:lastColumn="0" w:noHBand="0" w:noVBand="0"/>
      </w:tblPr>
      <w:tblGrid>
        <w:gridCol w:w="2395"/>
        <w:gridCol w:w="2395"/>
        <w:gridCol w:w="2395"/>
        <w:gridCol w:w="2395"/>
      </w:tblGrid>
      <w:tr w:rsidR="00000000" w14:paraId="52B7C007" w14:textId="77777777">
        <w:tblPrEx>
          <w:tblCellMar>
            <w:top w:w="0" w:type="dxa"/>
            <w:left w:w="0" w:type="dxa"/>
            <w:bottom w:w="0" w:type="dxa"/>
            <w:right w:w="0" w:type="dxa"/>
          </w:tblCellMar>
        </w:tblPrEx>
        <w:trPr>
          <w:trHeight w:val="568"/>
        </w:trPr>
        <w:tc>
          <w:tcPr>
            <w:tcW w:w="2395" w:type="dxa"/>
            <w:tcBorders>
              <w:top w:val="single" w:sz="4" w:space="0" w:color="000000"/>
              <w:left w:val="single" w:sz="4" w:space="0" w:color="000000"/>
              <w:bottom w:val="single" w:sz="4" w:space="0" w:color="000000"/>
              <w:right w:val="single" w:sz="4" w:space="0" w:color="000000"/>
            </w:tcBorders>
          </w:tcPr>
          <w:p w14:paraId="63BDBF26" w14:textId="77777777" w:rsidR="00000000" w:rsidRDefault="00000000">
            <w:pPr>
              <w:pStyle w:val="TableParagraph"/>
              <w:kinsoku w:val="0"/>
              <w:overflowPunct w:val="0"/>
              <w:spacing w:before="275" w:line="273" w:lineRule="exact"/>
              <w:ind w:left="4"/>
              <w:rPr>
                <w:b/>
                <w:bCs/>
                <w:spacing w:val="-2"/>
                <w:w w:val="105"/>
              </w:rPr>
            </w:pPr>
            <w:r>
              <w:rPr>
                <w:b/>
                <w:bCs/>
                <w:spacing w:val="-2"/>
                <w:w w:val="105"/>
              </w:rPr>
              <w:t>Readers</w:t>
            </w:r>
          </w:p>
        </w:tc>
        <w:tc>
          <w:tcPr>
            <w:tcW w:w="2395" w:type="dxa"/>
            <w:tcBorders>
              <w:top w:val="single" w:sz="4" w:space="0" w:color="000000"/>
              <w:left w:val="single" w:sz="4" w:space="0" w:color="000000"/>
              <w:bottom w:val="single" w:sz="4" w:space="0" w:color="000000"/>
              <w:right w:val="single" w:sz="4" w:space="0" w:color="000000"/>
            </w:tcBorders>
          </w:tcPr>
          <w:p w14:paraId="015AF17F" w14:textId="77777777" w:rsidR="00000000" w:rsidRDefault="00000000">
            <w:pPr>
              <w:pStyle w:val="TableParagraph"/>
              <w:kinsoku w:val="0"/>
              <w:overflowPunct w:val="0"/>
              <w:spacing w:before="275" w:line="273" w:lineRule="exact"/>
              <w:ind w:left="4"/>
              <w:rPr>
                <w:spacing w:val="-4"/>
                <w:w w:val="105"/>
              </w:rPr>
            </w:pPr>
            <w:r>
              <w:rPr>
                <w:spacing w:val="-4"/>
                <w:w w:val="105"/>
              </w:rPr>
              <w:t>Needs</w:t>
            </w:r>
          </w:p>
        </w:tc>
        <w:tc>
          <w:tcPr>
            <w:tcW w:w="2395" w:type="dxa"/>
            <w:tcBorders>
              <w:top w:val="single" w:sz="4" w:space="0" w:color="000000"/>
              <w:left w:val="single" w:sz="4" w:space="0" w:color="000000"/>
              <w:bottom w:val="single" w:sz="4" w:space="0" w:color="000000"/>
              <w:right w:val="single" w:sz="4" w:space="0" w:color="000000"/>
            </w:tcBorders>
          </w:tcPr>
          <w:p w14:paraId="18EF3CB4" w14:textId="77777777" w:rsidR="00000000" w:rsidRDefault="00000000">
            <w:pPr>
              <w:pStyle w:val="TableParagraph"/>
              <w:kinsoku w:val="0"/>
              <w:overflowPunct w:val="0"/>
              <w:spacing w:before="275" w:line="273" w:lineRule="exact"/>
              <w:ind w:left="5"/>
              <w:rPr>
                <w:spacing w:val="-2"/>
                <w:w w:val="105"/>
              </w:rPr>
            </w:pPr>
            <w:r>
              <w:rPr>
                <w:spacing w:val="-2"/>
                <w:w w:val="105"/>
              </w:rPr>
              <w:t>Values</w:t>
            </w:r>
          </w:p>
        </w:tc>
        <w:tc>
          <w:tcPr>
            <w:tcW w:w="2395" w:type="dxa"/>
            <w:tcBorders>
              <w:top w:val="single" w:sz="4" w:space="0" w:color="000000"/>
              <w:left w:val="single" w:sz="4" w:space="0" w:color="000000"/>
              <w:bottom w:val="single" w:sz="4" w:space="0" w:color="000000"/>
              <w:right w:val="single" w:sz="4" w:space="0" w:color="000000"/>
            </w:tcBorders>
          </w:tcPr>
          <w:p w14:paraId="2CF87546" w14:textId="77777777" w:rsidR="00000000" w:rsidRDefault="00000000">
            <w:pPr>
              <w:pStyle w:val="TableParagraph"/>
              <w:kinsoku w:val="0"/>
              <w:overflowPunct w:val="0"/>
              <w:spacing w:before="275" w:line="273" w:lineRule="exact"/>
              <w:ind w:left="5"/>
              <w:rPr>
                <w:spacing w:val="-2"/>
                <w:w w:val="105"/>
              </w:rPr>
            </w:pPr>
            <w:r>
              <w:rPr>
                <w:spacing w:val="-2"/>
                <w:w w:val="105"/>
              </w:rPr>
              <w:t>Attitudes</w:t>
            </w:r>
          </w:p>
        </w:tc>
      </w:tr>
      <w:tr w:rsidR="00000000" w14:paraId="3CB474C0" w14:textId="77777777">
        <w:tblPrEx>
          <w:tblCellMar>
            <w:top w:w="0" w:type="dxa"/>
            <w:left w:w="0" w:type="dxa"/>
            <w:bottom w:w="0" w:type="dxa"/>
            <w:right w:w="0" w:type="dxa"/>
          </w:tblCellMar>
        </w:tblPrEx>
        <w:trPr>
          <w:trHeight w:val="568"/>
        </w:trPr>
        <w:tc>
          <w:tcPr>
            <w:tcW w:w="2395" w:type="dxa"/>
            <w:tcBorders>
              <w:top w:val="single" w:sz="4" w:space="0" w:color="000000"/>
              <w:left w:val="single" w:sz="4" w:space="0" w:color="000000"/>
              <w:bottom w:val="single" w:sz="4" w:space="0" w:color="000000"/>
              <w:right w:val="single" w:sz="4" w:space="0" w:color="000000"/>
            </w:tcBorders>
          </w:tcPr>
          <w:p w14:paraId="6E4EBA93" w14:textId="77777777" w:rsidR="00000000" w:rsidRDefault="00000000">
            <w:pPr>
              <w:pStyle w:val="TableParagraph"/>
              <w:kinsoku w:val="0"/>
              <w:overflowPunct w:val="0"/>
              <w:spacing w:before="275" w:line="273" w:lineRule="exact"/>
              <w:ind w:left="4"/>
              <w:rPr>
                <w:spacing w:val="-2"/>
                <w:w w:val="105"/>
              </w:rPr>
            </w:pPr>
            <w:r>
              <w:rPr>
                <w:spacing w:val="-2"/>
                <w:w w:val="105"/>
              </w:rPr>
              <w:t>Gatekeeper</w:t>
            </w:r>
          </w:p>
        </w:tc>
        <w:tc>
          <w:tcPr>
            <w:tcW w:w="2395" w:type="dxa"/>
            <w:tcBorders>
              <w:top w:val="single" w:sz="4" w:space="0" w:color="000000"/>
              <w:left w:val="single" w:sz="4" w:space="0" w:color="000000"/>
              <w:bottom w:val="single" w:sz="4" w:space="0" w:color="000000"/>
              <w:right w:val="single" w:sz="4" w:space="0" w:color="000000"/>
            </w:tcBorders>
          </w:tcPr>
          <w:p w14:paraId="5D587C75" w14:textId="77777777" w:rsidR="00000000" w:rsidRDefault="00000000">
            <w:pPr>
              <w:pStyle w:val="TableParagraph"/>
              <w:kinsoku w:val="0"/>
              <w:overflowPunct w:val="0"/>
              <w:rPr>
                <w:rFonts w:ascii="Times New Roman" w:hAnsi="Times New Roman" w:cs="Times New Roman"/>
              </w:rPr>
            </w:pPr>
          </w:p>
        </w:tc>
        <w:tc>
          <w:tcPr>
            <w:tcW w:w="2395" w:type="dxa"/>
            <w:tcBorders>
              <w:top w:val="single" w:sz="4" w:space="0" w:color="000000"/>
              <w:left w:val="single" w:sz="4" w:space="0" w:color="000000"/>
              <w:bottom w:val="single" w:sz="4" w:space="0" w:color="000000"/>
              <w:right w:val="single" w:sz="4" w:space="0" w:color="000000"/>
            </w:tcBorders>
          </w:tcPr>
          <w:p w14:paraId="26AB734A" w14:textId="77777777" w:rsidR="00000000" w:rsidRDefault="00000000">
            <w:pPr>
              <w:pStyle w:val="TableParagraph"/>
              <w:kinsoku w:val="0"/>
              <w:overflowPunct w:val="0"/>
              <w:rPr>
                <w:rFonts w:ascii="Times New Roman" w:hAnsi="Times New Roman" w:cs="Times New Roman"/>
              </w:rPr>
            </w:pPr>
          </w:p>
        </w:tc>
        <w:tc>
          <w:tcPr>
            <w:tcW w:w="2395" w:type="dxa"/>
            <w:tcBorders>
              <w:top w:val="single" w:sz="4" w:space="0" w:color="000000"/>
              <w:left w:val="single" w:sz="4" w:space="0" w:color="000000"/>
              <w:bottom w:val="single" w:sz="4" w:space="0" w:color="000000"/>
              <w:right w:val="single" w:sz="4" w:space="0" w:color="000000"/>
            </w:tcBorders>
          </w:tcPr>
          <w:p w14:paraId="1A72AF1C" w14:textId="77777777" w:rsidR="00000000" w:rsidRDefault="00000000">
            <w:pPr>
              <w:pStyle w:val="TableParagraph"/>
              <w:kinsoku w:val="0"/>
              <w:overflowPunct w:val="0"/>
              <w:rPr>
                <w:rFonts w:ascii="Times New Roman" w:hAnsi="Times New Roman" w:cs="Times New Roman"/>
              </w:rPr>
            </w:pPr>
          </w:p>
        </w:tc>
      </w:tr>
      <w:tr w:rsidR="00000000" w14:paraId="795E6170" w14:textId="77777777">
        <w:tblPrEx>
          <w:tblCellMar>
            <w:top w:w="0" w:type="dxa"/>
            <w:left w:w="0" w:type="dxa"/>
            <w:bottom w:w="0" w:type="dxa"/>
            <w:right w:w="0" w:type="dxa"/>
          </w:tblCellMar>
        </w:tblPrEx>
        <w:trPr>
          <w:trHeight w:val="569"/>
        </w:trPr>
        <w:tc>
          <w:tcPr>
            <w:tcW w:w="2395" w:type="dxa"/>
            <w:tcBorders>
              <w:top w:val="single" w:sz="4" w:space="0" w:color="000000"/>
              <w:left w:val="single" w:sz="4" w:space="0" w:color="000000"/>
              <w:bottom w:val="single" w:sz="4" w:space="0" w:color="000000"/>
              <w:right w:val="single" w:sz="4" w:space="0" w:color="000000"/>
            </w:tcBorders>
          </w:tcPr>
          <w:p w14:paraId="71EFD0B3" w14:textId="77777777" w:rsidR="00000000" w:rsidRDefault="00000000">
            <w:pPr>
              <w:pStyle w:val="TableParagraph"/>
              <w:kinsoku w:val="0"/>
              <w:overflowPunct w:val="0"/>
              <w:spacing w:before="276" w:line="273" w:lineRule="exact"/>
              <w:ind w:left="4"/>
              <w:rPr>
                <w:spacing w:val="-2"/>
                <w:w w:val="105"/>
              </w:rPr>
            </w:pPr>
            <w:r>
              <w:rPr>
                <w:spacing w:val="-2"/>
                <w:w w:val="105"/>
              </w:rPr>
              <w:t>Primary</w:t>
            </w:r>
          </w:p>
        </w:tc>
        <w:tc>
          <w:tcPr>
            <w:tcW w:w="2395" w:type="dxa"/>
            <w:tcBorders>
              <w:top w:val="single" w:sz="4" w:space="0" w:color="000000"/>
              <w:left w:val="single" w:sz="4" w:space="0" w:color="000000"/>
              <w:bottom w:val="single" w:sz="4" w:space="0" w:color="000000"/>
              <w:right w:val="single" w:sz="4" w:space="0" w:color="000000"/>
            </w:tcBorders>
          </w:tcPr>
          <w:p w14:paraId="182652E6" w14:textId="77777777" w:rsidR="00000000" w:rsidRDefault="00000000">
            <w:pPr>
              <w:pStyle w:val="TableParagraph"/>
              <w:kinsoku w:val="0"/>
              <w:overflowPunct w:val="0"/>
              <w:rPr>
                <w:rFonts w:ascii="Times New Roman" w:hAnsi="Times New Roman" w:cs="Times New Roman"/>
              </w:rPr>
            </w:pPr>
          </w:p>
        </w:tc>
        <w:tc>
          <w:tcPr>
            <w:tcW w:w="2395" w:type="dxa"/>
            <w:tcBorders>
              <w:top w:val="single" w:sz="4" w:space="0" w:color="000000"/>
              <w:left w:val="single" w:sz="4" w:space="0" w:color="000000"/>
              <w:bottom w:val="single" w:sz="4" w:space="0" w:color="000000"/>
              <w:right w:val="single" w:sz="4" w:space="0" w:color="000000"/>
            </w:tcBorders>
          </w:tcPr>
          <w:p w14:paraId="1146FC60" w14:textId="77777777" w:rsidR="00000000" w:rsidRDefault="00000000">
            <w:pPr>
              <w:pStyle w:val="TableParagraph"/>
              <w:kinsoku w:val="0"/>
              <w:overflowPunct w:val="0"/>
              <w:rPr>
                <w:rFonts w:ascii="Times New Roman" w:hAnsi="Times New Roman" w:cs="Times New Roman"/>
              </w:rPr>
            </w:pPr>
          </w:p>
        </w:tc>
        <w:tc>
          <w:tcPr>
            <w:tcW w:w="2395" w:type="dxa"/>
            <w:tcBorders>
              <w:top w:val="single" w:sz="4" w:space="0" w:color="000000"/>
              <w:left w:val="single" w:sz="4" w:space="0" w:color="000000"/>
              <w:bottom w:val="single" w:sz="4" w:space="0" w:color="000000"/>
              <w:right w:val="single" w:sz="4" w:space="0" w:color="000000"/>
            </w:tcBorders>
          </w:tcPr>
          <w:p w14:paraId="6B4CB8E7" w14:textId="77777777" w:rsidR="00000000" w:rsidRDefault="00000000">
            <w:pPr>
              <w:pStyle w:val="TableParagraph"/>
              <w:kinsoku w:val="0"/>
              <w:overflowPunct w:val="0"/>
              <w:rPr>
                <w:rFonts w:ascii="Times New Roman" w:hAnsi="Times New Roman" w:cs="Times New Roman"/>
              </w:rPr>
            </w:pPr>
          </w:p>
        </w:tc>
      </w:tr>
      <w:tr w:rsidR="00000000" w14:paraId="3C4D1919" w14:textId="77777777">
        <w:tblPrEx>
          <w:tblCellMar>
            <w:top w:w="0" w:type="dxa"/>
            <w:left w:w="0" w:type="dxa"/>
            <w:bottom w:w="0" w:type="dxa"/>
            <w:right w:w="0" w:type="dxa"/>
          </w:tblCellMar>
        </w:tblPrEx>
        <w:trPr>
          <w:trHeight w:val="568"/>
        </w:trPr>
        <w:tc>
          <w:tcPr>
            <w:tcW w:w="2395" w:type="dxa"/>
            <w:tcBorders>
              <w:top w:val="single" w:sz="4" w:space="0" w:color="000000"/>
              <w:left w:val="single" w:sz="4" w:space="0" w:color="000000"/>
              <w:bottom w:val="single" w:sz="4" w:space="0" w:color="000000"/>
              <w:right w:val="single" w:sz="4" w:space="0" w:color="000000"/>
            </w:tcBorders>
          </w:tcPr>
          <w:p w14:paraId="34CCF8B4" w14:textId="77777777" w:rsidR="00000000" w:rsidRDefault="00000000">
            <w:pPr>
              <w:pStyle w:val="TableParagraph"/>
              <w:kinsoku w:val="0"/>
              <w:overflowPunct w:val="0"/>
              <w:spacing w:before="275" w:line="273" w:lineRule="exact"/>
              <w:ind w:left="4"/>
              <w:rPr>
                <w:spacing w:val="-2"/>
                <w:w w:val="105"/>
              </w:rPr>
            </w:pPr>
            <w:r>
              <w:rPr>
                <w:spacing w:val="-2"/>
                <w:w w:val="105"/>
              </w:rPr>
              <w:t>Secondary</w:t>
            </w:r>
          </w:p>
        </w:tc>
        <w:tc>
          <w:tcPr>
            <w:tcW w:w="2395" w:type="dxa"/>
            <w:tcBorders>
              <w:top w:val="single" w:sz="4" w:space="0" w:color="000000"/>
              <w:left w:val="single" w:sz="4" w:space="0" w:color="000000"/>
              <w:bottom w:val="single" w:sz="4" w:space="0" w:color="000000"/>
              <w:right w:val="single" w:sz="4" w:space="0" w:color="000000"/>
            </w:tcBorders>
          </w:tcPr>
          <w:p w14:paraId="366DE456" w14:textId="77777777" w:rsidR="00000000" w:rsidRDefault="00000000">
            <w:pPr>
              <w:pStyle w:val="TableParagraph"/>
              <w:kinsoku w:val="0"/>
              <w:overflowPunct w:val="0"/>
              <w:rPr>
                <w:rFonts w:ascii="Times New Roman" w:hAnsi="Times New Roman" w:cs="Times New Roman"/>
              </w:rPr>
            </w:pPr>
          </w:p>
        </w:tc>
        <w:tc>
          <w:tcPr>
            <w:tcW w:w="2395" w:type="dxa"/>
            <w:tcBorders>
              <w:top w:val="single" w:sz="4" w:space="0" w:color="000000"/>
              <w:left w:val="single" w:sz="4" w:space="0" w:color="000000"/>
              <w:bottom w:val="single" w:sz="4" w:space="0" w:color="000000"/>
              <w:right w:val="single" w:sz="4" w:space="0" w:color="000000"/>
            </w:tcBorders>
          </w:tcPr>
          <w:p w14:paraId="30DD9401" w14:textId="77777777" w:rsidR="00000000" w:rsidRDefault="00000000">
            <w:pPr>
              <w:pStyle w:val="TableParagraph"/>
              <w:kinsoku w:val="0"/>
              <w:overflowPunct w:val="0"/>
              <w:rPr>
                <w:rFonts w:ascii="Times New Roman" w:hAnsi="Times New Roman" w:cs="Times New Roman"/>
              </w:rPr>
            </w:pPr>
          </w:p>
        </w:tc>
        <w:tc>
          <w:tcPr>
            <w:tcW w:w="2395" w:type="dxa"/>
            <w:tcBorders>
              <w:top w:val="single" w:sz="4" w:space="0" w:color="000000"/>
              <w:left w:val="single" w:sz="4" w:space="0" w:color="000000"/>
              <w:bottom w:val="single" w:sz="4" w:space="0" w:color="000000"/>
              <w:right w:val="single" w:sz="4" w:space="0" w:color="000000"/>
            </w:tcBorders>
          </w:tcPr>
          <w:p w14:paraId="3F83BF42" w14:textId="77777777" w:rsidR="00000000" w:rsidRDefault="00000000">
            <w:pPr>
              <w:pStyle w:val="TableParagraph"/>
              <w:kinsoku w:val="0"/>
              <w:overflowPunct w:val="0"/>
              <w:rPr>
                <w:rFonts w:ascii="Times New Roman" w:hAnsi="Times New Roman" w:cs="Times New Roman"/>
              </w:rPr>
            </w:pPr>
          </w:p>
        </w:tc>
      </w:tr>
      <w:tr w:rsidR="00000000" w14:paraId="12C5E722" w14:textId="77777777">
        <w:tblPrEx>
          <w:tblCellMar>
            <w:top w:w="0" w:type="dxa"/>
            <w:left w:w="0" w:type="dxa"/>
            <w:bottom w:w="0" w:type="dxa"/>
            <w:right w:w="0" w:type="dxa"/>
          </w:tblCellMar>
        </w:tblPrEx>
        <w:trPr>
          <w:trHeight w:val="569"/>
        </w:trPr>
        <w:tc>
          <w:tcPr>
            <w:tcW w:w="2395" w:type="dxa"/>
            <w:tcBorders>
              <w:top w:val="single" w:sz="4" w:space="0" w:color="000000"/>
              <w:left w:val="single" w:sz="4" w:space="0" w:color="000000"/>
              <w:bottom w:val="single" w:sz="4" w:space="0" w:color="000000"/>
              <w:right w:val="single" w:sz="4" w:space="0" w:color="000000"/>
            </w:tcBorders>
          </w:tcPr>
          <w:p w14:paraId="74C8B0EA" w14:textId="77777777" w:rsidR="00000000" w:rsidRDefault="00000000">
            <w:pPr>
              <w:pStyle w:val="TableParagraph"/>
              <w:kinsoku w:val="0"/>
              <w:overflowPunct w:val="0"/>
              <w:spacing w:before="276" w:line="273" w:lineRule="exact"/>
              <w:ind w:left="4"/>
              <w:rPr>
                <w:spacing w:val="-2"/>
                <w:w w:val="105"/>
              </w:rPr>
            </w:pPr>
            <w:r>
              <w:rPr>
                <w:spacing w:val="-2"/>
                <w:w w:val="105"/>
              </w:rPr>
              <w:t>Shadow</w:t>
            </w:r>
          </w:p>
        </w:tc>
        <w:tc>
          <w:tcPr>
            <w:tcW w:w="2395" w:type="dxa"/>
            <w:tcBorders>
              <w:top w:val="single" w:sz="4" w:space="0" w:color="000000"/>
              <w:left w:val="single" w:sz="4" w:space="0" w:color="000000"/>
              <w:bottom w:val="single" w:sz="4" w:space="0" w:color="000000"/>
              <w:right w:val="single" w:sz="4" w:space="0" w:color="000000"/>
            </w:tcBorders>
          </w:tcPr>
          <w:p w14:paraId="5238033B" w14:textId="77777777" w:rsidR="00000000" w:rsidRDefault="00000000">
            <w:pPr>
              <w:pStyle w:val="TableParagraph"/>
              <w:kinsoku w:val="0"/>
              <w:overflowPunct w:val="0"/>
              <w:rPr>
                <w:rFonts w:ascii="Times New Roman" w:hAnsi="Times New Roman" w:cs="Times New Roman"/>
              </w:rPr>
            </w:pPr>
          </w:p>
        </w:tc>
        <w:tc>
          <w:tcPr>
            <w:tcW w:w="2395" w:type="dxa"/>
            <w:tcBorders>
              <w:top w:val="single" w:sz="4" w:space="0" w:color="000000"/>
              <w:left w:val="single" w:sz="4" w:space="0" w:color="000000"/>
              <w:bottom w:val="single" w:sz="4" w:space="0" w:color="000000"/>
              <w:right w:val="single" w:sz="4" w:space="0" w:color="000000"/>
            </w:tcBorders>
          </w:tcPr>
          <w:p w14:paraId="49E0E2CC" w14:textId="77777777" w:rsidR="00000000" w:rsidRDefault="00000000">
            <w:pPr>
              <w:pStyle w:val="TableParagraph"/>
              <w:kinsoku w:val="0"/>
              <w:overflowPunct w:val="0"/>
              <w:rPr>
                <w:rFonts w:ascii="Times New Roman" w:hAnsi="Times New Roman" w:cs="Times New Roman"/>
              </w:rPr>
            </w:pPr>
          </w:p>
        </w:tc>
        <w:tc>
          <w:tcPr>
            <w:tcW w:w="2395" w:type="dxa"/>
            <w:tcBorders>
              <w:top w:val="single" w:sz="4" w:space="0" w:color="000000"/>
              <w:left w:val="single" w:sz="4" w:space="0" w:color="000000"/>
              <w:bottom w:val="single" w:sz="4" w:space="0" w:color="000000"/>
              <w:right w:val="single" w:sz="4" w:space="0" w:color="000000"/>
            </w:tcBorders>
          </w:tcPr>
          <w:p w14:paraId="53698952" w14:textId="77777777" w:rsidR="00000000" w:rsidRDefault="00000000">
            <w:pPr>
              <w:pStyle w:val="TableParagraph"/>
              <w:kinsoku w:val="0"/>
              <w:overflowPunct w:val="0"/>
              <w:rPr>
                <w:rFonts w:ascii="Times New Roman" w:hAnsi="Times New Roman" w:cs="Times New Roman"/>
              </w:rPr>
            </w:pPr>
          </w:p>
        </w:tc>
      </w:tr>
    </w:tbl>
    <w:p w14:paraId="4D40BCBF" w14:textId="77777777" w:rsidR="00000000" w:rsidRDefault="00000000">
      <w:pPr>
        <w:pStyle w:val="BodyText"/>
        <w:kinsoku w:val="0"/>
        <w:overflowPunct w:val="0"/>
        <w:spacing w:before="69"/>
      </w:pPr>
    </w:p>
    <w:p w14:paraId="4795CA78" w14:textId="77777777" w:rsidR="00000000" w:rsidRDefault="00000000">
      <w:pPr>
        <w:pStyle w:val="Heading2"/>
        <w:kinsoku w:val="0"/>
        <w:overflowPunct w:val="0"/>
        <w:ind w:left="365" w:right="700"/>
        <w:jc w:val="center"/>
        <w:rPr>
          <w:color w:val="2E5395"/>
          <w:spacing w:val="-2"/>
        </w:rPr>
      </w:pPr>
      <w:bookmarkStart w:id="12" w:name="Audience Complications"/>
      <w:bookmarkEnd w:id="12"/>
      <w:r>
        <w:rPr>
          <w:color w:val="2E5395"/>
        </w:rPr>
        <w:t>Audience</w:t>
      </w:r>
      <w:r>
        <w:rPr>
          <w:color w:val="2E5395"/>
          <w:spacing w:val="-5"/>
        </w:rPr>
        <w:t xml:space="preserve"> </w:t>
      </w:r>
      <w:r>
        <w:rPr>
          <w:color w:val="2E5395"/>
          <w:spacing w:val="-2"/>
        </w:rPr>
        <w:t>Complications</w:t>
      </w:r>
    </w:p>
    <w:p w14:paraId="58854AB0" w14:textId="77777777" w:rsidR="00000000" w:rsidRDefault="00000000">
      <w:pPr>
        <w:pStyle w:val="BodyText"/>
        <w:kinsoku w:val="0"/>
        <w:overflowPunct w:val="0"/>
        <w:spacing w:before="164"/>
        <w:ind w:left="120" w:right="508"/>
      </w:pPr>
      <w:r>
        <w:t>There</w:t>
      </w:r>
      <w:r>
        <w:rPr>
          <w:spacing w:val="-3"/>
        </w:rPr>
        <w:t xml:space="preserve"> </w:t>
      </w:r>
      <w:r>
        <w:t>are</w:t>
      </w:r>
      <w:r>
        <w:rPr>
          <w:spacing w:val="-3"/>
        </w:rPr>
        <w:t xml:space="preserve"> </w:t>
      </w:r>
      <w:r>
        <w:t>several</w:t>
      </w:r>
      <w:r>
        <w:rPr>
          <w:spacing w:val="-4"/>
        </w:rPr>
        <w:t xml:space="preserve"> </w:t>
      </w:r>
      <w:r>
        <w:t>possible</w:t>
      </w:r>
      <w:r>
        <w:rPr>
          <w:spacing w:val="-3"/>
        </w:rPr>
        <w:t xml:space="preserve"> </w:t>
      </w:r>
      <w:r>
        <w:t>audience</w:t>
      </w:r>
      <w:r>
        <w:rPr>
          <w:spacing w:val="-3"/>
        </w:rPr>
        <w:t xml:space="preserve"> </w:t>
      </w:r>
      <w:r>
        <w:t>complications</w:t>
      </w:r>
      <w:r>
        <w:rPr>
          <w:spacing w:val="-4"/>
        </w:rPr>
        <w:t xml:space="preserve"> </w:t>
      </w:r>
      <w:r>
        <w:t>that</w:t>
      </w:r>
      <w:r>
        <w:rPr>
          <w:spacing w:val="-4"/>
        </w:rPr>
        <w:t xml:space="preserve"> </w:t>
      </w:r>
      <w:r>
        <w:t>you</w:t>
      </w:r>
      <w:r>
        <w:rPr>
          <w:spacing w:val="-4"/>
        </w:rPr>
        <w:t xml:space="preserve"> </w:t>
      </w:r>
      <w:r>
        <w:t>may</w:t>
      </w:r>
      <w:r>
        <w:rPr>
          <w:spacing w:val="-3"/>
        </w:rPr>
        <w:t xml:space="preserve"> </w:t>
      </w:r>
      <w:r>
        <w:t>encounter</w:t>
      </w:r>
      <w:r>
        <w:rPr>
          <w:spacing w:val="-3"/>
        </w:rPr>
        <w:t xml:space="preserve"> </w:t>
      </w:r>
      <w:r>
        <w:t>when</w:t>
      </w:r>
      <w:r>
        <w:rPr>
          <w:spacing w:val="-4"/>
        </w:rPr>
        <w:t xml:space="preserve"> </w:t>
      </w:r>
      <w:r>
        <w:t>creating technical and professional communication:</w:t>
      </w:r>
    </w:p>
    <w:p w14:paraId="0C8F2DC3" w14:textId="77777777" w:rsidR="00000000" w:rsidRDefault="00000000">
      <w:pPr>
        <w:pStyle w:val="BodyText"/>
        <w:kinsoku w:val="0"/>
        <w:overflowPunct w:val="0"/>
        <w:spacing w:before="1"/>
      </w:pPr>
    </w:p>
    <w:p w14:paraId="6BDB53ED" w14:textId="77777777" w:rsidR="00000000" w:rsidRDefault="00000000">
      <w:pPr>
        <w:pStyle w:val="BodyText"/>
        <w:kinsoku w:val="0"/>
        <w:overflowPunct w:val="0"/>
        <w:ind w:left="120" w:right="508"/>
      </w:pPr>
      <w:r>
        <w:rPr>
          <w:b/>
          <w:bCs/>
        </w:rPr>
        <w:t>More than one audience</w:t>
      </w:r>
      <w:r>
        <w:t>: It is quite common to create a document for more than one audience.</w:t>
      </w:r>
      <w:r>
        <w:rPr>
          <w:spacing w:val="-3"/>
        </w:rPr>
        <w:t xml:space="preserve"> </w:t>
      </w:r>
      <w:r>
        <w:t>You</w:t>
      </w:r>
      <w:r>
        <w:rPr>
          <w:spacing w:val="-3"/>
        </w:rPr>
        <w:t xml:space="preserve"> </w:t>
      </w:r>
      <w:r>
        <w:t>can</w:t>
      </w:r>
      <w:r>
        <w:rPr>
          <w:spacing w:val="-3"/>
        </w:rPr>
        <w:t xml:space="preserve"> </w:t>
      </w:r>
      <w:r>
        <w:t>either</w:t>
      </w:r>
      <w:r>
        <w:rPr>
          <w:spacing w:val="-2"/>
        </w:rPr>
        <w:t xml:space="preserve"> </w:t>
      </w:r>
      <w:r>
        <w:t>write</w:t>
      </w:r>
      <w:r>
        <w:rPr>
          <w:spacing w:val="-2"/>
        </w:rPr>
        <w:t xml:space="preserve"> </w:t>
      </w:r>
      <w:r>
        <w:t>all</w:t>
      </w:r>
      <w:r>
        <w:rPr>
          <w:spacing w:val="-3"/>
        </w:rPr>
        <w:t xml:space="preserve"> </w:t>
      </w:r>
      <w:r>
        <w:t>the</w:t>
      </w:r>
      <w:r>
        <w:rPr>
          <w:spacing w:val="-2"/>
        </w:rPr>
        <w:t xml:space="preserve"> </w:t>
      </w:r>
      <w:r>
        <w:t>sections</w:t>
      </w:r>
      <w:r>
        <w:rPr>
          <w:spacing w:val="-3"/>
        </w:rPr>
        <w:t xml:space="preserve"> </w:t>
      </w:r>
      <w:r>
        <w:t>so</w:t>
      </w:r>
      <w:r>
        <w:rPr>
          <w:spacing w:val="-3"/>
        </w:rPr>
        <w:t xml:space="preserve"> </w:t>
      </w:r>
      <w:r>
        <w:t>that</w:t>
      </w:r>
      <w:r>
        <w:rPr>
          <w:spacing w:val="-3"/>
        </w:rPr>
        <w:t xml:space="preserve"> </w:t>
      </w:r>
      <w:r>
        <w:t>all</w:t>
      </w:r>
      <w:r>
        <w:rPr>
          <w:spacing w:val="-3"/>
        </w:rPr>
        <w:t xml:space="preserve"> </w:t>
      </w:r>
      <w:r>
        <w:t>the</w:t>
      </w:r>
      <w:r>
        <w:rPr>
          <w:spacing w:val="-2"/>
        </w:rPr>
        <w:t xml:space="preserve"> </w:t>
      </w:r>
      <w:r>
        <w:t>audiences</w:t>
      </w:r>
      <w:r>
        <w:rPr>
          <w:spacing w:val="-3"/>
        </w:rPr>
        <w:t xml:space="preserve"> </w:t>
      </w:r>
      <w:r>
        <w:t>of</w:t>
      </w:r>
      <w:r>
        <w:rPr>
          <w:spacing w:val="-3"/>
        </w:rPr>
        <w:t xml:space="preserve"> </w:t>
      </w:r>
      <w:r>
        <w:t>your</w:t>
      </w:r>
      <w:r>
        <w:rPr>
          <w:spacing w:val="-2"/>
        </w:rPr>
        <w:t xml:space="preserve"> </w:t>
      </w:r>
      <w:r>
        <w:t>document</w:t>
      </w:r>
      <w:r>
        <w:rPr>
          <w:spacing w:val="-3"/>
        </w:rPr>
        <w:t xml:space="preserve"> </w:t>
      </w:r>
      <w:r>
        <w:t>can understand them. Or you can write each section strictly for the audience that would be interested in it, then use headings and section introductions to alert your audience about</w:t>
      </w:r>
    </w:p>
    <w:p w14:paraId="582F8CE1" w14:textId="77777777" w:rsidR="00000000" w:rsidRDefault="00000000">
      <w:pPr>
        <w:pStyle w:val="BodyText"/>
        <w:kinsoku w:val="0"/>
        <w:overflowPunct w:val="0"/>
        <w:ind w:left="120" w:right="508"/>
        <w:sectPr w:rsidR="00000000">
          <w:pgSz w:w="12240" w:h="15840"/>
          <w:pgMar w:top="1400" w:right="980" w:bottom="1540" w:left="1320" w:header="0" w:footer="1352" w:gutter="0"/>
          <w:cols w:space="720"/>
          <w:noEndnote/>
        </w:sectPr>
      </w:pPr>
    </w:p>
    <w:p w14:paraId="333C6F3A" w14:textId="77777777" w:rsidR="00000000" w:rsidRDefault="00000000">
      <w:pPr>
        <w:pStyle w:val="BodyText"/>
        <w:kinsoku w:val="0"/>
        <w:overflowPunct w:val="0"/>
        <w:spacing w:before="39"/>
        <w:ind w:left="119" w:right="508"/>
        <w:rPr>
          <w:spacing w:val="-2"/>
        </w:rPr>
      </w:pPr>
      <w:r>
        <w:lastRenderedPageBreak/>
        <w:t>where</w:t>
      </w:r>
      <w:r>
        <w:rPr>
          <w:spacing w:val="-2"/>
        </w:rPr>
        <w:t xml:space="preserve"> </w:t>
      </w:r>
      <w:r>
        <w:t>to</w:t>
      </w:r>
      <w:r>
        <w:rPr>
          <w:spacing w:val="-3"/>
        </w:rPr>
        <w:t xml:space="preserve"> </w:t>
      </w:r>
      <w:r>
        <w:t>find</w:t>
      </w:r>
      <w:r>
        <w:rPr>
          <w:spacing w:val="-3"/>
        </w:rPr>
        <w:t xml:space="preserve"> </w:t>
      </w:r>
      <w:r>
        <w:t>relevant</w:t>
      </w:r>
      <w:r>
        <w:rPr>
          <w:spacing w:val="-3"/>
        </w:rPr>
        <w:t xml:space="preserve"> </w:t>
      </w:r>
      <w:r>
        <w:t>information</w:t>
      </w:r>
      <w:r>
        <w:rPr>
          <w:spacing w:val="-3"/>
        </w:rPr>
        <w:t xml:space="preserve"> </w:t>
      </w:r>
      <w:r>
        <w:t>in</w:t>
      </w:r>
      <w:r>
        <w:rPr>
          <w:spacing w:val="-3"/>
        </w:rPr>
        <w:t xml:space="preserve"> </w:t>
      </w:r>
      <w:r>
        <w:t>your</w:t>
      </w:r>
      <w:r>
        <w:rPr>
          <w:spacing w:val="-2"/>
        </w:rPr>
        <w:t xml:space="preserve"> </w:t>
      </w:r>
      <w:r>
        <w:t>report.</w:t>
      </w:r>
      <w:r>
        <w:rPr>
          <w:spacing w:val="-3"/>
        </w:rPr>
        <w:t xml:space="preserve"> </w:t>
      </w:r>
      <w:r>
        <w:t>Or</w:t>
      </w:r>
      <w:r>
        <w:rPr>
          <w:spacing w:val="-2"/>
        </w:rPr>
        <w:t xml:space="preserve"> </w:t>
      </w:r>
      <w:r>
        <w:t>you</w:t>
      </w:r>
      <w:r>
        <w:rPr>
          <w:spacing w:val="-3"/>
        </w:rPr>
        <w:t xml:space="preserve"> </w:t>
      </w:r>
      <w:r>
        <w:t>could</w:t>
      </w:r>
      <w:r>
        <w:rPr>
          <w:spacing w:val="-3"/>
        </w:rPr>
        <w:t xml:space="preserve"> </w:t>
      </w:r>
      <w:r>
        <w:t>focus</w:t>
      </w:r>
      <w:r>
        <w:rPr>
          <w:spacing w:val="-3"/>
        </w:rPr>
        <w:t xml:space="preserve"> </w:t>
      </w:r>
      <w:r>
        <w:t>on</w:t>
      </w:r>
      <w:r>
        <w:rPr>
          <w:spacing w:val="-2"/>
        </w:rPr>
        <w:t xml:space="preserve"> </w:t>
      </w:r>
      <w:r>
        <w:t>the</w:t>
      </w:r>
      <w:r>
        <w:rPr>
          <w:spacing w:val="-2"/>
        </w:rPr>
        <w:t xml:space="preserve"> </w:t>
      </w:r>
      <w:r>
        <w:t>main</w:t>
      </w:r>
      <w:r>
        <w:rPr>
          <w:spacing w:val="-3"/>
        </w:rPr>
        <w:t xml:space="preserve"> </w:t>
      </w:r>
      <w:r>
        <w:t xml:space="preserve">decision </w:t>
      </w:r>
      <w:r>
        <w:rPr>
          <w:spacing w:val="-2"/>
        </w:rPr>
        <w:t>makers.</w:t>
      </w:r>
    </w:p>
    <w:p w14:paraId="3083D598" w14:textId="77777777" w:rsidR="00000000" w:rsidRDefault="00000000">
      <w:pPr>
        <w:pStyle w:val="BodyText"/>
        <w:kinsoku w:val="0"/>
        <w:overflowPunct w:val="0"/>
        <w:spacing w:before="293"/>
        <w:ind w:left="119" w:right="614"/>
        <w:rPr>
          <w:spacing w:val="-2"/>
        </w:rPr>
      </w:pPr>
      <w:r>
        <w:rPr>
          <w:b/>
          <w:bCs/>
        </w:rPr>
        <w:t>Wide variability in</w:t>
      </w:r>
      <w:r>
        <w:rPr>
          <w:b/>
          <w:bCs/>
          <w:spacing w:val="-1"/>
        </w:rPr>
        <w:t xml:space="preserve"> </w:t>
      </w:r>
      <w:r>
        <w:rPr>
          <w:b/>
          <w:bCs/>
        </w:rPr>
        <w:t>an audience</w:t>
      </w:r>
      <w:r>
        <w:t>: You may realize</w:t>
      </w:r>
      <w:r>
        <w:rPr>
          <w:spacing w:val="-1"/>
        </w:rPr>
        <w:t xml:space="preserve"> </w:t>
      </w:r>
      <w:r>
        <w:t>that,</w:t>
      </w:r>
      <w:r>
        <w:rPr>
          <w:spacing w:val="-1"/>
        </w:rPr>
        <w:t xml:space="preserve"> </w:t>
      </w:r>
      <w:r>
        <w:t>although</w:t>
      </w:r>
      <w:r>
        <w:rPr>
          <w:spacing w:val="-1"/>
        </w:rPr>
        <w:t xml:space="preserve"> </w:t>
      </w:r>
      <w:r>
        <w:t>you</w:t>
      </w:r>
      <w:r>
        <w:rPr>
          <w:spacing w:val="-1"/>
        </w:rPr>
        <w:t xml:space="preserve"> </w:t>
      </w:r>
      <w:r>
        <w:t>have an</w:t>
      </w:r>
      <w:r>
        <w:rPr>
          <w:spacing w:val="-1"/>
        </w:rPr>
        <w:t xml:space="preserve"> </w:t>
      </w:r>
      <w:r>
        <w:t>audience that</w:t>
      </w:r>
      <w:r>
        <w:rPr>
          <w:spacing w:val="-1"/>
        </w:rPr>
        <w:t xml:space="preserve"> </w:t>
      </w:r>
      <w:r>
        <w:t>fits into only one category, their background varies widely. This is a difficult situation. If you write so</w:t>
      </w:r>
      <w:r>
        <w:rPr>
          <w:spacing w:val="-2"/>
        </w:rPr>
        <w:t xml:space="preserve"> </w:t>
      </w:r>
      <w:r>
        <w:t>that</w:t>
      </w:r>
      <w:r>
        <w:rPr>
          <w:spacing w:val="-2"/>
        </w:rPr>
        <w:t xml:space="preserve"> </w:t>
      </w:r>
      <w:r>
        <w:t>the</w:t>
      </w:r>
      <w:r>
        <w:rPr>
          <w:spacing w:val="-1"/>
        </w:rPr>
        <w:t xml:space="preserve"> </w:t>
      </w:r>
      <w:r>
        <w:t>readers</w:t>
      </w:r>
      <w:r>
        <w:rPr>
          <w:spacing w:val="-2"/>
        </w:rPr>
        <w:t xml:space="preserve"> </w:t>
      </w:r>
      <w:r>
        <w:t>with</w:t>
      </w:r>
      <w:r>
        <w:rPr>
          <w:spacing w:val="-3"/>
        </w:rPr>
        <w:t xml:space="preserve"> </w:t>
      </w:r>
      <w:r>
        <w:t>the</w:t>
      </w:r>
      <w:r>
        <w:rPr>
          <w:spacing w:val="-1"/>
        </w:rPr>
        <w:t xml:space="preserve"> </w:t>
      </w:r>
      <w:r>
        <w:t>least</w:t>
      </w:r>
      <w:r>
        <w:rPr>
          <w:spacing w:val="-2"/>
        </w:rPr>
        <w:t xml:space="preserve"> </w:t>
      </w:r>
      <w:r>
        <w:t>background</w:t>
      </w:r>
      <w:r>
        <w:rPr>
          <w:spacing w:val="-2"/>
        </w:rPr>
        <w:t xml:space="preserve"> </w:t>
      </w:r>
      <w:r>
        <w:t>can</w:t>
      </w:r>
      <w:r>
        <w:rPr>
          <w:spacing w:val="-2"/>
        </w:rPr>
        <w:t xml:space="preserve"> </w:t>
      </w:r>
      <w:r>
        <w:t>understand,</w:t>
      </w:r>
      <w:r>
        <w:rPr>
          <w:spacing w:val="-2"/>
        </w:rPr>
        <w:t xml:space="preserve"> </w:t>
      </w:r>
      <w:r>
        <w:t>the</w:t>
      </w:r>
      <w:r>
        <w:rPr>
          <w:spacing w:val="-1"/>
        </w:rPr>
        <w:t xml:space="preserve"> </w:t>
      </w:r>
      <w:r>
        <w:t>resulting</w:t>
      </w:r>
      <w:r>
        <w:rPr>
          <w:spacing w:val="-2"/>
        </w:rPr>
        <w:t xml:space="preserve"> </w:t>
      </w:r>
      <w:r>
        <w:t>document</w:t>
      </w:r>
      <w:r>
        <w:rPr>
          <w:spacing w:val="-2"/>
        </w:rPr>
        <w:t xml:space="preserve"> </w:t>
      </w:r>
      <w:r>
        <w:t>may</w:t>
      </w:r>
      <w:r>
        <w:rPr>
          <w:spacing w:val="-1"/>
        </w:rPr>
        <w:t xml:space="preserve"> </w:t>
      </w:r>
      <w:r>
        <w:t>be too</w:t>
      </w:r>
      <w:r>
        <w:rPr>
          <w:spacing w:val="-3"/>
        </w:rPr>
        <w:t xml:space="preserve"> </w:t>
      </w:r>
      <w:r>
        <w:t>long</w:t>
      </w:r>
      <w:r>
        <w:rPr>
          <w:spacing w:val="-3"/>
        </w:rPr>
        <w:t xml:space="preserve"> </w:t>
      </w:r>
      <w:r>
        <w:t>and</w:t>
      </w:r>
      <w:r>
        <w:rPr>
          <w:spacing w:val="-3"/>
        </w:rPr>
        <w:t xml:space="preserve"> </w:t>
      </w:r>
      <w:r>
        <w:t>tedious</w:t>
      </w:r>
      <w:r>
        <w:rPr>
          <w:spacing w:val="-3"/>
        </w:rPr>
        <w:t xml:space="preserve"> </w:t>
      </w:r>
      <w:r>
        <w:t>for</w:t>
      </w:r>
      <w:r>
        <w:rPr>
          <w:spacing w:val="-2"/>
        </w:rPr>
        <w:t xml:space="preserve"> </w:t>
      </w:r>
      <w:r>
        <w:t>many</w:t>
      </w:r>
      <w:r>
        <w:rPr>
          <w:spacing w:val="-2"/>
        </w:rPr>
        <w:t xml:space="preserve"> </w:t>
      </w:r>
      <w:r>
        <w:t>of</w:t>
      </w:r>
      <w:r>
        <w:rPr>
          <w:spacing w:val="-3"/>
        </w:rPr>
        <w:t xml:space="preserve"> </w:t>
      </w:r>
      <w:r>
        <w:t>the</w:t>
      </w:r>
      <w:r>
        <w:rPr>
          <w:spacing w:val="-2"/>
        </w:rPr>
        <w:t xml:space="preserve"> </w:t>
      </w:r>
      <w:r>
        <w:t>other</w:t>
      </w:r>
      <w:r>
        <w:rPr>
          <w:spacing w:val="-2"/>
        </w:rPr>
        <w:t xml:space="preserve"> </w:t>
      </w:r>
      <w:r>
        <w:t>readers.</w:t>
      </w:r>
      <w:r>
        <w:rPr>
          <w:spacing w:val="-3"/>
        </w:rPr>
        <w:t xml:space="preserve"> </w:t>
      </w:r>
      <w:r>
        <w:t>One</w:t>
      </w:r>
      <w:r>
        <w:rPr>
          <w:spacing w:val="-2"/>
        </w:rPr>
        <w:t xml:space="preserve"> </w:t>
      </w:r>
      <w:r>
        <w:t>solution</w:t>
      </w:r>
      <w:r>
        <w:rPr>
          <w:spacing w:val="-3"/>
        </w:rPr>
        <w:t xml:space="preserve"> </w:t>
      </w:r>
      <w:r>
        <w:t>is</w:t>
      </w:r>
      <w:r>
        <w:rPr>
          <w:spacing w:val="-3"/>
        </w:rPr>
        <w:t xml:space="preserve"> </w:t>
      </w:r>
      <w:r>
        <w:t>to</w:t>
      </w:r>
      <w:r>
        <w:rPr>
          <w:spacing w:val="-2"/>
        </w:rPr>
        <w:t xml:space="preserve"> </w:t>
      </w:r>
      <w:r>
        <w:t>write</w:t>
      </w:r>
      <w:r>
        <w:rPr>
          <w:spacing w:val="-2"/>
        </w:rPr>
        <w:t xml:space="preserve"> </w:t>
      </w:r>
      <w:r>
        <w:t>for</w:t>
      </w:r>
      <w:r>
        <w:rPr>
          <w:spacing w:val="-2"/>
        </w:rPr>
        <w:t xml:space="preserve"> </w:t>
      </w:r>
      <w:r>
        <w:t>the</w:t>
      </w:r>
      <w:r>
        <w:rPr>
          <w:spacing w:val="-2"/>
        </w:rPr>
        <w:t xml:space="preserve"> </w:t>
      </w:r>
      <w:r>
        <w:t>majority</w:t>
      </w:r>
      <w:r>
        <w:rPr>
          <w:spacing w:val="-2"/>
        </w:rPr>
        <w:t xml:space="preserve"> </w:t>
      </w:r>
      <w:r>
        <w:t xml:space="preserve">of readers. Another approach is to provide supplemental information in appendices or insert </w:t>
      </w:r>
      <w:r>
        <w:rPr>
          <w:spacing w:val="-2"/>
        </w:rPr>
        <w:t>cross-references.</w:t>
      </w:r>
    </w:p>
    <w:p w14:paraId="4CA5F3AC" w14:textId="77777777" w:rsidR="00000000" w:rsidRDefault="00000000">
      <w:pPr>
        <w:pStyle w:val="BodyText"/>
        <w:kinsoku w:val="0"/>
        <w:overflowPunct w:val="0"/>
        <w:spacing w:before="67"/>
      </w:pPr>
    </w:p>
    <w:p w14:paraId="1581E3F4" w14:textId="77777777" w:rsidR="00000000" w:rsidRDefault="00000000">
      <w:pPr>
        <w:pStyle w:val="Heading2"/>
        <w:kinsoku w:val="0"/>
        <w:overflowPunct w:val="0"/>
        <w:rPr>
          <w:color w:val="2E5395"/>
          <w:spacing w:val="-2"/>
        </w:rPr>
      </w:pPr>
      <w:r>
        <w:rPr>
          <w:color w:val="2E5395"/>
        </w:rPr>
        <w:t>Possible</w:t>
      </w:r>
      <w:r>
        <w:rPr>
          <w:color w:val="2E5395"/>
          <w:spacing w:val="-5"/>
        </w:rPr>
        <w:t xml:space="preserve"> </w:t>
      </w:r>
      <w:r>
        <w:rPr>
          <w:color w:val="2E5395"/>
          <w:spacing w:val="-2"/>
        </w:rPr>
        <w:t>Exercise</w:t>
      </w:r>
    </w:p>
    <w:p w14:paraId="3312D2A5" w14:textId="77777777" w:rsidR="00000000" w:rsidRDefault="00000000">
      <w:pPr>
        <w:pStyle w:val="BodyText"/>
        <w:kinsoku w:val="0"/>
        <w:overflowPunct w:val="0"/>
        <w:spacing w:before="165"/>
        <w:ind w:left="120" w:right="508"/>
      </w:pPr>
      <w:r>
        <w:t>Choose</w:t>
      </w:r>
      <w:r>
        <w:rPr>
          <w:spacing w:val="-2"/>
        </w:rPr>
        <w:t xml:space="preserve"> </w:t>
      </w:r>
      <w:r>
        <w:t>one</w:t>
      </w:r>
      <w:r>
        <w:rPr>
          <w:spacing w:val="-1"/>
        </w:rPr>
        <w:t xml:space="preserve"> </w:t>
      </w:r>
      <w:r>
        <w:t>of</w:t>
      </w:r>
      <w:r>
        <w:rPr>
          <w:spacing w:val="-3"/>
        </w:rPr>
        <w:t xml:space="preserve"> </w:t>
      </w:r>
      <w:r>
        <w:t>the</w:t>
      </w:r>
      <w:r>
        <w:rPr>
          <w:spacing w:val="-2"/>
        </w:rPr>
        <w:t xml:space="preserve"> </w:t>
      </w:r>
      <w:r>
        <w:t>topics</w:t>
      </w:r>
      <w:r>
        <w:rPr>
          <w:spacing w:val="-2"/>
        </w:rPr>
        <w:t xml:space="preserve"> </w:t>
      </w:r>
      <w:r>
        <w:t>below.</w:t>
      </w:r>
      <w:r>
        <w:rPr>
          <w:spacing w:val="-3"/>
        </w:rPr>
        <w:t xml:space="preserve"> </w:t>
      </w:r>
      <w:r>
        <w:t>Then</w:t>
      </w:r>
      <w:r>
        <w:rPr>
          <w:spacing w:val="-3"/>
        </w:rPr>
        <w:t xml:space="preserve"> </w:t>
      </w:r>
      <w:r>
        <w:t>perform</w:t>
      </w:r>
      <w:r>
        <w:rPr>
          <w:spacing w:val="-2"/>
        </w:rPr>
        <w:t xml:space="preserve"> </w:t>
      </w:r>
      <w:r>
        <w:t>an</w:t>
      </w:r>
      <w:r>
        <w:rPr>
          <w:spacing w:val="-3"/>
        </w:rPr>
        <w:t xml:space="preserve"> </w:t>
      </w:r>
      <w:r>
        <w:t>audience</w:t>
      </w:r>
      <w:r>
        <w:rPr>
          <w:spacing w:val="-3"/>
        </w:rPr>
        <w:t xml:space="preserve"> </w:t>
      </w:r>
      <w:r>
        <w:t>analysis</w:t>
      </w:r>
      <w:r>
        <w:rPr>
          <w:spacing w:val="-4"/>
        </w:rPr>
        <w:t xml:space="preserve"> </w:t>
      </w:r>
      <w:r>
        <w:t>using</w:t>
      </w:r>
      <w:r>
        <w:rPr>
          <w:spacing w:val="-3"/>
        </w:rPr>
        <w:t xml:space="preserve"> </w:t>
      </w:r>
      <w:r>
        <w:t>Table</w:t>
      </w:r>
      <w:r>
        <w:rPr>
          <w:spacing w:val="-2"/>
        </w:rPr>
        <w:t xml:space="preserve"> </w:t>
      </w:r>
      <w:r>
        <w:t>3.1.</w:t>
      </w:r>
      <w:r>
        <w:rPr>
          <w:spacing w:val="-2"/>
        </w:rPr>
        <w:t xml:space="preserve"> </w:t>
      </w:r>
      <w:r>
        <w:t>Write</w:t>
      </w:r>
      <w:r>
        <w:rPr>
          <w:spacing w:val="-2"/>
        </w:rPr>
        <w:t xml:space="preserve"> </w:t>
      </w:r>
      <w:r>
        <w:t>a profile of your intended reader and consider what information they need and why.</w:t>
      </w:r>
    </w:p>
    <w:p w14:paraId="7427D6F6" w14:textId="77777777" w:rsidR="00000000" w:rsidRDefault="00000000">
      <w:pPr>
        <w:pStyle w:val="BodyText"/>
        <w:kinsoku w:val="0"/>
        <w:overflowPunct w:val="0"/>
      </w:pPr>
    </w:p>
    <w:p w14:paraId="376E7F19" w14:textId="77777777" w:rsidR="00000000" w:rsidRDefault="00000000">
      <w:pPr>
        <w:pStyle w:val="ListParagraph"/>
        <w:numPr>
          <w:ilvl w:val="0"/>
          <w:numId w:val="3"/>
        </w:numPr>
        <w:tabs>
          <w:tab w:val="left" w:pos="838"/>
        </w:tabs>
        <w:kinsoku w:val="0"/>
        <w:overflowPunct w:val="0"/>
        <w:spacing w:before="1" w:line="293" w:lineRule="exact"/>
        <w:ind w:left="838" w:hanging="358"/>
        <w:rPr>
          <w:rFonts w:ascii="Times New Roman" w:hAnsi="Times New Roman" w:cs="Times New Roman"/>
          <w:color w:val="000000"/>
          <w:spacing w:val="-5"/>
          <w:sz w:val="22"/>
          <w:szCs w:val="22"/>
        </w:rPr>
      </w:pPr>
      <w:r>
        <w:t>You</w:t>
      </w:r>
      <w:r>
        <w:rPr>
          <w:spacing w:val="-4"/>
        </w:rPr>
        <w:t xml:space="preserve"> </w:t>
      </w:r>
      <w:r>
        <w:t>have</w:t>
      </w:r>
      <w:r>
        <w:rPr>
          <w:spacing w:val="-1"/>
        </w:rPr>
        <w:t xml:space="preserve"> </w:t>
      </w:r>
      <w:r>
        <w:t>been</w:t>
      </w:r>
      <w:r>
        <w:rPr>
          <w:spacing w:val="-2"/>
        </w:rPr>
        <w:t xml:space="preserve"> </w:t>
      </w:r>
      <w:r>
        <w:t>asked</w:t>
      </w:r>
      <w:r>
        <w:rPr>
          <w:spacing w:val="-2"/>
        </w:rPr>
        <w:t xml:space="preserve"> </w:t>
      </w:r>
      <w:r>
        <w:t>to</w:t>
      </w:r>
      <w:r>
        <w:rPr>
          <w:spacing w:val="-2"/>
        </w:rPr>
        <w:t xml:space="preserve"> </w:t>
      </w:r>
      <w:r>
        <w:t>write</w:t>
      </w:r>
      <w:r>
        <w:rPr>
          <w:spacing w:val="-1"/>
        </w:rPr>
        <w:t xml:space="preserve"> </w:t>
      </w:r>
      <w:r>
        <w:t>a</w:t>
      </w:r>
      <w:r>
        <w:rPr>
          <w:spacing w:val="-2"/>
        </w:rPr>
        <w:t xml:space="preserve"> </w:t>
      </w:r>
      <w:r>
        <w:t>report</w:t>
      </w:r>
      <w:r>
        <w:rPr>
          <w:spacing w:val="-2"/>
        </w:rPr>
        <w:t xml:space="preserve"> </w:t>
      </w:r>
      <w:r>
        <w:t>on</w:t>
      </w:r>
      <w:r>
        <w:rPr>
          <w:spacing w:val="-2"/>
        </w:rPr>
        <w:t xml:space="preserve"> </w:t>
      </w:r>
      <w:r>
        <w:t>Maintaining</w:t>
      </w:r>
      <w:r>
        <w:rPr>
          <w:spacing w:val="-2"/>
        </w:rPr>
        <w:t xml:space="preserve"> </w:t>
      </w:r>
      <w:r>
        <w:t>Internet</w:t>
      </w:r>
      <w:r>
        <w:rPr>
          <w:spacing w:val="-2"/>
        </w:rPr>
        <w:t xml:space="preserve"> </w:t>
      </w:r>
      <w:r>
        <w:t>Privacy</w:t>
      </w:r>
      <w:r>
        <w:rPr>
          <w:spacing w:val="-1"/>
        </w:rPr>
        <w:t xml:space="preserve"> </w:t>
      </w:r>
      <w:r>
        <w:rPr>
          <w:spacing w:val="-5"/>
        </w:rPr>
        <w:t>for</w:t>
      </w:r>
    </w:p>
    <w:p w14:paraId="250EB2EE" w14:textId="77777777" w:rsidR="00000000" w:rsidRDefault="00000000">
      <w:pPr>
        <w:pStyle w:val="ListParagraph"/>
        <w:numPr>
          <w:ilvl w:val="1"/>
          <w:numId w:val="3"/>
        </w:numPr>
        <w:tabs>
          <w:tab w:val="left" w:pos="1199"/>
        </w:tabs>
        <w:kinsoku w:val="0"/>
        <w:overflowPunct w:val="0"/>
        <w:ind w:left="1199" w:hanging="359"/>
        <w:rPr>
          <w:rFonts w:ascii="Times New Roman" w:hAnsi="Times New Roman" w:cs="Times New Roman"/>
          <w:color w:val="000000"/>
          <w:spacing w:val="-2"/>
          <w:sz w:val="22"/>
          <w:szCs w:val="22"/>
        </w:rPr>
      </w:pPr>
      <w:r>
        <w:t>A</w:t>
      </w:r>
      <w:r>
        <w:rPr>
          <w:spacing w:val="-4"/>
        </w:rPr>
        <w:t xml:space="preserve"> </w:t>
      </w:r>
      <w:r>
        <w:t>new</w:t>
      </w:r>
      <w:r>
        <w:rPr>
          <w:spacing w:val="-2"/>
        </w:rPr>
        <w:t xml:space="preserve"> </w:t>
      </w:r>
      <w:r>
        <w:t>internet</w:t>
      </w:r>
      <w:r>
        <w:rPr>
          <w:spacing w:val="-2"/>
        </w:rPr>
        <w:t xml:space="preserve"> </w:t>
      </w:r>
      <w:r>
        <w:t>user</w:t>
      </w:r>
      <w:r>
        <w:rPr>
          <w:spacing w:val="-1"/>
        </w:rPr>
        <w:t xml:space="preserve"> </w:t>
      </w:r>
      <w:r>
        <w:t>who</w:t>
      </w:r>
      <w:r>
        <w:rPr>
          <w:spacing w:val="-2"/>
        </w:rPr>
        <w:t xml:space="preserve"> </w:t>
      </w:r>
      <w:r>
        <w:t>just</w:t>
      </w:r>
      <w:r>
        <w:rPr>
          <w:spacing w:val="-3"/>
        </w:rPr>
        <w:t xml:space="preserve"> </w:t>
      </w:r>
      <w:r>
        <w:t>signed</w:t>
      </w:r>
      <w:r>
        <w:rPr>
          <w:spacing w:val="-1"/>
        </w:rPr>
        <w:t xml:space="preserve"> </w:t>
      </w:r>
      <w:r>
        <w:t>up</w:t>
      </w:r>
      <w:r>
        <w:rPr>
          <w:spacing w:val="-2"/>
        </w:rPr>
        <w:t xml:space="preserve"> </w:t>
      </w:r>
      <w:r>
        <w:t>for</w:t>
      </w:r>
      <w:r>
        <w:rPr>
          <w:spacing w:val="-1"/>
        </w:rPr>
        <w:t xml:space="preserve"> </w:t>
      </w:r>
      <w:r>
        <w:t>internet</w:t>
      </w:r>
      <w:r>
        <w:rPr>
          <w:spacing w:val="-2"/>
        </w:rPr>
        <w:t xml:space="preserve"> service</w:t>
      </w:r>
    </w:p>
    <w:p w14:paraId="3FF32DED" w14:textId="77777777" w:rsidR="00000000" w:rsidRDefault="00000000">
      <w:pPr>
        <w:pStyle w:val="ListParagraph"/>
        <w:numPr>
          <w:ilvl w:val="1"/>
          <w:numId w:val="3"/>
        </w:numPr>
        <w:tabs>
          <w:tab w:val="left" w:pos="1197"/>
        </w:tabs>
        <w:kinsoku w:val="0"/>
        <w:overflowPunct w:val="0"/>
        <w:ind w:left="1197" w:hanging="358"/>
        <w:rPr>
          <w:rFonts w:ascii="Times New Roman" w:hAnsi="Times New Roman" w:cs="Times New Roman"/>
          <w:color w:val="000000"/>
          <w:spacing w:val="-2"/>
          <w:sz w:val="22"/>
          <w:szCs w:val="22"/>
        </w:rPr>
      </w:pPr>
      <w:r>
        <w:t>A</w:t>
      </w:r>
      <w:r>
        <w:rPr>
          <w:spacing w:val="-2"/>
        </w:rPr>
        <w:t xml:space="preserve"> </w:t>
      </w:r>
      <w:r>
        <w:t>start-up</w:t>
      </w:r>
      <w:r>
        <w:rPr>
          <w:spacing w:val="-3"/>
        </w:rPr>
        <w:t xml:space="preserve"> </w:t>
      </w:r>
      <w:r>
        <w:t>ecommerce</w:t>
      </w:r>
      <w:r>
        <w:rPr>
          <w:spacing w:val="-3"/>
        </w:rPr>
        <w:t xml:space="preserve"> </w:t>
      </w:r>
      <w:r>
        <w:t>website</w:t>
      </w:r>
      <w:r>
        <w:rPr>
          <w:spacing w:val="-1"/>
        </w:rPr>
        <w:t xml:space="preserve"> </w:t>
      </w:r>
      <w:r>
        <w:rPr>
          <w:spacing w:val="-2"/>
        </w:rPr>
        <w:t>developer</w:t>
      </w:r>
    </w:p>
    <w:p w14:paraId="6F35B24A" w14:textId="77777777" w:rsidR="00000000" w:rsidRDefault="00000000">
      <w:pPr>
        <w:pStyle w:val="ListParagraph"/>
        <w:numPr>
          <w:ilvl w:val="0"/>
          <w:numId w:val="3"/>
        </w:numPr>
        <w:tabs>
          <w:tab w:val="left" w:pos="839"/>
        </w:tabs>
        <w:kinsoku w:val="0"/>
        <w:overflowPunct w:val="0"/>
        <w:spacing w:before="292"/>
        <w:ind w:left="839" w:hanging="359"/>
        <w:rPr>
          <w:color w:val="000000"/>
          <w:spacing w:val="-5"/>
        </w:rPr>
      </w:pPr>
      <w:r>
        <w:t>Prepare</w:t>
      </w:r>
      <w:r>
        <w:rPr>
          <w:spacing w:val="-5"/>
        </w:rPr>
        <w:t xml:space="preserve"> </w:t>
      </w:r>
      <w:r>
        <w:t>a</w:t>
      </w:r>
      <w:r>
        <w:rPr>
          <w:spacing w:val="-3"/>
        </w:rPr>
        <w:t xml:space="preserve"> </w:t>
      </w:r>
      <w:r>
        <w:t>document</w:t>
      </w:r>
      <w:r>
        <w:rPr>
          <w:spacing w:val="-2"/>
        </w:rPr>
        <w:t xml:space="preserve"> </w:t>
      </w:r>
      <w:r>
        <w:t>on</w:t>
      </w:r>
      <w:r>
        <w:rPr>
          <w:spacing w:val="-3"/>
        </w:rPr>
        <w:t xml:space="preserve"> </w:t>
      </w:r>
      <w:r>
        <w:t>Food-born</w:t>
      </w:r>
      <w:r>
        <w:rPr>
          <w:spacing w:val="-3"/>
        </w:rPr>
        <w:t xml:space="preserve"> </w:t>
      </w:r>
      <w:r>
        <w:t>Diseases</w:t>
      </w:r>
      <w:r>
        <w:rPr>
          <w:spacing w:val="-2"/>
        </w:rPr>
        <w:t xml:space="preserve"> </w:t>
      </w:r>
      <w:r>
        <w:rPr>
          <w:spacing w:val="-5"/>
        </w:rPr>
        <w:t>for</w:t>
      </w:r>
    </w:p>
    <w:p w14:paraId="7A05AEE0" w14:textId="77777777" w:rsidR="00000000" w:rsidRDefault="00000000">
      <w:pPr>
        <w:pStyle w:val="ListParagraph"/>
        <w:numPr>
          <w:ilvl w:val="1"/>
          <w:numId w:val="3"/>
        </w:numPr>
        <w:tabs>
          <w:tab w:val="left" w:pos="1199"/>
        </w:tabs>
        <w:kinsoku w:val="0"/>
        <w:overflowPunct w:val="0"/>
        <w:ind w:left="1199" w:hanging="359"/>
        <w:rPr>
          <w:color w:val="000000"/>
          <w:spacing w:val="-2"/>
        </w:rPr>
      </w:pPr>
      <w:r>
        <w:t>Restaurant</w:t>
      </w:r>
      <w:r>
        <w:rPr>
          <w:spacing w:val="-6"/>
        </w:rPr>
        <w:t xml:space="preserve"> </w:t>
      </w:r>
      <w:r>
        <w:t>workers</w:t>
      </w:r>
      <w:r>
        <w:rPr>
          <w:spacing w:val="-3"/>
        </w:rPr>
        <w:t xml:space="preserve"> </w:t>
      </w:r>
      <w:r>
        <w:t>(servers</w:t>
      </w:r>
      <w:r>
        <w:rPr>
          <w:spacing w:val="-2"/>
        </w:rPr>
        <w:t xml:space="preserve"> </w:t>
      </w:r>
      <w:r>
        <w:t>and</w:t>
      </w:r>
      <w:r>
        <w:rPr>
          <w:spacing w:val="-3"/>
        </w:rPr>
        <w:t xml:space="preserve"> </w:t>
      </w:r>
      <w:r>
        <w:t>kitchen</w:t>
      </w:r>
      <w:r>
        <w:rPr>
          <w:spacing w:val="-2"/>
        </w:rPr>
        <w:t xml:space="preserve"> staff)</w:t>
      </w:r>
    </w:p>
    <w:p w14:paraId="4712BA17" w14:textId="77777777" w:rsidR="00000000" w:rsidRDefault="00000000">
      <w:pPr>
        <w:pStyle w:val="ListParagraph"/>
        <w:numPr>
          <w:ilvl w:val="1"/>
          <w:numId w:val="3"/>
        </w:numPr>
        <w:tabs>
          <w:tab w:val="left" w:pos="1198"/>
        </w:tabs>
        <w:kinsoku w:val="0"/>
        <w:overflowPunct w:val="0"/>
        <w:spacing w:before="1"/>
        <w:ind w:left="1198" w:hanging="358"/>
        <w:rPr>
          <w:color w:val="000000"/>
          <w:spacing w:val="-2"/>
        </w:rPr>
      </w:pPr>
      <w:r>
        <w:t>For</w:t>
      </w:r>
      <w:r>
        <w:rPr>
          <w:spacing w:val="-2"/>
        </w:rPr>
        <w:t xml:space="preserve"> </w:t>
      </w:r>
      <w:r>
        <w:t>a</w:t>
      </w:r>
      <w:r>
        <w:rPr>
          <w:spacing w:val="-3"/>
        </w:rPr>
        <w:t xml:space="preserve"> </w:t>
      </w:r>
      <w:r>
        <w:t>health</w:t>
      </w:r>
      <w:r>
        <w:rPr>
          <w:spacing w:val="-3"/>
        </w:rPr>
        <w:t xml:space="preserve"> </w:t>
      </w:r>
      <w:r>
        <w:t>inspector</w:t>
      </w:r>
      <w:r>
        <w:rPr>
          <w:spacing w:val="-2"/>
        </w:rPr>
        <w:t xml:space="preserve"> </w:t>
      </w:r>
      <w:r>
        <w:t>training</w:t>
      </w:r>
      <w:r>
        <w:rPr>
          <w:spacing w:val="-2"/>
        </w:rPr>
        <w:t xml:space="preserve"> course</w:t>
      </w:r>
    </w:p>
    <w:p w14:paraId="3479E1CB" w14:textId="77777777" w:rsidR="00000000" w:rsidRDefault="00000000">
      <w:pPr>
        <w:pStyle w:val="BodyText"/>
        <w:kinsoku w:val="0"/>
        <w:overflowPunct w:val="0"/>
        <w:spacing w:before="146"/>
      </w:pPr>
    </w:p>
    <w:p w14:paraId="42D7EFA1" w14:textId="77777777" w:rsidR="00000000" w:rsidRDefault="00000000">
      <w:pPr>
        <w:pStyle w:val="BodyText"/>
        <w:kinsoku w:val="0"/>
        <w:overflowPunct w:val="0"/>
        <w:ind w:left="120"/>
        <w:rPr>
          <w:spacing w:val="-4"/>
          <w:w w:val="115"/>
        </w:rPr>
      </w:pPr>
      <w:r>
        <w:rPr>
          <w:w w:val="115"/>
        </w:rPr>
        <w:t>This</w:t>
      </w:r>
      <w:r>
        <w:rPr>
          <w:spacing w:val="-8"/>
          <w:w w:val="115"/>
        </w:rPr>
        <w:t xml:space="preserve"> </w:t>
      </w:r>
      <w:r>
        <w:rPr>
          <w:w w:val="115"/>
        </w:rPr>
        <w:t>chapter</w:t>
      </w:r>
      <w:r>
        <w:rPr>
          <w:spacing w:val="-6"/>
          <w:w w:val="115"/>
        </w:rPr>
        <w:t xml:space="preserve"> </w:t>
      </w:r>
      <w:r>
        <w:rPr>
          <w:w w:val="115"/>
        </w:rPr>
        <w:t>contains</w:t>
      </w:r>
      <w:r>
        <w:rPr>
          <w:spacing w:val="-6"/>
          <w:w w:val="115"/>
        </w:rPr>
        <w:t xml:space="preserve"> </w:t>
      </w:r>
      <w:r>
        <w:rPr>
          <w:w w:val="115"/>
        </w:rPr>
        <w:t>material</w:t>
      </w:r>
      <w:r>
        <w:rPr>
          <w:spacing w:val="-6"/>
          <w:w w:val="115"/>
        </w:rPr>
        <w:t xml:space="preserve"> </w:t>
      </w:r>
      <w:r>
        <w:rPr>
          <w:w w:val="115"/>
        </w:rPr>
        <w:t>taken</w:t>
      </w:r>
      <w:r>
        <w:rPr>
          <w:spacing w:val="-8"/>
          <w:w w:val="115"/>
        </w:rPr>
        <w:t xml:space="preserve"> </w:t>
      </w:r>
      <w:r>
        <w:rPr>
          <w:spacing w:val="-4"/>
          <w:w w:val="115"/>
        </w:rPr>
        <w:t>from</w:t>
      </w:r>
    </w:p>
    <w:p w14:paraId="7110C6E1" w14:textId="77777777" w:rsidR="00000000" w:rsidRDefault="00000000">
      <w:pPr>
        <w:pStyle w:val="ListParagraph"/>
        <w:numPr>
          <w:ilvl w:val="0"/>
          <w:numId w:val="2"/>
        </w:numPr>
        <w:tabs>
          <w:tab w:val="left" w:pos="839"/>
        </w:tabs>
        <w:kinsoku w:val="0"/>
        <w:overflowPunct w:val="0"/>
        <w:spacing w:before="181"/>
        <w:ind w:left="839" w:hanging="359"/>
        <w:rPr>
          <w:rFonts w:ascii="Symbol" w:hAnsi="Symbol" w:cs="Symbol"/>
          <w:color w:val="000000"/>
          <w:spacing w:val="-2"/>
          <w:sz w:val="22"/>
          <w:szCs w:val="22"/>
        </w:rPr>
      </w:pPr>
      <w:hyperlink r:id="rId52" w:history="1">
        <w:r>
          <w:rPr>
            <w:sz w:val="22"/>
            <w:szCs w:val="22"/>
            <w:u w:val="single"/>
          </w:rPr>
          <w:t>Technical</w:t>
        </w:r>
        <w:r>
          <w:rPr>
            <w:spacing w:val="-6"/>
            <w:sz w:val="22"/>
            <w:szCs w:val="22"/>
            <w:u w:val="single"/>
          </w:rPr>
          <w:t xml:space="preserve"> </w:t>
        </w:r>
        <w:r>
          <w:rPr>
            <w:sz w:val="22"/>
            <w:szCs w:val="22"/>
            <w:u w:val="single"/>
          </w:rPr>
          <w:t>Writing</w:t>
        </w:r>
        <w:r>
          <w:rPr>
            <w:spacing w:val="-6"/>
            <w:sz w:val="22"/>
            <w:szCs w:val="22"/>
            <w:u w:val="single"/>
          </w:rPr>
          <w:t xml:space="preserve"> </w:t>
        </w:r>
        <w:r>
          <w:rPr>
            <w:sz w:val="22"/>
            <w:szCs w:val="22"/>
            <w:u w:val="single"/>
          </w:rPr>
          <w:t>Essentials</w:t>
        </w:r>
      </w:hyperlink>
      <w:r>
        <w:rPr>
          <w:spacing w:val="-6"/>
          <w:sz w:val="22"/>
          <w:szCs w:val="22"/>
        </w:rPr>
        <w:t xml:space="preserve"> </w:t>
      </w:r>
      <w:r>
        <w:rPr>
          <w:sz w:val="22"/>
          <w:szCs w:val="22"/>
        </w:rPr>
        <w:t>by</w:t>
      </w:r>
      <w:r>
        <w:rPr>
          <w:spacing w:val="-6"/>
          <w:sz w:val="22"/>
          <w:szCs w:val="22"/>
        </w:rPr>
        <w:t xml:space="preserve"> </w:t>
      </w:r>
      <w:r>
        <w:rPr>
          <w:sz w:val="22"/>
          <w:szCs w:val="22"/>
        </w:rPr>
        <w:t>Suzan</w:t>
      </w:r>
      <w:r>
        <w:rPr>
          <w:spacing w:val="-6"/>
          <w:sz w:val="22"/>
          <w:szCs w:val="22"/>
        </w:rPr>
        <w:t xml:space="preserve"> </w:t>
      </w:r>
      <w:r>
        <w:rPr>
          <w:sz w:val="22"/>
          <w:szCs w:val="22"/>
        </w:rPr>
        <w:t>Last</w:t>
      </w:r>
      <w:r>
        <w:rPr>
          <w:spacing w:val="-7"/>
          <w:sz w:val="22"/>
          <w:szCs w:val="22"/>
        </w:rPr>
        <w:t xml:space="preserve"> </w:t>
      </w:r>
      <w:r>
        <w:rPr>
          <w:sz w:val="22"/>
          <w:szCs w:val="22"/>
        </w:rPr>
        <w:t>is</w:t>
      </w:r>
      <w:r>
        <w:rPr>
          <w:spacing w:val="-6"/>
          <w:sz w:val="22"/>
          <w:szCs w:val="22"/>
        </w:rPr>
        <w:t xml:space="preserve"> </w:t>
      </w:r>
      <w:r>
        <w:rPr>
          <w:sz w:val="22"/>
          <w:szCs w:val="22"/>
        </w:rPr>
        <w:t>used</w:t>
      </w:r>
      <w:r>
        <w:rPr>
          <w:spacing w:val="-6"/>
          <w:sz w:val="22"/>
          <w:szCs w:val="22"/>
        </w:rPr>
        <w:t xml:space="preserve"> </w:t>
      </w:r>
      <w:r>
        <w:rPr>
          <w:sz w:val="22"/>
          <w:szCs w:val="22"/>
        </w:rPr>
        <w:t>under</w:t>
      </w:r>
      <w:r>
        <w:rPr>
          <w:spacing w:val="-6"/>
          <w:sz w:val="22"/>
          <w:szCs w:val="22"/>
        </w:rPr>
        <w:t xml:space="preserve"> </w:t>
      </w:r>
      <w:r>
        <w:rPr>
          <w:sz w:val="22"/>
          <w:szCs w:val="22"/>
        </w:rPr>
        <w:t>a</w:t>
      </w:r>
      <w:r>
        <w:rPr>
          <w:spacing w:val="-7"/>
          <w:sz w:val="22"/>
          <w:szCs w:val="22"/>
        </w:rPr>
        <w:t xml:space="preserve"> </w:t>
      </w:r>
      <w:r>
        <w:rPr>
          <w:sz w:val="22"/>
          <w:szCs w:val="22"/>
        </w:rPr>
        <w:t>CC-BY</w:t>
      </w:r>
      <w:r>
        <w:rPr>
          <w:spacing w:val="-7"/>
          <w:sz w:val="22"/>
          <w:szCs w:val="22"/>
        </w:rPr>
        <w:t xml:space="preserve"> </w:t>
      </w:r>
      <w:r>
        <w:rPr>
          <w:sz w:val="22"/>
          <w:szCs w:val="22"/>
        </w:rPr>
        <w:t>4.0</w:t>
      </w:r>
      <w:r>
        <w:rPr>
          <w:spacing w:val="-5"/>
          <w:sz w:val="22"/>
          <w:szCs w:val="22"/>
        </w:rPr>
        <w:t xml:space="preserve"> </w:t>
      </w:r>
      <w:r>
        <w:rPr>
          <w:spacing w:val="-2"/>
          <w:sz w:val="22"/>
          <w:szCs w:val="22"/>
        </w:rPr>
        <w:t>License.</w:t>
      </w:r>
    </w:p>
    <w:p w14:paraId="2BAAAC50" w14:textId="77777777" w:rsidR="00000000" w:rsidRDefault="00000000">
      <w:pPr>
        <w:pStyle w:val="ListParagraph"/>
        <w:numPr>
          <w:ilvl w:val="0"/>
          <w:numId w:val="2"/>
        </w:numPr>
        <w:tabs>
          <w:tab w:val="left" w:pos="840"/>
        </w:tabs>
        <w:kinsoku w:val="0"/>
        <w:overflowPunct w:val="0"/>
        <w:spacing w:before="179"/>
        <w:ind w:right="1093"/>
        <w:rPr>
          <w:rFonts w:ascii="Symbol" w:hAnsi="Symbol" w:cs="Symbol"/>
          <w:color w:val="000000"/>
          <w:sz w:val="22"/>
          <w:szCs w:val="22"/>
        </w:rPr>
      </w:pPr>
      <w:hyperlink r:id="rId53" w:history="1">
        <w:r>
          <w:rPr>
            <w:sz w:val="22"/>
            <w:szCs w:val="22"/>
            <w:u w:val="single"/>
          </w:rPr>
          <w:t>Technical</w:t>
        </w:r>
        <w:r>
          <w:rPr>
            <w:spacing w:val="-3"/>
            <w:sz w:val="22"/>
            <w:szCs w:val="22"/>
            <w:u w:val="single"/>
          </w:rPr>
          <w:t xml:space="preserve"> </w:t>
        </w:r>
        <w:r>
          <w:rPr>
            <w:sz w:val="22"/>
            <w:szCs w:val="22"/>
            <w:u w:val="single"/>
          </w:rPr>
          <w:t>Writing</w:t>
        </w:r>
      </w:hyperlink>
      <w:r>
        <w:rPr>
          <w:spacing w:val="-3"/>
          <w:sz w:val="22"/>
          <w:szCs w:val="22"/>
        </w:rPr>
        <w:t xml:space="preserve"> </w:t>
      </w:r>
      <w:r>
        <w:rPr>
          <w:sz w:val="22"/>
          <w:szCs w:val="22"/>
        </w:rPr>
        <w:t>by</w:t>
      </w:r>
      <w:r>
        <w:rPr>
          <w:spacing w:val="-4"/>
          <w:sz w:val="22"/>
          <w:szCs w:val="22"/>
        </w:rPr>
        <w:t xml:space="preserve"> </w:t>
      </w:r>
      <w:r>
        <w:rPr>
          <w:sz w:val="22"/>
          <w:szCs w:val="22"/>
        </w:rPr>
        <w:t>Allison</w:t>
      </w:r>
      <w:r>
        <w:rPr>
          <w:spacing w:val="-4"/>
          <w:sz w:val="22"/>
          <w:szCs w:val="22"/>
        </w:rPr>
        <w:t xml:space="preserve"> </w:t>
      </w:r>
      <w:r>
        <w:rPr>
          <w:sz w:val="22"/>
          <w:szCs w:val="22"/>
        </w:rPr>
        <w:t>Gross,</w:t>
      </w:r>
      <w:r>
        <w:rPr>
          <w:spacing w:val="-4"/>
          <w:sz w:val="22"/>
          <w:szCs w:val="22"/>
        </w:rPr>
        <w:t xml:space="preserve"> </w:t>
      </w:r>
      <w:r>
        <w:rPr>
          <w:sz w:val="22"/>
          <w:szCs w:val="22"/>
        </w:rPr>
        <w:t>Annemarie</w:t>
      </w:r>
      <w:r>
        <w:rPr>
          <w:spacing w:val="-4"/>
          <w:sz w:val="22"/>
          <w:szCs w:val="22"/>
        </w:rPr>
        <w:t xml:space="preserve"> </w:t>
      </w:r>
      <w:r>
        <w:rPr>
          <w:sz w:val="22"/>
          <w:szCs w:val="22"/>
        </w:rPr>
        <w:t>Hamlin,</w:t>
      </w:r>
      <w:r>
        <w:rPr>
          <w:spacing w:val="-4"/>
          <w:sz w:val="22"/>
          <w:szCs w:val="22"/>
        </w:rPr>
        <w:t xml:space="preserve"> </w:t>
      </w:r>
      <w:r>
        <w:rPr>
          <w:sz w:val="22"/>
          <w:szCs w:val="22"/>
        </w:rPr>
        <w:t>Billy</w:t>
      </w:r>
      <w:r>
        <w:rPr>
          <w:spacing w:val="-3"/>
          <w:sz w:val="22"/>
          <w:szCs w:val="22"/>
        </w:rPr>
        <w:t xml:space="preserve"> </w:t>
      </w:r>
      <w:r>
        <w:rPr>
          <w:sz w:val="22"/>
          <w:szCs w:val="22"/>
        </w:rPr>
        <w:t>Merck,</w:t>
      </w:r>
      <w:r>
        <w:rPr>
          <w:spacing w:val="-4"/>
          <w:sz w:val="22"/>
          <w:szCs w:val="22"/>
        </w:rPr>
        <w:t xml:space="preserve"> </w:t>
      </w:r>
      <w:r>
        <w:rPr>
          <w:sz w:val="22"/>
          <w:szCs w:val="22"/>
        </w:rPr>
        <w:t>Chris</w:t>
      </w:r>
      <w:r>
        <w:rPr>
          <w:spacing w:val="-4"/>
          <w:sz w:val="22"/>
          <w:szCs w:val="22"/>
        </w:rPr>
        <w:t xml:space="preserve"> </w:t>
      </w:r>
      <w:r>
        <w:rPr>
          <w:sz w:val="22"/>
          <w:szCs w:val="22"/>
        </w:rPr>
        <w:t>Rubio,</w:t>
      </w:r>
      <w:r>
        <w:rPr>
          <w:spacing w:val="-4"/>
          <w:sz w:val="22"/>
          <w:szCs w:val="22"/>
        </w:rPr>
        <w:t xml:space="preserve"> </w:t>
      </w:r>
      <w:r>
        <w:rPr>
          <w:sz w:val="22"/>
          <w:szCs w:val="22"/>
        </w:rPr>
        <w:t>Jodi</w:t>
      </w:r>
      <w:r>
        <w:rPr>
          <w:spacing w:val="-4"/>
          <w:sz w:val="22"/>
          <w:szCs w:val="22"/>
        </w:rPr>
        <w:t xml:space="preserve"> </w:t>
      </w:r>
      <w:r>
        <w:rPr>
          <w:sz w:val="22"/>
          <w:szCs w:val="22"/>
        </w:rPr>
        <w:t>Naas, Megan Savage, and Michele DeSilva is used under a CC-BY-NC-SA 4.0 License.</w:t>
      </w:r>
    </w:p>
    <w:p w14:paraId="4DA1353B" w14:textId="77777777" w:rsidR="00000000" w:rsidRDefault="00000000">
      <w:pPr>
        <w:pStyle w:val="BodyText"/>
        <w:kinsoku w:val="0"/>
        <w:overflowPunct w:val="0"/>
        <w:spacing w:before="91"/>
        <w:rPr>
          <w:sz w:val="22"/>
          <w:szCs w:val="22"/>
        </w:rPr>
      </w:pPr>
    </w:p>
    <w:p w14:paraId="3C83ECCE" w14:textId="77777777" w:rsidR="00000000" w:rsidRDefault="00000000">
      <w:pPr>
        <w:pStyle w:val="Heading2"/>
        <w:kinsoku w:val="0"/>
        <w:overflowPunct w:val="0"/>
        <w:rPr>
          <w:color w:val="2E5395"/>
          <w:spacing w:val="-2"/>
        </w:rPr>
      </w:pPr>
      <w:r>
        <w:rPr>
          <w:color w:val="2E5395"/>
          <w:spacing w:val="-2"/>
        </w:rPr>
        <w:t>References</w:t>
      </w:r>
    </w:p>
    <w:p w14:paraId="2C20628B" w14:textId="77777777" w:rsidR="00000000" w:rsidRDefault="00000000">
      <w:pPr>
        <w:pStyle w:val="BodyText"/>
        <w:kinsoku w:val="0"/>
        <w:overflowPunct w:val="0"/>
        <w:spacing w:before="181"/>
        <w:ind w:left="120" w:right="466"/>
        <w:rPr>
          <w:spacing w:val="-2"/>
          <w:sz w:val="22"/>
          <w:szCs w:val="22"/>
        </w:rPr>
      </w:pPr>
      <w:r>
        <w:rPr>
          <w:w w:val="110"/>
          <w:sz w:val="22"/>
          <w:szCs w:val="22"/>
        </w:rPr>
        <w:t xml:space="preserve">“Audience analysis overview.” Purdue Owl. </w:t>
      </w:r>
      <w:hyperlink r:id="rId54" w:history="1">
        <w:r>
          <w:rPr>
            <w:spacing w:val="-2"/>
            <w:sz w:val="22"/>
            <w:szCs w:val="22"/>
            <w:u w:val="single"/>
          </w:rPr>
          <w:t>https://owl.purdue.edu/owl/subject_specific_writing/professional_technical_writing/audience_analysis</w:t>
        </w:r>
      </w:hyperlink>
    </w:p>
    <w:p w14:paraId="717141D0" w14:textId="77777777" w:rsidR="00000000" w:rsidRDefault="00000000">
      <w:pPr>
        <w:pStyle w:val="BodyText"/>
        <w:kinsoku w:val="0"/>
        <w:overflowPunct w:val="0"/>
        <w:ind w:left="120"/>
        <w:rPr>
          <w:spacing w:val="-2"/>
          <w:sz w:val="22"/>
          <w:szCs w:val="22"/>
        </w:rPr>
      </w:pPr>
      <w:hyperlink r:id="rId55" w:history="1">
        <w:r>
          <w:rPr>
            <w:sz w:val="22"/>
            <w:szCs w:val="22"/>
            <w:u w:val="single"/>
          </w:rPr>
          <w:t>/index.html</w:t>
        </w:r>
      </w:hyperlink>
      <w:r>
        <w:rPr>
          <w:spacing w:val="-9"/>
          <w:sz w:val="22"/>
          <w:szCs w:val="22"/>
          <w:u w:val="single"/>
        </w:rPr>
        <w:t xml:space="preserve"> </w:t>
      </w:r>
      <w:r>
        <w:rPr>
          <w:sz w:val="22"/>
          <w:szCs w:val="22"/>
        </w:rPr>
        <w:t>(accessed</w:t>
      </w:r>
      <w:r>
        <w:rPr>
          <w:spacing w:val="-9"/>
          <w:sz w:val="22"/>
          <w:szCs w:val="22"/>
        </w:rPr>
        <w:t xml:space="preserve"> </w:t>
      </w:r>
      <w:r>
        <w:rPr>
          <w:sz w:val="22"/>
          <w:szCs w:val="22"/>
        </w:rPr>
        <w:t>July</w:t>
      </w:r>
      <w:r>
        <w:rPr>
          <w:spacing w:val="-10"/>
          <w:sz w:val="22"/>
          <w:szCs w:val="22"/>
        </w:rPr>
        <w:t xml:space="preserve"> </w:t>
      </w:r>
      <w:r>
        <w:rPr>
          <w:sz w:val="22"/>
          <w:szCs w:val="22"/>
        </w:rPr>
        <w:t>25,</w:t>
      </w:r>
      <w:r>
        <w:rPr>
          <w:spacing w:val="-10"/>
          <w:sz w:val="22"/>
          <w:szCs w:val="22"/>
        </w:rPr>
        <w:t xml:space="preserve"> </w:t>
      </w:r>
      <w:r>
        <w:rPr>
          <w:spacing w:val="-2"/>
          <w:sz w:val="22"/>
          <w:szCs w:val="22"/>
        </w:rPr>
        <w:t>2020).</w:t>
      </w:r>
    </w:p>
    <w:p w14:paraId="20F6C82B" w14:textId="77777777" w:rsidR="00000000" w:rsidRDefault="00000000">
      <w:pPr>
        <w:pStyle w:val="BodyText"/>
        <w:kinsoku w:val="0"/>
        <w:overflowPunct w:val="0"/>
        <w:ind w:left="120"/>
        <w:rPr>
          <w:spacing w:val="-2"/>
          <w:sz w:val="22"/>
          <w:szCs w:val="22"/>
        </w:rPr>
        <w:sectPr w:rsidR="00000000">
          <w:pgSz w:w="12240" w:h="15840"/>
          <w:pgMar w:top="1400" w:right="980" w:bottom="1540" w:left="1320" w:header="0" w:footer="1352" w:gutter="0"/>
          <w:cols w:space="720"/>
          <w:noEndnote/>
        </w:sectPr>
      </w:pPr>
    </w:p>
    <w:p w14:paraId="3669D9FC" w14:textId="77777777" w:rsidR="00000000" w:rsidRDefault="00000000">
      <w:pPr>
        <w:pStyle w:val="Heading1"/>
        <w:numPr>
          <w:ilvl w:val="0"/>
          <w:numId w:val="6"/>
        </w:numPr>
        <w:tabs>
          <w:tab w:val="left" w:pos="3862"/>
        </w:tabs>
        <w:kinsoku w:val="0"/>
        <w:overflowPunct w:val="0"/>
        <w:spacing w:before="0" w:line="439" w:lineRule="exact"/>
        <w:ind w:left="3862" w:hanging="344"/>
        <w:rPr>
          <w:color w:val="2E5395"/>
          <w:spacing w:val="-2"/>
        </w:rPr>
      </w:pPr>
      <w:bookmarkStart w:id="13" w:name="4. Writing Process_29jul2020"/>
      <w:bookmarkStart w:id="14" w:name="4. Writing Process"/>
      <w:bookmarkEnd w:id="13"/>
      <w:bookmarkEnd w:id="14"/>
      <w:r>
        <w:rPr>
          <w:color w:val="2E5395"/>
          <w:spacing w:val="-2"/>
        </w:rPr>
        <w:lastRenderedPageBreak/>
        <w:t>Writing</w:t>
      </w:r>
      <w:r>
        <w:rPr>
          <w:color w:val="2E5395"/>
          <w:spacing w:val="-10"/>
        </w:rPr>
        <w:t xml:space="preserve"> </w:t>
      </w:r>
      <w:r>
        <w:rPr>
          <w:color w:val="2E5395"/>
          <w:spacing w:val="-2"/>
        </w:rPr>
        <w:t>Process</w:t>
      </w:r>
    </w:p>
    <w:p w14:paraId="15DC7383" w14:textId="77777777" w:rsidR="00000000" w:rsidRDefault="00F960B5">
      <w:pPr>
        <w:pStyle w:val="BodyText"/>
        <w:kinsoku w:val="0"/>
        <w:overflowPunct w:val="0"/>
        <w:spacing w:before="145"/>
        <w:rPr>
          <w:rFonts w:ascii="Calibri Light" w:hAnsi="Calibri Light" w:cs="Calibri Light"/>
          <w:sz w:val="20"/>
          <w:szCs w:val="20"/>
        </w:rPr>
      </w:pPr>
      <w:r>
        <w:rPr>
          <w:noProof/>
        </w:rPr>
        <mc:AlternateContent>
          <mc:Choice Requires="wps">
            <w:drawing>
              <wp:anchor distT="0" distB="0" distL="0" distR="0" simplePos="0" relativeHeight="251664384" behindDoc="0" locked="0" layoutInCell="0" allowOverlap="1" wp14:anchorId="732FFEC1" wp14:editId="134D2954">
                <wp:simplePos x="0" y="0"/>
                <wp:positionH relativeFrom="page">
                  <wp:posOffset>914400</wp:posOffset>
                </wp:positionH>
                <wp:positionV relativeFrom="paragraph">
                  <wp:posOffset>262890</wp:posOffset>
                </wp:positionV>
                <wp:extent cx="5905500" cy="4241800"/>
                <wp:effectExtent l="0" t="0" r="0" b="0"/>
                <wp:wrapTopAndBottom/>
                <wp:docPr id="52344385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5500" cy="424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83818C" w14:textId="77777777" w:rsidR="00000000" w:rsidRDefault="00F960B5">
                            <w:pPr>
                              <w:widowControl/>
                              <w:autoSpaceDE/>
                              <w:autoSpaceDN/>
                              <w:adjustRightInd/>
                              <w:spacing w:line="668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6BD203" wp14:editId="036499EE">
                                  <wp:extent cx="5902960" cy="4241800"/>
                                  <wp:effectExtent l="0" t="0" r="0" b="0"/>
                                  <wp:docPr id="1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02960" cy="4241800"/>
                                          </a:xfrm>
                                          <a:prstGeom prst="rect">
                                            <a:avLst/>
                                          </a:prstGeom>
                                          <a:noFill/>
                                          <a:ln>
                                            <a:noFill/>
                                          </a:ln>
                                        </pic:spPr>
                                      </pic:pic>
                                    </a:graphicData>
                                  </a:graphic>
                                </wp:inline>
                              </w:drawing>
                            </w:r>
                          </w:p>
                          <w:p w14:paraId="6A0DB238" w14:textId="77777777" w:rsidR="00000000" w:rsidRDefault="00000000">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2FFEC1" id="Rectangle 16" o:spid="_x0000_s1032" style="position:absolute;margin-left:1in;margin-top:20.7pt;width:465pt;height:334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" o:allowincell="f" filled="f" stroked="f">
                <v:path arrowok="t"/>
                <v:textbox inset="0,0,0,0">
                  <w:txbxContent>
                    <w:p w14:paraId="6283818C" w14:textId="77777777" w:rsidR="00000000" w:rsidRDefault="00F960B5">
                      <w:pPr>
                        <w:widowControl/>
                        <w:autoSpaceDE/>
                        <w:autoSpaceDN/>
                        <w:adjustRightInd/>
                        <w:spacing w:line="668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6BD203" wp14:editId="036499EE">
                            <wp:extent cx="5902960" cy="4241800"/>
                            <wp:effectExtent l="0" t="0" r="0" b="0"/>
                            <wp:docPr id="1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02960" cy="4241800"/>
                                    </a:xfrm>
                                    <a:prstGeom prst="rect">
                                      <a:avLst/>
                                    </a:prstGeom>
                                    <a:noFill/>
                                    <a:ln>
                                      <a:noFill/>
                                    </a:ln>
                                  </pic:spPr>
                                </pic:pic>
                              </a:graphicData>
                            </a:graphic>
                          </wp:inline>
                        </w:drawing>
                      </w:r>
                    </w:p>
                    <w:p w14:paraId="6A0DB238" w14:textId="77777777" w:rsidR="00000000" w:rsidRDefault="00000000">
                      <w:pPr>
                        <w:rPr>
                          <w:rFonts w:ascii="Times New Roman" w:hAnsi="Times New Roman" w:cs="Times New Roman"/>
                          <w:sz w:val="24"/>
                          <w:szCs w:val="24"/>
                        </w:rPr>
                      </w:pPr>
                    </w:p>
                  </w:txbxContent>
                </v:textbox>
                <w10:wrap type="topAndBottom" anchorx="page"/>
              </v:rect>
            </w:pict>
          </mc:Fallback>
        </mc:AlternateContent>
      </w:r>
    </w:p>
    <w:p w14:paraId="45482FB2" w14:textId="77777777" w:rsidR="00000000" w:rsidRDefault="00000000">
      <w:pPr>
        <w:pStyle w:val="BodyText"/>
        <w:kinsoku w:val="0"/>
        <w:overflowPunct w:val="0"/>
        <w:spacing w:before="336"/>
        <w:ind w:left="120"/>
        <w:rPr>
          <w:spacing w:val="-5"/>
        </w:rPr>
      </w:pPr>
      <w:r>
        <w:t>Figure</w:t>
      </w:r>
      <w:r>
        <w:rPr>
          <w:spacing w:val="-3"/>
        </w:rPr>
        <w:t xml:space="preserve"> </w:t>
      </w:r>
      <w:r>
        <w:t>4.1</w:t>
      </w:r>
      <w:r>
        <w:rPr>
          <w:spacing w:val="-2"/>
        </w:rPr>
        <w:t xml:space="preserve"> </w:t>
      </w:r>
      <w:r>
        <w:t>Writing</w:t>
      </w:r>
      <w:r>
        <w:rPr>
          <w:spacing w:val="-3"/>
        </w:rPr>
        <w:t xml:space="preserve"> </w:t>
      </w:r>
      <w:r>
        <w:t>Process</w:t>
      </w:r>
      <w:r>
        <w:rPr>
          <w:spacing w:val="-3"/>
        </w:rPr>
        <w:t xml:space="preserve"> </w:t>
      </w:r>
      <w:r>
        <w:t>Diagram</w:t>
      </w:r>
      <w:r>
        <w:rPr>
          <w:spacing w:val="-3"/>
        </w:rPr>
        <w:t xml:space="preserve"> </w:t>
      </w:r>
      <w:r>
        <w:rPr>
          <w:spacing w:val="-5"/>
        </w:rPr>
        <w:t>[1]</w:t>
      </w:r>
    </w:p>
    <w:p w14:paraId="7D5AA7F6" w14:textId="77777777" w:rsidR="00000000" w:rsidRDefault="00000000">
      <w:pPr>
        <w:pStyle w:val="BodyText"/>
        <w:kinsoku w:val="0"/>
        <w:overflowPunct w:val="0"/>
      </w:pPr>
    </w:p>
    <w:p w14:paraId="19EA8294" w14:textId="77777777" w:rsidR="00000000" w:rsidRDefault="00000000">
      <w:pPr>
        <w:pStyle w:val="BodyText"/>
        <w:kinsoku w:val="0"/>
        <w:overflowPunct w:val="0"/>
        <w:ind w:left="119" w:right="508"/>
      </w:pPr>
      <w:r>
        <w:t>Just</w:t>
      </w:r>
      <w:r>
        <w:rPr>
          <w:spacing w:val="-12"/>
        </w:rPr>
        <w:t xml:space="preserve"> </w:t>
      </w:r>
      <w:r>
        <w:t>as</w:t>
      </w:r>
      <w:r>
        <w:rPr>
          <w:spacing w:val="-11"/>
        </w:rPr>
        <w:t xml:space="preserve"> </w:t>
      </w:r>
      <w:r>
        <w:t>we</w:t>
      </w:r>
      <w:r>
        <w:rPr>
          <w:spacing w:val="-12"/>
        </w:rPr>
        <w:t xml:space="preserve"> </w:t>
      </w:r>
      <w:r>
        <w:t>use</w:t>
      </w:r>
      <w:r>
        <w:rPr>
          <w:spacing w:val="-12"/>
        </w:rPr>
        <w:t xml:space="preserve"> </w:t>
      </w:r>
      <w:r>
        <w:t>design</w:t>
      </w:r>
      <w:r>
        <w:rPr>
          <w:spacing w:val="-12"/>
        </w:rPr>
        <w:t xml:space="preserve"> </w:t>
      </w:r>
      <w:r>
        <w:t>processes</w:t>
      </w:r>
      <w:r>
        <w:rPr>
          <w:spacing w:val="-12"/>
        </w:rPr>
        <w:t xml:space="preserve"> </w:t>
      </w:r>
      <w:r>
        <w:t>to</w:t>
      </w:r>
      <w:r>
        <w:rPr>
          <w:spacing w:val="-12"/>
        </w:rPr>
        <w:t xml:space="preserve"> </w:t>
      </w:r>
      <w:r>
        <w:t>creatively</w:t>
      </w:r>
      <w:r>
        <w:rPr>
          <w:spacing w:val="-10"/>
        </w:rPr>
        <w:t xml:space="preserve"> </w:t>
      </w:r>
      <w:r>
        <w:t>solve</w:t>
      </w:r>
      <w:r>
        <w:rPr>
          <w:spacing w:val="-11"/>
        </w:rPr>
        <w:t xml:space="preserve"> </w:t>
      </w:r>
      <w:r>
        <w:t>complex</w:t>
      </w:r>
      <w:r>
        <w:rPr>
          <w:spacing w:val="-11"/>
        </w:rPr>
        <w:t xml:space="preserve"> </w:t>
      </w:r>
      <w:r>
        <w:t>problems,</w:t>
      </w:r>
      <w:r>
        <w:rPr>
          <w:spacing w:val="-12"/>
        </w:rPr>
        <w:t xml:space="preserve"> </w:t>
      </w:r>
      <w:r>
        <w:t>we</w:t>
      </w:r>
      <w:r>
        <w:rPr>
          <w:spacing w:val="-12"/>
        </w:rPr>
        <w:t xml:space="preserve"> </w:t>
      </w:r>
      <w:r>
        <w:t>use</w:t>
      </w:r>
      <w:r>
        <w:rPr>
          <w:spacing w:val="-12"/>
        </w:rPr>
        <w:t xml:space="preserve"> </w:t>
      </w:r>
      <w:r>
        <w:t>writing</w:t>
      </w:r>
      <w:r>
        <w:rPr>
          <w:spacing w:val="-11"/>
        </w:rPr>
        <w:t xml:space="preserve"> </w:t>
      </w:r>
      <w:r>
        <w:t>processes to</w:t>
      </w:r>
      <w:r>
        <w:rPr>
          <w:spacing w:val="-3"/>
        </w:rPr>
        <w:t xml:space="preserve"> </w:t>
      </w:r>
      <w:r>
        <w:t>create complex documents. In both cases, there are steps or stages, but we don’t always proceed directly from one</w:t>
      </w:r>
      <w:r>
        <w:rPr>
          <w:spacing w:val="-6"/>
        </w:rPr>
        <w:t xml:space="preserve"> </w:t>
      </w:r>
      <w:r>
        <w:t>step</w:t>
      </w:r>
      <w:r>
        <w:rPr>
          <w:spacing w:val="-3"/>
        </w:rPr>
        <w:t xml:space="preserve"> </w:t>
      </w:r>
      <w:r>
        <w:t>to</w:t>
      </w:r>
      <w:r>
        <w:rPr>
          <w:spacing w:val="-4"/>
        </w:rPr>
        <w:t xml:space="preserve"> </w:t>
      </w:r>
      <w:r>
        <w:t>next</w:t>
      </w:r>
      <w:r>
        <w:rPr>
          <w:spacing w:val="-4"/>
        </w:rPr>
        <w:t xml:space="preserve"> </w:t>
      </w:r>
      <w:r>
        <w:t>in</w:t>
      </w:r>
      <w:r>
        <w:rPr>
          <w:spacing w:val="-3"/>
        </w:rPr>
        <w:t xml:space="preserve"> </w:t>
      </w:r>
      <w:r>
        <w:t>a</w:t>
      </w:r>
      <w:r>
        <w:rPr>
          <w:spacing w:val="-6"/>
        </w:rPr>
        <w:t xml:space="preserve"> </w:t>
      </w:r>
      <w:r>
        <w:t>linear manner.</w:t>
      </w:r>
      <w:r>
        <w:rPr>
          <w:spacing w:val="-10"/>
        </w:rPr>
        <w:t xml:space="preserve"> </w:t>
      </w:r>
      <w:r>
        <w:t>These</w:t>
      </w:r>
      <w:r>
        <w:rPr>
          <w:spacing w:val="-3"/>
        </w:rPr>
        <w:t xml:space="preserve"> </w:t>
      </w:r>
      <w:r>
        <w:t>processes</w:t>
      </w:r>
      <w:r>
        <w:rPr>
          <w:spacing w:val="-4"/>
        </w:rPr>
        <w:t xml:space="preserve"> </w:t>
      </w:r>
      <w:r>
        <w:t>are</w:t>
      </w:r>
      <w:r>
        <w:rPr>
          <w:spacing w:val="-2"/>
        </w:rPr>
        <w:t xml:space="preserve"> </w:t>
      </w:r>
      <w:r>
        <w:t>often</w:t>
      </w:r>
      <w:r>
        <w:rPr>
          <w:spacing w:val="-6"/>
        </w:rPr>
        <w:t xml:space="preserve"> </w:t>
      </w:r>
      <w:r>
        <w:t>iterative, meaning we might return to previous stages in the process from time to time. The more complex the task, the more iteration might be needed. Think about the design process as explained in the introductory video by IDEO and the Writing Process as depicted in Figure 4.1. What similarities and differences can you see in these two</w:t>
      </w:r>
      <w:r>
        <w:rPr>
          <w:spacing w:val="-1"/>
        </w:rPr>
        <w:t xml:space="preserve"> </w:t>
      </w:r>
      <w:r>
        <w:t>processes?</w:t>
      </w:r>
    </w:p>
    <w:p w14:paraId="54A02522" w14:textId="77777777" w:rsidR="00000000" w:rsidRDefault="00000000">
      <w:pPr>
        <w:pStyle w:val="BodyText"/>
        <w:kinsoku w:val="0"/>
        <w:overflowPunct w:val="0"/>
      </w:pPr>
    </w:p>
    <w:p w14:paraId="1EBD5A20" w14:textId="77777777" w:rsidR="00000000" w:rsidRDefault="00000000">
      <w:pPr>
        <w:pStyle w:val="BodyText"/>
        <w:kinsoku w:val="0"/>
        <w:overflowPunct w:val="0"/>
        <w:ind w:left="119" w:right="508"/>
      </w:pPr>
      <w:r>
        <w:t>You</w:t>
      </w:r>
      <w:r>
        <w:rPr>
          <w:spacing w:val="-18"/>
        </w:rPr>
        <w:t xml:space="preserve"> </w:t>
      </w:r>
      <w:r>
        <w:t>may have come across a “writing process” before, and it may or may not have worked well for you. There is no single process that works for everyone in every situation. The key is to recognize</w:t>
      </w:r>
      <w:r>
        <w:rPr>
          <w:spacing w:val="-2"/>
        </w:rPr>
        <w:t xml:space="preserve"> </w:t>
      </w:r>
      <w:r>
        <w:t>the</w:t>
      </w:r>
      <w:r>
        <w:rPr>
          <w:spacing w:val="-2"/>
        </w:rPr>
        <w:t xml:space="preserve"> </w:t>
      </w:r>
      <w:r>
        <w:t>various</w:t>
      </w:r>
      <w:r>
        <w:rPr>
          <w:spacing w:val="-3"/>
        </w:rPr>
        <w:t xml:space="preserve"> </w:t>
      </w:r>
      <w:r>
        <w:t>steps</w:t>
      </w:r>
      <w:r>
        <w:rPr>
          <w:spacing w:val="-3"/>
        </w:rPr>
        <w:t xml:space="preserve"> </w:t>
      </w:r>
      <w:r>
        <w:t>in</w:t>
      </w:r>
      <w:r>
        <w:rPr>
          <w:spacing w:val="-3"/>
        </w:rPr>
        <w:t xml:space="preserve"> </w:t>
      </w:r>
      <w:r>
        <w:t>a</w:t>
      </w:r>
      <w:r>
        <w:rPr>
          <w:spacing w:val="-3"/>
        </w:rPr>
        <w:t xml:space="preserve"> </w:t>
      </w:r>
      <w:r>
        <w:t>typical</w:t>
      </w:r>
      <w:r>
        <w:rPr>
          <w:spacing w:val="-3"/>
        </w:rPr>
        <w:t xml:space="preserve"> </w:t>
      </w:r>
      <w:r>
        <w:t>writing</w:t>
      </w:r>
      <w:r>
        <w:rPr>
          <w:spacing w:val="-3"/>
        </w:rPr>
        <w:t xml:space="preserve"> </w:t>
      </w:r>
      <w:r>
        <w:t>process</w:t>
      </w:r>
      <w:r>
        <w:rPr>
          <w:spacing w:val="-3"/>
        </w:rPr>
        <w:t xml:space="preserve"> </w:t>
      </w:r>
      <w:r>
        <w:t>and</w:t>
      </w:r>
      <w:r>
        <w:rPr>
          <w:spacing w:val="-3"/>
        </w:rPr>
        <w:t xml:space="preserve"> </w:t>
      </w:r>
      <w:r>
        <w:t>figure</w:t>
      </w:r>
      <w:r>
        <w:rPr>
          <w:spacing w:val="-2"/>
        </w:rPr>
        <w:t xml:space="preserve"> </w:t>
      </w:r>
      <w:r>
        <w:t>out</w:t>
      </w:r>
      <w:r>
        <w:rPr>
          <w:spacing w:val="-3"/>
        </w:rPr>
        <w:t xml:space="preserve"> </w:t>
      </w:r>
      <w:r>
        <w:t>how</w:t>
      </w:r>
      <w:r>
        <w:rPr>
          <w:spacing w:val="-3"/>
        </w:rPr>
        <w:t xml:space="preserve"> </w:t>
      </w:r>
      <w:r>
        <w:t>to</w:t>
      </w:r>
      <w:r>
        <w:rPr>
          <w:spacing w:val="-3"/>
        </w:rPr>
        <w:t xml:space="preserve"> </w:t>
      </w:r>
      <w:r>
        <w:t>use</w:t>
      </w:r>
      <w:r>
        <w:rPr>
          <w:spacing w:val="-2"/>
        </w:rPr>
        <w:t xml:space="preserve"> </w:t>
      </w:r>
      <w:r>
        <w:t>or</w:t>
      </w:r>
      <w:r>
        <w:rPr>
          <w:spacing w:val="-1"/>
        </w:rPr>
        <w:t xml:space="preserve"> </w:t>
      </w:r>
      <w:r>
        <w:t>adapt</w:t>
      </w:r>
      <w:r>
        <w:rPr>
          <w:spacing w:val="-3"/>
        </w:rPr>
        <w:t xml:space="preserve"> </w:t>
      </w:r>
      <w:r>
        <w:t>them most effectively for your situation.</w:t>
      </w:r>
    </w:p>
    <w:p w14:paraId="6137501F" w14:textId="77777777" w:rsidR="00000000" w:rsidRDefault="00000000">
      <w:pPr>
        <w:pStyle w:val="BodyText"/>
        <w:kinsoku w:val="0"/>
        <w:overflowPunct w:val="0"/>
        <w:ind w:left="119" w:right="508"/>
        <w:sectPr w:rsidR="00000000">
          <w:footerReference w:type="default" r:id="rId57"/>
          <w:pgSz w:w="12240" w:h="15840"/>
          <w:pgMar w:top="1680" w:right="980" w:bottom="1460" w:left="1320" w:header="0" w:footer="1280" w:gutter="0"/>
          <w:pgNumType w:start="1"/>
          <w:cols w:space="720"/>
          <w:noEndnote/>
        </w:sectPr>
      </w:pPr>
    </w:p>
    <w:p w14:paraId="22098E94" w14:textId="77777777" w:rsidR="00000000" w:rsidRDefault="00000000">
      <w:pPr>
        <w:pStyle w:val="BodyText"/>
        <w:kinsoku w:val="0"/>
        <w:overflowPunct w:val="0"/>
        <w:spacing w:before="39"/>
        <w:ind w:left="120"/>
        <w:rPr>
          <w:spacing w:val="-4"/>
        </w:rPr>
      </w:pPr>
      <w:r>
        <w:lastRenderedPageBreak/>
        <w:t>Generally,</w:t>
      </w:r>
      <w:r>
        <w:rPr>
          <w:spacing w:val="-3"/>
        </w:rPr>
        <w:t xml:space="preserve"> </w:t>
      </w:r>
      <w:r>
        <w:t>we</w:t>
      </w:r>
      <w:r>
        <w:rPr>
          <w:spacing w:val="-1"/>
        </w:rPr>
        <w:t xml:space="preserve"> </w:t>
      </w:r>
      <w:r>
        <w:t>can</w:t>
      </w:r>
      <w:r>
        <w:rPr>
          <w:spacing w:val="-3"/>
        </w:rPr>
        <w:t xml:space="preserve"> </w:t>
      </w:r>
      <w:r>
        <w:t>think</w:t>
      </w:r>
      <w:r>
        <w:rPr>
          <w:spacing w:val="-2"/>
        </w:rPr>
        <w:t xml:space="preserve"> </w:t>
      </w:r>
      <w:r>
        <w:t>of</w:t>
      </w:r>
      <w:r>
        <w:rPr>
          <w:spacing w:val="-3"/>
        </w:rPr>
        <w:t xml:space="preserve"> </w:t>
      </w:r>
      <w:r>
        <w:t>the</w:t>
      </w:r>
      <w:r>
        <w:rPr>
          <w:spacing w:val="-1"/>
        </w:rPr>
        <w:t xml:space="preserve"> </w:t>
      </w:r>
      <w:r>
        <w:t>elements</w:t>
      </w:r>
      <w:r>
        <w:rPr>
          <w:spacing w:val="-2"/>
        </w:rPr>
        <w:t xml:space="preserve"> </w:t>
      </w:r>
      <w:r>
        <w:t>of</w:t>
      </w:r>
      <w:r>
        <w:rPr>
          <w:spacing w:val="-3"/>
        </w:rPr>
        <w:t xml:space="preserve"> </w:t>
      </w:r>
      <w:r>
        <w:t>the</w:t>
      </w:r>
      <w:r>
        <w:rPr>
          <w:spacing w:val="-1"/>
        </w:rPr>
        <w:t xml:space="preserve"> </w:t>
      </w:r>
      <w:r>
        <w:t>process</w:t>
      </w:r>
      <w:r>
        <w:rPr>
          <w:spacing w:val="-3"/>
        </w:rPr>
        <w:t xml:space="preserve"> </w:t>
      </w:r>
      <w:r>
        <w:t>in</w:t>
      </w:r>
      <w:r>
        <w:rPr>
          <w:spacing w:val="-2"/>
        </w:rPr>
        <w:t xml:space="preserve"> </w:t>
      </w:r>
      <w:r>
        <w:t>this</w:t>
      </w:r>
      <w:r>
        <w:rPr>
          <w:spacing w:val="-2"/>
        </w:rPr>
        <w:t xml:space="preserve"> </w:t>
      </w:r>
      <w:r>
        <w:rPr>
          <w:spacing w:val="-4"/>
        </w:rPr>
        <w:t>way:</w:t>
      </w:r>
    </w:p>
    <w:p w14:paraId="63AF8B05" w14:textId="77777777" w:rsidR="00000000" w:rsidRDefault="00000000">
      <w:pPr>
        <w:pStyle w:val="BodyText"/>
        <w:kinsoku w:val="0"/>
        <w:overflowPunct w:val="0"/>
      </w:pPr>
    </w:p>
    <w:p w14:paraId="6075350D" w14:textId="77777777" w:rsidR="00000000" w:rsidRDefault="00000000">
      <w:pPr>
        <w:pStyle w:val="BodyText"/>
        <w:kinsoku w:val="0"/>
        <w:overflowPunct w:val="0"/>
        <w:ind w:left="120"/>
        <w:rPr>
          <w:spacing w:val="-2"/>
        </w:rPr>
      </w:pPr>
      <w:r>
        <w:t>Step</w:t>
      </w:r>
      <w:r>
        <w:rPr>
          <w:spacing w:val="-2"/>
        </w:rPr>
        <w:t xml:space="preserve"> </w:t>
      </w:r>
      <w:r>
        <w:t xml:space="preserve">1: </w:t>
      </w:r>
      <w:r>
        <w:rPr>
          <w:spacing w:val="-2"/>
        </w:rPr>
        <w:t>Planning</w:t>
      </w:r>
    </w:p>
    <w:p w14:paraId="0B8125B1" w14:textId="77777777" w:rsidR="00000000" w:rsidRDefault="00000000">
      <w:pPr>
        <w:pStyle w:val="ListParagraph"/>
        <w:numPr>
          <w:ilvl w:val="0"/>
          <w:numId w:val="2"/>
        </w:numPr>
        <w:tabs>
          <w:tab w:val="left" w:pos="839"/>
        </w:tabs>
        <w:kinsoku w:val="0"/>
        <w:overflowPunct w:val="0"/>
        <w:ind w:left="839" w:hanging="359"/>
        <w:rPr>
          <w:rFonts w:ascii="Symbol" w:hAnsi="Symbol" w:cs="Symbol"/>
          <w:color w:val="000000"/>
          <w:spacing w:val="-2"/>
        </w:rPr>
      </w:pPr>
      <w:r>
        <w:t>Conduct</w:t>
      </w:r>
      <w:r>
        <w:rPr>
          <w:spacing w:val="-2"/>
        </w:rPr>
        <w:t xml:space="preserve"> research</w:t>
      </w:r>
    </w:p>
    <w:p w14:paraId="748FB557" w14:textId="77777777" w:rsidR="00000000" w:rsidRDefault="00000000">
      <w:pPr>
        <w:pStyle w:val="ListParagraph"/>
        <w:numPr>
          <w:ilvl w:val="0"/>
          <w:numId w:val="2"/>
        </w:numPr>
        <w:tabs>
          <w:tab w:val="left" w:pos="839"/>
        </w:tabs>
        <w:kinsoku w:val="0"/>
        <w:overflowPunct w:val="0"/>
        <w:ind w:left="839" w:hanging="359"/>
        <w:rPr>
          <w:rFonts w:ascii="Symbol" w:hAnsi="Symbol" w:cs="Symbol"/>
          <w:color w:val="000000"/>
          <w:spacing w:val="-2"/>
        </w:rPr>
      </w:pPr>
      <w:r>
        <w:t>Perform</w:t>
      </w:r>
      <w:r>
        <w:rPr>
          <w:spacing w:val="-3"/>
        </w:rPr>
        <w:t xml:space="preserve"> </w:t>
      </w:r>
      <w:r>
        <w:t>audience</w:t>
      </w:r>
      <w:r>
        <w:rPr>
          <w:spacing w:val="-2"/>
        </w:rPr>
        <w:t xml:space="preserve"> analysis</w:t>
      </w:r>
    </w:p>
    <w:p w14:paraId="482CB3BB" w14:textId="77777777" w:rsidR="00000000" w:rsidRDefault="00000000">
      <w:pPr>
        <w:pStyle w:val="ListParagraph"/>
        <w:numPr>
          <w:ilvl w:val="0"/>
          <w:numId w:val="2"/>
        </w:numPr>
        <w:tabs>
          <w:tab w:val="left" w:pos="839"/>
        </w:tabs>
        <w:kinsoku w:val="0"/>
        <w:overflowPunct w:val="0"/>
        <w:spacing w:before="1"/>
        <w:ind w:left="839"/>
        <w:rPr>
          <w:rFonts w:ascii="Symbol" w:hAnsi="Symbol" w:cs="Symbol"/>
          <w:color w:val="000000"/>
          <w:spacing w:val="-2"/>
        </w:rPr>
      </w:pPr>
      <w:r>
        <w:t>Define</w:t>
      </w:r>
      <w:r>
        <w:rPr>
          <w:spacing w:val="-4"/>
        </w:rPr>
        <w:t xml:space="preserve"> </w:t>
      </w:r>
      <w:r>
        <w:t>document</w:t>
      </w:r>
      <w:r>
        <w:rPr>
          <w:spacing w:val="-3"/>
        </w:rPr>
        <w:t xml:space="preserve"> </w:t>
      </w:r>
      <w:r>
        <w:rPr>
          <w:spacing w:val="-2"/>
        </w:rPr>
        <w:t>purpose</w:t>
      </w:r>
    </w:p>
    <w:p w14:paraId="75F7E0C6" w14:textId="77777777" w:rsidR="00000000" w:rsidRDefault="00000000">
      <w:pPr>
        <w:pStyle w:val="ListParagraph"/>
        <w:numPr>
          <w:ilvl w:val="0"/>
          <w:numId w:val="2"/>
        </w:numPr>
        <w:tabs>
          <w:tab w:val="left" w:pos="839"/>
        </w:tabs>
        <w:kinsoku w:val="0"/>
        <w:overflowPunct w:val="0"/>
        <w:spacing w:line="305" w:lineRule="exact"/>
        <w:ind w:left="839"/>
        <w:rPr>
          <w:rFonts w:ascii="Symbol" w:hAnsi="Symbol" w:cs="Symbol"/>
          <w:color w:val="000000"/>
          <w:spacing w:val="-2"/>
        </w:rPr>
      </w:pPr>
      <w:r>
        <w:t>Create</w:t>
      </w:r>
      <w:r>
        <w:rPr>
          <w:spacing w:val="-2"/>
        </w:rPr>
        <w:t xml:space="preserve"> </w:t>
      </w:r>
      <w:r>
        <w:t>task</w:t>
      </w:r>
      <w:r>
        <w:rPr>
          <w:spacing w:val="-3"/>
        </w:rPr>
        <w:t xml:space="preserve"> </w:t>
      </w:r>
      <w:r>
        <w:t>list</w:t>
      </w:r>
      <w:r>
        <w:rPr>
          <w:spacing w:val="-3"/>
        </w:rPr>
        <w:t xml:space="preserve"> </w:t>
      </w:r>
      <w:r>
        <w:t>(RAM</w:t>
      </w:r>
      <w:r>
        <w:rPr>
          <w:spacing w:val="-2"/>
        </w:rPr>
        <w:t xml:space="preserve"> Chart)</w:t>
      </w:r>
    </w:p>
    <w:p w14:paraId="417715F3" w14:textId="77777777" w:rsidR="00000000" w:rsidRDefault="00000000">
      <w:pPr>
        <w:pStyle w:val="ListParagraph"/>
        <w:numPr>
          <w:ilvl w:val="0"/>
          <w:numId w:val="2"/>
        </w:numPr>
        <w:tabs>
          <w:tab w:val="left" w:pos="839"/>
        </w:tabs>
        <w:kinsoku w:val="0"/>
        <w:overflowPunct w:val="0"/>
        <w:ind w:left="119" w:right="6335" w:firstLine="360"/>
        <w:rPr>
          <w:rFonts w:ascii="Symbol" w:hAnsi="Symbol" w:cs="Symbol"/>
          <w:color w:val="000000"/>
        </w:rPr>
      </w:pPr>
      <w:r>
        <w:t>Create</w:t>
      </w:r>
      <w:r>
        <w:rPr>
          <w:spacing w:val="-12"/>
        </w:rPr>
        <w:t xml:space="preserve"> </w:t>
      </w:r>
      <w:r>
        <w:t>timeline</w:t>
      </w:r>
      <w:r>
        <w:rPr>
          <w:spacing w:val="-12"/>
        </w:rPr>
        <w:t xml:space="preserve"> </w:t>
      </w:r>
      <w:r>
        <w:t>(Gant</w:t>
      </w:r>
      <w:r>
        <w:rPr>
          <w:spacing w:val="-13"/>
        </w:rPr>
        <w:t xml:space="preserve"> </w:t>
      </w:r>
      <w:r>
        <w:t>Chart) Step 2: Organizing and drafting</w:t>
      </w:r>
    </w:p>
    <w:p w14:paraId="1091D516" w14:textId="77777777" w:rsidR="00000000" w:rsidRDefault="00000000">
      <w:pPr>
        <w:pStyle w:val="ListParagraph"/>
        <w:numPr>
          <w:ilvl w:val="0"/>
          <w:numId w:val="2"/>
        </w:numPr>
        <w:tabs>
          <w:tab w:val="left" w:pos="839"/>
        </w:tabs>
        <w:kinsoku w:val="0"/>
        <w:overflowPunct w:val="0"/>
        <w:ind w:left="839"/>
        <w:rPr>
          <w:rFonts w:ascii="Symbol" w:hAnsi="Symbol" w:cs="Symbol"/>
          <w:color w:val="000000"/>
          <w:spacing w:val="-2"/>
        </w:rPr>
      </w:pPr>
      <w:r>
        <w:t>Chose</w:t>
      </w:r>
      <w:r>
        <w:rPr>
          <w:spacing w:val="-4"/>
        </w:rPr>
        <w:t xml:space="preserve"> </w:t>
      </w:r>
      <w:r>
        <w:t>the</w:t>
      </w:r>
      <w:r>
        <w:rPr>
          <w:spacing w:val="-2"/>
        </w:rPr>
        <w:t xml:space="preserve"> </w:t>
      </w:r>
      <w:r>
        <w:t>genre</w:t>
      </w:r>
      <w:r>
        <w:rPr>
          <w:spacing w:val="-2"/>
        </w:rPr>
        <w:t xml:space="preserve"> </w:t>
      </w:r>
      <w:r>
        <w:t>(e.g.</w:t>
      </w:r>
      <w:r>
        <w:rPr>
          <w:spacing w:val="-3"/>
        </w:rPr>
        <w:t xml:space="preserve"> </w:t>
      </w:r>
      <w:r>
        <w:t>report,</w:t>
      </w:r>
      <w:r>
        <w:rPr>
          <w:spacing w:val="-3"/>
        </w:rPr>
        <w:t xml:space="preserve"> </w:t>
      </w:r>
      <w:r>
        <w:t>memo,</w:t>
      </w:r>
      <w:r>
        <w:rPr>
          <w:spacing w:val="-2"/>
        </w:rPr>
        <w:t xml:space="preserve"> appendix)</w:t>
      </w:r>
    </w:p>
    <w:p w14:paraId="45A85D3F" w14:textId="77777777" w:rsidR="00000000" w:rsidRDefault="00000000">
      <w:pPr>
        <w:pStyle w:val="ListParagraph"/>
        <w:numPr>
          <w:ilvl w:val="0"/>
          <w:numId w:val="2"/>
        </w:numPr>
        <w:tabs>
          <w:tab w:val="left" w:pos="839"/>
        </w:tabs>
        <w:kinsoku w:val="0"/>
        <w:overflowPunct w:val="0"/>
        <w:ind w:left="119" w:right="7572" w:firstLine="360"/>
        <w:rPr>
          <w:rFonts w:ascii="Symbol" w:hAnsi="Symbol" w:cs="Symbol"/>
          <w:color w:val="000000"/>
        </w:rPr>
      </w:pPr>
      <w:r>
        <w:t>Write</w:t>
      </w:r>
      <w:r>
        <w:rPr>
          <w:spacing w:val="-14"/>
        </w:rPr>
        <w:t xml:space="preserve"> </w:t>
      </w:r>
      <w:r>
        <w:t>first</w:t>
      </w:r>
      <w:r>
        <w:rPr>
          <w:spacing w:val="-14"/>
        </w:rPr>
        <w:t xml:space="preserve"> </w:t>
      </w:r>
      <w:r>
        <w:t>draft Step</w:t>
      </w:r>
      <w:r>
        <w:rPr>
          <w:spacing w:val="-9"/>
        </w:rPr>
        <w:t xml:space="preserve"> </w:t>
      </w:r>
      <w:r>
        <w:t>3:</w:t>
      </w:r>
      <w:r>
        <w:rPr>
          <w:spacing w:val="-8"/>
        </w:rPr>
        <w:t xml:space="preserve"> </w:t>
      </w:r>
      <w:r>
        <w:t>Improving</w:t>
      </w:r>
      <w:r>
        <w:rPr>
          <w:spacing w:val="-9"/>
        </w:rPr>
        <w:t xml:space="preserve"> </w:t>
      </w:r>
      <w:r>
        <w:t>style</w:t>
      </w:r>
    </w:p>
    <w:p w14:paraId="670E12D3" w14:textId="77777777" w:rsidR="00000000" w:rsidRDefault="00000000">
      <w:pPr>
        <w:pStyle w:val="ListParagraph"/>
        <w:numPr>
          <w:ilvl w:val="0"/>
          <w:numId w:val="2"/>
        </w:numPr>
        <w:tabs>
          <w:tab w:val="left" w:pos="839"/>
        </w:tabs>
        <w:kinsoku w:val="0"/>
        <w:overflowPunct w:val="0"/>
        <w:ind w:left="839"/>
        <w:rPr>
          <w:rFonts w:ascii="Symbol" w:hAnsi="Symbol" w:cs="Symbol"/>
          <w:color w:val="000000"/>
          <w:spacing w:val="-2"/>
        </w:rPr>
      </w:pPr>
      <w:r>
        <w:t>Choose</w:t>
      </w:r>
      <w:r>
        <w:rPr>
          <w:spacing w:val="-2"/>
        </w:rPr>
        <w:t xml:space="preserve"> </w:t>
      </w:r>
      <w:r>
        <w:t>a</w:t>
      </w:r>
      <w:r>
        <w:rPr>
          <w:spacing w:val="-3"/>
        </w:rPr>
        <w:t xml:space="preserve"> </w:t>
      </w:r>
      <w:r>
        <w:t>style</w:t>
      </w:r>
      <w:r>
        <w:rPr>
          <w:spacing w:val="-2"/>
        </w:rPr>
        <w:t xml:space="preserve"> </w:t>
      </w:r>
      <w:r>
        <w:t>guide</w:t>
      </w:r>
      <w:r>
        <w:rPr>
          <w:spacing w:val="-1"/>
        </w:rPr>
        <w:t xml:space="preserve"> </w:t>
      </w:r>
      <w:r>
        <w:t>(for</w:t>
      </w:r>
      <w:r>
        <w:rPr>
          <w:spacing w:val="-4"/>
        </w:rPr>
        <w:t xml:space="preserve"> </w:t>
      </w:r>
      <w:r>
        <w:t>engineering</w:t>
      </w:r>
      <w:r>
        <w:rPr>
          <w:spacing w:val="-3"/>
        </w:rPr>
        <w:t xml:space="preserve"> </w:t>
      </w:r>
      <w:r>
        <w:t>courses</w:t>
      </w:r>
      <w:r>
        <w:rPr>
          <w:spacing w:val="-3"/>
        </w:rPr>
        <w:t xml:space="preserve"> </w:t>
      </w:r>
      <w:r>
        <w:t>it</w:t>
      </w:r>
      <w:r>
        <w:rPr>
          <w:spacing w:val="-3"/>
        </w:rPr>
        <w:t xml:space="preserve"> </w:t>
      </w:r>
      <w:r>
        <w:t>might</w:t>
      </w:r>
      <w:r>
        <w:rPr>
          <w:spacing w:val="-2"/>
        </w:rPr>
        <w:t xml:space="preserve"> </w:t>
      </w:r>
      <w:r>
        <w:t>be</w:t>
      </w:r>
      <w:r>
        <w:rPr>
          <w:spacing w:val="-2"/>
        </w:rPr>
        <w:t xml:space="preserve"> </w:t>
      </w:r>
      <w:hyperlink r:id="rId58" w:history="1">
        <w:r>
          <w:rPr>
            <w:color w:val="0562C1"/>
            <w:u w:val="single"/>
          </w:rPr>
          <w:t>IEEE</w:t>
        </w:r>
        <w:r>
          <w:rPr>
            <w:color w:val="0562C1"/>
            <w:spacing w:val="-2"/>
            <w:u w:val="single"/>
          </w:rPr>
          <w:t xml:space="preserve"> </w:t>
        </w:r>
        <w:r>
          <w:rPr>
            <w:color w:val="0562C1"/>
            <w:u w:val="single"/>
          </w:rPr>
          <w:t>style</w:t>
        </w:r>
        <w:r>
          <w:rPr>
            <w:color w:val="0562C1"/>
            <w:spacing w:val="-1"/>
            <w:u w:val="single"/>
          </w:rPr>
          <w:t xml:space="preserve"> </w:t>
        </w:r>
        <w:r>
          <w:rPr>
            <w:color w:val="0562C1"/>
            <w:spacing w:val="-2"/>
            <w:u w:val="single"/>
          </w:rPr>
          <w:t>guide</w:t>
        </w:r>
      </w:hyperlink>
      <w:r>
        <w:rPr>
          <w:color w:val="000000"/>
          <w:spacing w:val="-2"/>
        </w:rPr>
        <w:t>)</w:t>
      </w:r>
    </w:p>
    <w:p w14:paraId="21F519CC" w14:textId="77777777" w:rsidR="00000000" w:rsidRDefault="00000000">
      <w:pPr>
        <w:pStyle w:val="ListParagraph"/>
        <w:numPr>
          <w:ilvl w:val="0"/>
          <w:numId w:val="2"/>
        </w:numPr>
        <w:tabs>
          <w:tab w:val="left" w:pos="840"/>
        </w:tabs>
        <w:kinsoku w:val="0"/>
        <w:overflowPunct w:val="0"/>
        <w:ind w:right="645"/>
        <w:rPr>
          <w:rFonts w:ascii="Symbol" w:hAnsi="Symbol" w:cs="Symbol"/>
          <w:color w:val="000000"/>
        </w:rPr>
      </w:pPr>
      <w:r>
        <w:t>Attend</w:t>
      </w:r>
      <w:r>
        <w:rPr>
          <w:spacing w:val="-4"/>
        </w:rPr>
        <w:t xml:space="preserve"> </w:t>
      </w:r>
      <w:r>
        <w:t>to</w:t>
      </w:r>
      <w:r>
        <w:rPr>
          <w:spacing w:val="-4"/>
        </w:rPr>
        <w:t xml:space="preserve"> </w:t>
      </w:r>
      <w:r>
        <w:t>tone,</w:t>
      </w:r>
      <w:r>
        <w:rPr>
          <w:spacing w:val="-4"/>
        </w:rPr>
        <w:t xml:space="preserve"> </w:t>
      </w:r>
      <w:r>
        <w:t>spelling,</w:t>
      </w:r>
      <w:r>
        <w:rPr>
          <w:spacing w:val="-4"/>
        </w:rPr>
        <w:t xml:space="preserve"> </w:t>
      </w:r>
      <w:r>
        <w:t>punctuation,</w:t>
      </w:r>
      <w:r>
        <w:rPr>
          <w:spacing w:val="-4"/>
        </w:rPr>
        <w:t xml:space="preserve"> </w:t>
      </w:r>
      <w:r>
        <w:t>word</w:t>
      </w:r>
      <w:r>
        <w:rPr>
          <w:spacing w:val="-4"/>
        </w:rPr>
        <w:t xml:space="preserve"> </w:t>
      </w:r>
      <w:r>
        <w:t>choice,</w:t>
      </w:r>
      <w:r>
        <w:rPr>
          <w:spacing w:val="-4"/>
        </w:rPr>
        <w:t xml:space="preserve"> </w:t>
      </w:r>
      <w:r>
        <w:t>arrangement,</w:t>
      </w:r>
      <w:r>
        <w:rPr>
          <w:spacing w:val="-4"/>
        </w:rPr>
        <w:t xml:space="preserve"> </w:t>
      </w:r>
      <w:r>
        <w:t>design—all</w:t>
      </w:r>
      <w:r>
        <w:rPr>
          <w:spacing w:val="-4"/>
        </w:rPr>
        <w:t xml:space="preserve"> </w:t>
      </w:r>
      <w:r>
        <w:t>these</w:t>
      </w:r>
      <w:r>
        <w:rPr>
          <w:spacing w:val="-3"/>
        </w:rPr>
        <w:t xml:space="preserve"> </w:t>
      </w:r>
      <w:r>
        <w:t>are choices are rhetorical choices that work toward the effectiveness of the document</w:t>
      </w:r>
    </w:p>
    <w:p w14:paraId="52EB6539" w14:textId="77777777" w:rsidR="00000000" w:rsidRDefault="00000000">
      <w:pPr>
        <w:pStyle w:val="BodyText"/>
        <w:kinsoku w:val="0"/>
        <w:overflowPunct w:val="0"/>
        <w:spacing w:line="293" w:lineRule="exact"/>
        <w:ind w:left="120"/>
        <w:rPr>
          <w:spacing w:val="-2"/>
        </w:rPr>
      </w:pPr>
      <w:r>
        <w:t>Step</w:t>
      </w:r>
      <w:r>
        <w:rPr>
          <w:spacing w:val="-3"/>
        </w:rPr>
        <w:t xml:space="preserve"> </w:t>
      </w:r>
      <w:r>
        <w:t>4:</w:t>
      </w:r>
      <w:r>
        <w:rPr>
          <w:spacing w:val="-3"/>
        </w:rPr>
        <w:t xml:space="preserve"> </w:t>
      </w:r>
      <w:r>
        <w:t>Revising,</w:t>
      </w:r>
      <w:r>
        <w:rPr>
          <w:spacing w:val="-3"/>
        </w:rPr>
        <w:t xml:space="preserve"> </w:t>
      </w:r>
      <w:r>
        <w:t>editing,</w:t>
      </w:r>
      <w:r>
        <w:rPr>
          <w:spacing w:val="-2"/>
        </w:rPr>
        <w:t xml:space="preserve"> </w:t>
      </w:r>
      <w:r>
        <w:t>and</w:t>
      </w:r>
      <w:r>
        <w:rPr>
          <w:spacing w:val="-3"/>
        </w:rPr>
        <w:t xml:space="preserve"> </w:t>
      </w:r>
      <w:r>
        <w:rPr>
          <w:spacing w:val="-2"/>
        </w:rPr>
        <w:t>proofreading</w:t>
      </w:r>
    </w:p>
    <w:p w14:paraId="2B972BCD" w14:textId="77777777" w:rsidR="00000000" w:rsidRDefault="00000000">
      <w:pPr>
        <w:pStyle w:val="ListParagraph"/>
        <w:numPr>
          <w:ilvl w:val="0"/>
          <w:numId w:val="2"/>
        </w:numPr>
        <w:tabs>
          <w:tab w:val="left" w:pos="839"/>
        </w:tabs>
        <w:kinsoku w:val="0"/>
        <w:overflowPunct w:val="0"/>
        <w:ind w:left="839"/>
        <w:rPr>
          <w:rFonts w:ascii="Symbol" w:hAnsi="Symbol" w:cs="Symbol"/>
          <w:color w:val="000000"/>
          <w:spacing w:val="-2"/>
        </w:rPr>
      </w:pPr>
      <w:r>
        <w:t>Examine</w:t>
      </w:r>
      <w:r>
        <w:rPr>
          <w:spacing w:val="-4"/>
        </w:rPr>
        <w:t xml:space="preserve"> </w:t>
      </w:r>
      <w:r>
        <w:t>the</w:t>
      </w:r>
      <w:r>
        <w:rPr>
          <w:spacing w:val="-3"/>
        </w:rPr>
        <w:t xml:space="preserve"> </w:t>
      </w:r>
      <w:r>
        <w:t>document</w:t>
      </w:r>
      <w:r>
        <w:rPr>
          <w:spacing w:val="-2"/>
        </w:rPr>
        <w:t xml:space="preserve"> </w:t>
      </w:r>
      <w:r>
        <w:t>keeping</w:t>
      </w:r>
      <w:r>
        <w:rPr>
          <w:spacing w:val="-3"/>
        </w:rPr>
        <w:t xml:space="preserve"> </w:t>
      </w:r>
      <w:r>
        <w:t>in</w:t>
      </w:r>
      <w:r>
        <w:rPr>
          <w:spacing w:val="-2"/>
        </w:rPr>
        <w:t xml:space="preserve"> </w:t>
      </w:r>
      <w:r>
        <w:t>mind</w:t>
      </w:r>
      <w:r>
        <w:rPr>
          <w:spacing w:val="-3"/>
        </w:rPr>
        <w:t xml:space="preserve"> </w:t>
      </w:r>
      <w:r>
        <w:t>the</w:t>
      </w:r>
      <w:r>
        <w:rPr>
          <w:spacing w:val="-2"/>
        </w:rPr>
        <w:t xml:space="preserve"> </w:t>
      </w:r>
      <w:r>
        <w:t>subject,</w:t>
      </w:r>
      <w:r>
        <w:rPr>
          <w:spacing w:val="-2"/>
        </w:rPr>
        <w:t xml:space="preserve"> </w:t>
      </w:r>
      <w:r>
        <w:t>purpose,</w:t>
      </w:r>
      <w:r>
        <w:rPr>
          <w:spacing w:val="-3"/>
        </w:rPr>
        <w:t xml:space="preserve"> </w:t>
      </w:r>
      <w:r>
        <w:t>and</w:t>
      </w:r>
      <w:r>
        <w:rPr>
          <w:spacing w:val="-2"/>
        </w:rPr>
        <w:t xml:space="preserve"> audience</w:t>
      </w:r>
    </w:p>
    <w:p w14:paraId="6178271F" w14:textId="77777777" w:rsidR="00000000" w:rsidRDefault="00000000">
      <w:pPr>
        <w:pStyle w:val="ListParagraph"/>
        <w:numPr>
          <w:ilvl w:val="0"/>
          <w:numId w:val="2"/>
        </w:numPr>
        <w:tabs>
          <w:tab w:val="left" w:pos="839"/>
        </w:tabs>
        <w:kinsoku w:val="0"/>
        <w:overflowPunct w:val="0"/>
        <w:spacing w:before="1" w:line="305" w:lineRule="exact"/>
        <w:ind w:left="839"/>
        <w:rPr>
          <w:rFonts w:ascii="Symbol" w:hAnsi="Symbol" w:cs="Symbol"/>
          <w:color w:val="000000"/>
          <w:spacing w:val="-2"/>
        </w:rPr>
      </w:pPr>
      <w:r>
        <w:t>Seek</w:t>
      </w:r>
      <w:r>
        <w:rPr>
          <w:spacing w:val="-6"/>
        </w:rPr>
        <w:t xml:space="preserve"> </w:t>
      </w:r>
      <w:r>
        <w:t>feedback</w:t>
      </w:r>
      <w:r>
        <w:rPr>
          <w:spacing w:val="-3"/>
        </w:rPr>
        <w:t xml:space="preserve"> </w:t>
      </w:r>
      <w:r>
        <w:t>from</w:t>
      </w:r>
      <w:r>
        <w:rPr>
          <w:spacing w:val="-2"/>
        </w:rPr>
        <w:t xml:space="preserve"> </w:t>
      </w:r>
      <w:r>
        <w:t>others</w:t>
      </w:r>
      <w:r>
        <w:rPr>
          <w:spacing w:val="-3"/>
        </w:rPr>
        <w:t xml:space="preserve"> </w:t>
      </w:r>
      <w:r>
        <w:t>e.g.</w:t>
      </w:r>
      <w:r>
        <w:rPr>
          <w:spacing w:val="-3"/>
        </w:rPr>
        <w:t xml:space="preserve"> </w:t>
      </w:r>
      <w:r>
        <w:t>peers,</w:t>
      </w:r>
      <w:r>
        <w:rPr>
          <w:spacing w:val="-3"/>
        </w:rPr>
        <w:t xml:space="preserve"> </w:t>
      </w:r>
      <w:r>
        <w:t>users,</w:t>
      </w:r>
      <w:r>
        <w:rPr>
          <w:spacing w:val="-3"/>
        </w:rPr>
        <w:t xml:space="preserve"> </w:t>
      </w:r>
      <w:r>
        <w:t>and</w:t>
      </w:r>
      <w:r>
        <w:rPr>
          <w:spacing w:val="-3"/>
        </w:rPr>
        <w:t xml:space="preserve"> </w:t>
      </w:r>
      <w:r>
        <w:t>subject</w:t>
      </w:r>
      <w:r>
        <w:rPr>
          <w:spacing w:val="-3"/>
        </w:rPr>
        <w:t xml:space="preserve"> </w:t>
      </w:r>
      <w:r>
        <w:t>matter</w:t>
      </w:r>
      <w:r>
        <w:rPr>
          <w:spacing w:val="-2"/>
        </w:rPr>
        <w:t xml:space="preserve"> </w:t>
      </w:r>
      <w:r>
        <w:t>experts</w:t>
      </w:r>
      <w:r>
        <w:rPr>
          <w:spacing w:val="-3"/>
        </w:rPr>
        <w:t xml:space="preserve"> </w:t>
      </w:r>
      <w:r>
        <w:rPr>
          <w:spacing w:val="-2"/>
        </w:rPr>
        <w:t>(SMEs)</w:t>
      </w:r>
    </w:p>
    <w:p w14:paraId="5981AD52" w14:textId="77777777" w:rsidR="00000000" w:rsidRDefault="00000000">
      <w:pPr>
        <w:pStyle w:val="ListParagraph"/>
        <w:numPr>
          <w:ilvl w:val="0"/>
          <w:numId w:val="2"/>
        </w:numPr>
        <w:tabs>
          <w:tab w:val="left" w:pos="839"/>
        </w:tabs>
        <w:kinsoku w:val="0"/>
        <w:overflowPunct w:val="0"/>
        <w:spacing w:line="305" w:lineRule="exact"/>
        <w:ind w:left="839"/>
        <w:rPr>
          <w:rFonts w:ascii="Symbol" w:hAnsi="Symbol" w:cs="Symbol"/>
          <w:color w:val="000000"/>
          <w:spacing w:val="-2"/>
        </w:rPr>
      </w:pPr>
      <w:r>
        <w:t>Revise</w:t>
      </w:r>
      <w:r>
        <w:rPr>
          <w:spacing w:val="-3"/>
        </w:rPr>
        <w:t xml:space="preserve"> </w:t>
      </w:r>
      <w:r>
        <w:t>content</w:t>
      </w:r>
      <w:r>
        <w:rPr>
          <w:spacing w:val="-3"/>
        </w:rPr>
        <w:t xml:space="preserve"> </w:t>
      </w:r>
      <w:r>
        <w:t>and</w:t>
      </w:r>
      <w:r>
        <w:rPr>
          <w:spacing w:val="-3"/>
        </w:rPr>
        <w:t xml:space="preserve"> </w:t>
      </w:r>
      <w:r>
        <w:t>organization</w:t>
      </w:r>
      <w:r>
        <w:rPr>
          <w:spacing w:val="-3"/>
        </w:rPr>
        <w:t xml:space="preserve"> </w:t>
      </w:r>
      <w:r>
        <w:t>as</w:t>
      </w:r>
      <w:r>
        <w:rPr>
          <w:spacing w:val="-3"/>
        </w:rPr>
        <w:t xml:space="preserve"> </w:t>
      </w:r>
      <w:r>
        <w:rPr>
          <w:spacing w:val="-2"/>
        </w:rPr>
        <w:t>needed</w:t>
      </w:r>
    </w:p>
    <w:p w14:paraId="5EE3138E" w14:textId="77777777" w:rsidR="00000000" w:rsidRDefault="00000000">
      <w:pPr>
        <w:pStyle w:val="ListParagraph"/>
        <w:numPr>
          <w:ilvl w:val="0"/>
          <w:numId w:val="2"/>
        </w:numPr>
        <w:tabs>
          <w:tab w:val="left" w:pos="839"/>
        </w:tabs>
        <w:kinsoku w:val="0"/>
        <w:overflowPunct w:val="0"/>
        <w:ind w:left="839"/>
        <w:rPr>
          <w:rFonts w:ascii="Symbol" w:hAnsi="Symbol" w:cs="Symbol"/>
          <w:color w:val="000000"/>
          <w:spacing w:val="-2"/>
        </w:rPr>
      </w:pPr>
      <w:r>
        <w:t>Edit</w:t>
      </w:r>
      <w:r>
        <w:rPr>
          <w:spacing w:val="-6"/>
        </w:rPr>
        <w:t xml:space="preserve"> </w:t>
      </w:r>
      <w:r>
        <w:t>sentences,</w:t>
      </w:r>
      <w:r>
        <w:rPr>
          <w:spacing w:val="-4"/>
        </w:rPr>
        <w:t xml:space="preserve"> </w:t>
      </w:r>
      <w:r>
        <w:t>paragraphs,</w:t>
      </w:r>
      <w:r>
        <w:rPr>
          <w:spacing w:val="-4"/>
        </w:rPr>
        <w:t xml:space="preserve"> </w:t>
      </w:r>
      <w:r>
        <w:t>graphics</w:t>
      </w:r>
      <w:r>
        <w:rPr>
          <w:spacing w:val="-4"/>
        </w:rPr>
        <w:t xml:space="preserve"> </w:t>
      </w:r>
      <w:r>
        <w:t>and</w:t>
      </w:r>
      <w:r>
        <w:rPr>
          <w:spacing w:val="-4"/>
        </w:rPr>
        <w:t xml:space="preserve"> </w:t>
      </w:r>
      <w:r>
        <w:t>style</w:t>
      </w:r>
      <w:r>
        <w:rPr>
          <w:spacing w:val="-2"/>
        </w:rPr>
        <w:t xml:space="preserve"> choices.</w:t>
      </w:r>
    </w:p>
    <w:p w14:paraId="48721696" w14:textId="77777777" w:rsidR="00000000" w:rsidRDefault="00000000">
      <w:pPr>
        <w:pStyle w:val="ListParagraph"/>
        <w:numPr>
          <w:ilvl w:val="0"/>
          <w:numId w:val="2"/>
        </w:numPr>
        <w:tabs>
          <w:tab w:val="left" w:pos="839"/>
        </w:tabs>
        <w:kinsoku w:val="0"/>
        <w:overflowPunct w:val="0"/>
        <w:ind w:left="839"/>
        <w:rPr>
          <w:rFonts w:ascii="Symbol" w:hAnsi="Symbol" w:cs="Symbol"/>
          <w:color w:val="000000"/>
          <w:spacing w:val="-2"/>
        </w:rPr>
      </w:pPr>
      <w:r>
        <w:t>Proofread</w:t>
      </w:r>
      <w:r>
        <w:rPr>
          <w:spacing w:val="-6"/>
        </w:rPr>
        <w:t xml:space="preserve"> </w:t>
      </w:r>
      <w:r>
        <w:t>to</w:t>
      </w:r>
      <w:r>
        <w:rPr>
          <w:spacing w:val="-4"/>
        </w:rPr>
        <w:t xml:space="preserve"> </w:t>
      </w:r>
      <w:r>
        <w:t>eliminate</w:t>
      </w:r>
      <w:r>
        <w:rPr>
          <w:spacing w:val="-4"/>
        </w:rPr>
        <w:t xml:space="preserve"> </w:t>
      </w:r>
      <w:r>
        <w:t>spelling,</w:t>
      </w:r>
      <w:r>
        <w:rPr>
          <w:spacing w:val="-4"/>
        </w:rPr>
        <w:t xml:space="preserve"> </w:t>
      </w:r>
      <w:r>
        <w:t>grammar</w:t>
      </w:r>
      <w:r>
        <w:rPr>
          <w:spacing w:val="-3"/>
        </w:rPr>
        <w:t xml:space="preserve"> </w:t>
      </w:r>
      <w:r>
        <w:t>and</w:t>
      </w:r>
      <w:r>
        <w:rPr>
          <w:spacing w:val="-4"/>
        </w:rPr>
        <w:t xml:space="preserve"> </w:t>
      </w:r>
      <w:r>
        <w:t>typographical</w:t>
      </w:r>
      <w:r>
        <w:rPr>
          <w:spacing w:val="-3"/>
        </w:rPr>
        <w:t xml:space="preserve"> </w:t>
      </w:r>
      <w:r>
        <w:rPr>
          <w:spacing w:val="-2"/>
        </w:rPr>
        <w:t>errors</w:t>
      </w:r>
    </w:p>
    <w:p w14:paraId="5BD956D3" w14:textId="77777777" w:rsidR="00000000" w:rsidRDefault="00000000">
      <w:pPr>
        <w:pStyle w:val="BodyText"/>
        <w:kinsoku w:val="0"/>
        <w:overflowPunct w:val="0"/>
        <w:spacing w:before="104"/>
      </w:pPr>
    </w:p>
    <w:p w14:paraId="3BE4D0CB" w14:textId="77777777" w:rsidR="00000000" w:rsidRDefault="00000000">
      <w:pPr>
        <w:pStyle w:val="BodyText"/>
        <w:kinsoku w:val="0"/>
        <w:overflowPunct w:val="0"/>
        <w:ind w:left="119" w:right="466"/>
      </w:pPr>
      <w:r>
        <w:t>These steps look like a rigid sequence, but writing is not linear. Writing is an iterative, or recursive</w:t>
      </w:r>
      <w:r>
        <w:rPr>
          <w:spacing w:val="-2"/>
        </w:rPr>
        <w:t xml:space="preserve"> </w:t>
      </w:r>
      <w:r>
        <w:t>process,</w:t>
      </w:r>
      <w:r>
        <w:rPr>
          <w:spacing w:val="-3"/>
        </w:rPr>
        <w:t xml:space="preserve"> </w:t>
      </w:r>
      <w:r>
        <w:t>going</w:t>
      </w:r>
      <w:r>
        <w:rPr>
          <w:spacing w:val="-2"/>
        </w:rPr>
        <w:t xml:space="preserve"> </w:t>
      </w:r>
      <w:r>
        <w:t>in</w:t>
      </w:r>
      <w:r>
        <w:rPr>
          <w:spacing w:val="-3"/>
        </w:rPr>
        <w:t xml:space="preserve"> </w:t>
      </w:r>
      <w:r>
        <w:t>and</w:t>
      </w:r>
      <w:r>
        <w:rPr>
          <w:spacing w:val="-3"/>
        </w:rPr>
        <w:t xml:space="preserve"> </w:t>
      </w:r>
      <w:r>
        <w:t>out</w:t>
      </w:r>
      <w:r>
        <w:rPr>
          <w:spacing w:val="-2"/>
        </w:rPr>
        <w:t xml:space="preserve"> </w:t>
      </w:r>
      <w:r>
        <w:t>of</w:t>
      </w:r>
      <w:r>
        <w:rPr>
          <w:spacing w:val="-3"/>
        </w:rPr>
        <w:t xml:space="preserve"> </w:t>
      </w:r>
      <w:r>
        <w:t>the</w:t>
      </w:r>
      <w:r>
        <w:rPr>
          <w:spacing w:val="-2"/>
        </w:rPr>
        <w:t xml:space="preserve"> </w:t>
      </w:r>
      <w:r>
        <w:t>steps.</w:t>
      </w:r>
      <w:r>
        <w:rPr>
          <w:spacing w:val="-2"/>
        </w:rPr>
        <w:t xml:space="preserve"> </w:t>
      </w:r>
      <w:r>
        <w:t>For</w:t>
      </w:r>
      <w:r>
        <w:rPr>
          <w:spacing w:val="-2"/>
        </w:rPr>
        <w:t xml:space="preserve"> </w:t>
      </w:r>
      <w:r>
        <w:t>example,</w:t>
      </w:r>
      <w:r>
        <w:rPr>
          <w:spacing w:val="-3"/>
        </w:rPr>
        <w:t xml:space="preserve"> </w:t>
      </w:r>
      <w:r>
        <w:t>you</w:t>
      </w:r>
      <w:r>
        <w:rPr>
          <w:spacing w:val="-3"/>
        </w:rPr>
        <w:t xml:space="preserve"> </w:t>
      </w:r>
      <w:r>
        <w:t>might</w:t>
      </w:r>
      <w:r>
        <w:rPr>
          <w:spacing w:val="-3"/>
        </w:rPr>
        <w:t xml:space="preserve"> </w:t>
      </w:r>
      <w:r>
        <w:t>draft</w:t>
      </w:r>
      <w:r>
        <w:rPr>
          <w:spacing w:val="-3"/>
        </w:rPr>
        <w:t xml:space="preserve"> </w:t>
      </w:r>
      <w:r>
        <w:t>a</w:t>
      </w:r>
      <w:r>
        <w:rPr>
          <w:spacing w:val="-3"/>
        </w:rPr>
        <w:t xml:space="preserve"> </w:t>
      </w:r>
      <w:r>
        <w:t>section,</w:t>
      </w:r>
      <w:r>
        <w:rPr>
          <w:spacing w:val="-3"/>
        </w:rPr>
        <w:t xml:space="preserve"> </w:t>
      </w:r>
      <w:r>
        <w:t xml:space="preserve">reread it, and correct some spelling errors. You have moved ahead to proofreading. Or, you might reread a section and determine that your argument is lacking, so you do some more research. You have now moved back to the first step. The circular representation shown in Figure 4.1 is </w:t>
      </w:r>
      <w:bookmarkStart w:id="15" w:name="Possible Exercise"/>
      <w:bookmarkEnd w:id="15"/>
      <w:r>
        <w:t>representative of the recursive nature of writing.</w:t>
      </w:r>
    </w:p>
    <w:p w14:paraId="542AC40D" w14:textId="77777777" w:rsidR="00000000" w:rsidRDefault="00000000">
      <w:pPr>
        <w:pStyle w:val="BodyText"/>
        <w:kinsoku w:val="0"/>
        <w:overflowPunct w:val="0"/>
        <w:spacing w:before="67"/>
      </w:pPr>
    </w:p>
    <w:p w14:paraId="07B00B6E" w14:textId="77777777" w:rsidR="00000000" w:rsidRDefault="00000000">
      <w:pPr>
        <w:pStyle w:val="Heading2"/>
        <w:kinsoku w:val="0"/>
        <w:overflowPunct w:val="0"/>
        <w:rPr>
          <w:color w:val="2E5395"/>
          <w:spacing w:val="-2"/>
        </w:rPr>
      </w:pPr>
      <w:r>
        <w:rPr>
          <w:color w:val="2E5395"/>
        </w:rPr>
        <w:t>Possible</w:t>
      </w:r>
      <w:r>
        <w:rPr>
          <w:color w:val="2E5395"/>
          <w:spacing w:val="-5"/>
        </w:rPr>
        <w:t xml:space="preserve"> </w:t>
      </w:r>
      <w:r>
        <w:rPr>
          <w:color w:val="2E5395"/>
          <w:spacing w:val="-2"/>
        </w:rPr>
        <w:t>Exercise</w:t>
      </w:r>
    </w:p>
    <w:p w14:paraId="07B3333C" w14:textId="77777777" w:rsidR="00000000" w:rsidRDefault="00000000">
      <w:pPr>
        <w:pStyle w:val="BodyText"/>
        <w:kinsoku w:val="0"/>
        <w:overflowPunct w:val="0"/>
        <w:spacing w:before="165"/>
        <w:ind w:left="120"/>
        <w:rPr>
          <w:spacing w:val="-2"/>
        </w:rPr>
      </w:pPr>
      <w:r>
        <w:t>The</w:t>
      </w:r>
      <w:r>
        <w:rPr>
          <w:spacing w:val="-4"/>
        </w:rPr>
        <w:t xml:space="preserve"> </w:t>
      </w:r>
      <w:r>
        <w:t>genre</w:t>
      </w:r>
      <w:r>
        <w:rPr>
          <w:spacing w:val="-2"/>
        </w:rPr>
        <w:t xml:space="preserve"> </w:t>
      </w:r>
      <w:r>
        <w:t>of</w:t>
      </w:r>
      <w:r>
        <w:rPr>
          <w:spacing w:val="-2"/>
        </w:rPr>
        <w:t xml:space="preserve"> </w:t>
      </w:r>
      <w:r>
        <w:t>a</w:t>
      </w:r>
      <w:r>
        <w:rPr>
          <w:spacing w:val="-2"/>
        </w:rPr>
        <w:t xml:space="preserve"> </w:t>
      </w:r>
      <w:r>
        <w:t>Progress</w:t>
      </w:r>
      <w:r>
        <w:rPr>
          <w:spacing w:val="-2"/>
        </w:rPr>
        <w:t xml:space="preserve"> </w:t>
      </w:r>
      <w:r>
        <w:t>Report</w:t>
      </w:r>
      <w:r>
        <w:rPr>
          <w:spacing w:val="-2"/>
        </w:rPr>
        <w:t xml:space="preserve"> </w:t>
      </w:r>
      <w:r>
        <w:t>often</w:t>
      </w:r>
      <w:r>
        <w:rPr>
          <w:spacing w:val="-3"/>
        </w:rPr>
        <w:t xml:space="preserve"> </w:t>
      </w:r>
      <w:r>
        <w:t>contains</w:t>
      </w:r>
      <w:r>
        <w:rPr>
          <w:spacing w:val="-2"/>
        </w:rPr>
        <w:t xml:space="preserve"> </w:t>
      </w:r>
      <w:r>
        <w:t>the</w:t>
      </w:r>
      <w:r>
        <w:rPr>
          <w:spacing w:val="-2"/>
        </w:rPr>
        <w:t xml:space="preserve"> </w:t>
      </w:r>
      <w:r>
        <w:t>following</w:t>
      </w:r>
      <w:r>
        <w:rPr>
          <w:spacing w:val="-1"/>
        </w:rPr>
        <w:t xml:space="preserve"> </w:t>
      </w:r>
      <w:r>
        <w:rPr>
          <w:spacing w:val="-2"/>
        </w:rPr>
        <w:t>sections:</w:t>
      </w:r>
    </w:p>
    <w:p w14:paraId="00C14816" w14:textId="77777777" w:rsidR="00000000" w:rsidRDefault="00000000">
      <w:pPr>
        <w:pStyle w:val="ListParagraph"/>
        <w:numPr>
          <w:ilvl w:val="0"/>
          <w:numId w:val="2"/>
        </w:numPr>
        <w:tabs>
          <w:tab w:val="left" w:pos="839"/>
        </w:tabs>
        <w:kinsoku w:val="0"/>
        <w:overflowPunct w:val="0"/>
        <w:spacing w:before="1" w:line="305" w:lineRule="exact"/>
        <w:ind w:left="839" w:hanging="359"/>
        <w:rPr>
          <w:rFonts w:ascii="Symbol" w:hAnsi="Symbol" w:cs="Symbol"/>
          <w:color w:val="000000"/>
          <w:spacing w:val="-2"/>
        </w:rPr>
      </w:pPr>
      <w:r>
        <w:rPr>
          <w:spacing w:val="-2"/>
        </w:rPr>
        <w:t>Introduction</w:t>
      </w:r>
    </w:p>
    <w:p w14:paraId="11F72BD1" w14:textId="77777777" w:rsidR="00000000" w:rsidRDefault="00000000">
      <w:pPr>
        <w:pStyle w:val="ListParagraph"/>
        <w:numPr>
          <w:ilvl w:val="0"/>
          <w:numId w:val="2"/>
        </w:numPr>
        <w:tabs>
          <w:tab w:val="left" w:pos="839"/>
        </w:tabs>
        <w:kinsoku w:val="0"/>
        <w:overflowPunct w:val="0"/>
        <w:spacing w:line="305" w:lineRule="exact"/>
        <w:ind w:left="839" w:hanging="359"/>
        <w:rPr>
          <w:rFonts w:ascii="Symbol" w:hAnsi="Symbol" w:cs="Symbol"/>
          <w:color w:val="000000"/>
          <w:spacing w:val="-2"/>
        </w:rPr>
      </w:pPr>
      <w:r>
        <w:t>Summary</w:t>
      </w:r>
      <w:r>
        <w:rPr>
          <w:spacing w:val="-2"/>
        </w:rPr>
        <w:t xml:space="preserve"> </w:t>
      </w:r>
      <w:r>
        <w:t>of</w:t>
      </w:r>
      <w:r>
        <w:rPr>
          <w:spacing w:val="-3"/>
        </w:rPr>
        <w:t xml:space="preserve"> </w:t>
      </w:r>
      <w:r>
        <w:t>completed</w:t>
      </w:r>
      <w:r>
        <w:rPr>
          <w:spacing w:val="-3"/>
        </w:rPr>
        <w:t xml:space="preserve"> </w:t>
      </w:r>
      <w:r>
        <w:rPr>
          <w:spacing w:val="-2"/>
        </w:rPr>
        <w:t>activities</w:t>
      </w:r>
    </w:p>
    <w:p w14:paraId="5258B0C4" w14:textId="77777777" w:rsidR="00000000" w:rsidRDefault="00000000">
      <w:pPr>
        <w:pStyle w:val="ListParagraph"/>
        <w:numPr>
          <w:ilvl w:val="0"/>
          <w:numId w:val="2"/>
        </w:numPr>
        <w:tabs>
          <w:tab w:val="left" w:pos="839"/>
        </w:tabs>
        <w:kinsoku w:val="0"/>
        <w:overflowPunct w:val="0"/>
        <w:ind w:left="839" w:hanging="359"/>
        <w:rPr>
          <w:rFonts w:ascii="Symbol" w:hAnsi="Symbol" w:cs="Symbol"/>
          <w:color w:val="000000"/>
          <w:spacing w:val="-2"/>
        </w:rPr>
      </w:pPr>
      <w:r>
        <w:t>Discussion</w:t>
      </w:r>
      <w:r>
        <w:rPr>
          <w:spacing w:val="-4"/>
        </w:rPr>
        <w:t xml:space="preserve"> </w:t>
      </w:r>
      <w:r>
        <w:t>of</w:t>
      </w:r>
      <w:r>
        <w:rPr>
          <w:spacing w:val="-4"/>
        </w:rPr>
        <w:t xml:space="preserve"> </w:t>
      </w:r>
      <w:r>
        <w:t>ongoing</w:t>
      </w:r>
      <w:r>
        <w:rPr>
          <w:spacing w:val="-3"/>
        </w:rPr>
        <w:t xml:space="preserve"> </w:t>
      </w:r>
      <w:r>
        <w:rPr>
          <w:spacing w:val="-2"/>
        </w:rPr>
        <w:t>activities</w:t>
      </w:r>
    </w:p>
    <w:p w14:paraId="2F822B41" w14:textId="77777777" w:rsidR="00000000" w:rsidRDefault="00000000">
      <w:pPr>
        <w:pStyle w:val="ListParagraph"/>
        <w:numPr>
          <w:ilvl w:val="0"/>
          <w:numId w:val="2"/>
        </w:numPr>
        <w:tabs>
          <w:tab w:val="left" w:pos="839"/>
        </w:tabs>
        <w:kinsoku w:val="0"/>
        <w:overflowPunct w:val="0"/>
        <w:ind w:left="839" w:hanging="359"/>
        <w:rPr>
          <w:rFonts w:ascii="Symbol" w:hAnsi="Symbol" w:cs="Symbol"/>
          <w:color w:val="000000"/>
          <w:spacing w:val="-2"/>
        </w:rPr>
      </w:pPr>
      <w:r>
        <w:t>Projection</w:t>
      </w:r>
      <w:r>
        <w:rPr>
          <w:spacing w:val="-3"/>
        </w:rPr>
        <w:t xml:space="preserve"> </w:t>
      </w:r>
      <w:r>
        <w:t>of</w:t>
      </w:r>
      <w:r>
        <w:rPr>
          <w:spacing w:val="-2"/>
        </w:rPr>
        <w:t xml:space="preserve"> </w:t>
      </w:r>
      <w:r>
        <w:t>future</w:t>
      </w:r>
      <w:r>
        <w:rPr>
          <w:spacing w:val="-1"/>
        </w:rPr>
        <w:t xml:space="preserve"> </w:t>
      </w:r>
      <w:r>
        <w:rPr>
          <w:spacing w:val="-2"/>
        </w:rPr>
        <w:t>activities</w:t>
      </w:r>
    </w:p>
    <w:p w14:paraId="2FC228E4" w14:textId="77777777" w:rsidR="00000000" w:rsidRDefault="00000000">
      <w:pPr>
        <w:pStyle w:val="ListParagraph"/>
        <w:numPr>
          <w:ilvl w:val="0"/>
          <w:numId w:val="2"/>
        </w:numPr>
        <w:tabs>
          <w:tab w:val="left" w:pos="839"/>
        </w:tabs>
        <w:kinsoku w:val="0"/>
        <w:overflowPunct w:val="0"/>
        <w:ind w:left="839" w:hanging="359"/>
        <w:rPr>
          <w:rFonts w:ascii="Symbol" w:hAnsi="Symbol" w:cs="Symbol"/>
          <w:color w:val="000000"/>
          <w:spacing w:val="-2"/>
        </w:rPr>
      </w:pPr>
      <w:r>
        <w:rPr>
          <w:spacing w:val="-2"/>
        </w:rPr>
        <w:t>Conclusion</w:t>
      </w:r>
    </w:p>
    <w:p w14:paraId="46A78938" w14:textId="77777777" w:rsidR="00000000" w:rsidRDefault="00000000">
      <w:pPr>
        <w:pStyle w:val="BodyText"/>
        <w:kinsoku w:val="0"/>
        <w:overflowPunct w:val="0"/>
        <w:ind w:left="120"/>
        <w:rPr>
          <w:spacing w:val="-2"/>
        </w:rPr>
      </w:pPr>
      <w:r>
        <w:t>Describe,</w:t>
      </w:r>
      <w:r>
        <w:rPr>
          <w:spacing w:val="-5"/>
        </w:rPr>
        <w:t xml:space="preserve"> </w:t>
      </w:r>
      <w:r>
        <w:t>generally,</w:t>
      </w:r>
      <w:r>
        <w:rPr>
          <w:spacing w:val="-3"/>
        </w:rPr>
        <w:t xml:space="preserve"> </w:t>
      </w:r>
      <w:r>
        <w:t>how</w:t>
      </w:r>
      <w:r>
        <w:rPr>
          <w:spacing w:val="-3"/>
        </w:rPr>
        <w:t xml:space="preserve"> </w:t>
      </w:r>
      <w:r>
        <w:t>you</w:t>
      </w:r>
      <w:r>
        <w:rPr>
          <w:spacing w:val="-3"/>
        </w:rPr>
        <w:t xml:space="preserve"> </w:t>
      </w:r>
      <w:r>
        <w:t>might</w:t>
      </w:r>
      <w:r>
        <w:rPr>
          <w:spacing w:val="-2"/>
        </w:rPr>
        <w:t xml:space="preserve"> </w:t>
      </w:r>
      <w:r>
        <w:t>apply</w:t>
      </w:r>
      <w:r>
        <w:rPr>
          <w:spacing w:val="-2"/>
        </w:rPr>
        <w:t xml:space="preserve"> </w:t>
      </w:r>
      <w:r>
        <w:t>the</w:t>
      </w:r>
      <w:r>
        <w:rPr>
          <w:spacing w:val="-2"/>
        </w:rPr>
        <w:t xml:space="preserve"> </w:t>
      </w:r>
      <w:r>
        <w:t>elements</w:t>
      </w:r>
      <w:r>
        <w:rPr>
          <w:spacing w:val="-3"/>
        </w:rPr>
        <w:t xml:space="preserve"> </w:t>
      </w:r>
      <w:r>
        <w:t>of</w:t>
      </w:r>
      <w:r>
        <w:rPr>
          <w:spacing w:val="-3"/>
        </w:rPr>
        <w:t xml:space="preserve"> </w:t>
      </w:r>
      <w:r>
        <w:t>the</w:t>
      </w:r>
      <w:r>
        <w:rPr>
          <w:spacing w:val="-1"/>
        </w:rPr>
        <w:t xml:space="preserve"> </w:t>
      </w:r>
      <w:r>
        <w:t>writing</w:t>
      </w:r>
      <w:r>
        <w:rPr>
          <w:spacing w:val="-3"/>
        </w:rPr>
        <w:t xml:space="preserve"> </w:t>
      </w:r>
      <w:r>
        <w:t>process</w:t>
      </w:r>
      <w:r>
        <w:rPr>
          <w:spacing w:val="-3"/>
        </w:rPr>
        <w:t xml:space="preserve"> </w:t>
      </w:r>
      <w:r>
        <w:t>to</w:t>
      </w:r>
      <w:r>
        <w:rPr>
          <w:spacing w:val="-3"/>
        </w:rPr>
        <w:t xml:space="preserve"> </w:t>
      </w:r>
      <w:r>
        <w:t>this</w:t>
      </w:r>
      <w:r>
        <w:rPr>
          <w:spacing w:val="-1"/>
        </w:rPr>
        <w:t xml:space="preserve"> </w:t>
      </w:r>
      <w:r>
        <w:rPr>
          <w:spacing w:val="-2"/>
        </w:rPr>
        <w:t>genre.</w:t>
      </w:r>
    </w:p>
    <w:p w14:paraId="244813BE" w14:textId="77777777" w:rsidR="00000000" w:rsidRDefault="00000000">
      <w:pPr>
        <w:pStyle w:val="BodyText"/>
        <w:kinsoku w:val="0"/>
        <w:overflowPunct w:val="0"/>
        <w:ind w:left="120"/>
        <w:rPr>
          <w:spacing w:val="-2"/>
        </w:rPr>
        <w:sectPr w:rsidR="00000000">
          <w:pgSz w:w="12240" w:h="15840"/>
          <w:pgMar w:top="1400" w:right="980" w:bottom="1460" w:left="1320" w:header="0" w:footer="1280" w:gutter="0"/>
          <w:cols w:space="720"/>
          <w:noEndnote/>
        </w:sectPr>
      </w:pPr>
    </w:p>
    <w:p w14:paraId="7C2A3729" w14:textId="77777777" w:rsidR="00000000" w:rsidRDefault="00000000">
      <w:pPr>
        <w:pStyle w:val="BodyText"/>
        <w:kinsoku w:val="0"/>
        <w:overflowPunct w:val="0"/>
        <w:spacing w:before="39"/>
        <w:ind w:left="120"/>
        <w:rPr>
          <w:spacing w:val="-4"/>
        </w:rPr>
      </w:pPr>
      <w:r>
        <w:lastRenderedPageBreak/>
        <w:t>This</w:t>
      </w:r>
      <w:r>
        <w:rPr>
          <w:spacing w:val="-3"/>
        </w:rPr>
        <w:t xml:space="preserve"> </w:t>
      </w:r>
      <w:r>
        <w:t>chapter</w:t>
      </w:r>
      <w:r>
        <w:rPr>
          <w:spacing w:val="-2"/>
        </w:rPr>
        <w:t xml:space="preserve"> </w:t>
      </w:r>
      <w:r>
        <w:t>contains</w:t>
      </w:r>
      <w:r>
        <w:rPr>
          <w:spacing w:val="-3"/>
        </w:rPr>
        <w:t xml:space="preserve"> </w:t>
      </w:r>
      <w:r>
        <w:t>material</w:t>
      </w:r>
      <w:r>
        <w:rPr>
          <w:spacing w:val="-3"/>
        </w:rPr>
        <w:t xml:space="preserve"> </w:t>
      </w:r>
      <w:r>
        <w:t>taken</w:t>
      </w:r>
      <w:r>
        <w:rPr>
          <w:spacing w:val="-3"/>
        </w:rPr>
        <w:t xml:space="preserve"> </w:t>
      </w:r>
      <w:r>
        <w:rPr>
          <w:spacing w:val="-4"/>
        </w:rPr>
        <w:t>from</w:t>
      </w:r>
    </w:p>
    <w:p w14:paraId="7A93299C" w14:textId="77777777" w:rsidR="00000000" w:rsidRDefault="00000000">
      <w:pPr>
        <w:pStyle w:val="ListParagraph"/>
        <w:numPr>
          <w:ilvl w:val="0"/>
          <w:numId w:val="2"/>
        </w:numPr>
        <w:tabs>
          <w:tab w:val="left" w:pos="839"/>
        </w:tabs>
        <w:kinsoku w:val="0"/>
        <w:overflowPunct w:val="0"/>
        <w:spacing w:before="181"/>
        <w:ind w:left="839" w:hanging="359"/>
        <w:rPr>
          <w:rFonts w:ascii="Symbol" w:hAnsi="Symbol" w:cs="Symbol"/>
          <w:color w:val="000000"/>
          <w:spacing w:val="-2"/>
          <w:sz w:val="22"/>
          <w:szCs w:val="22"/>
        </w:rPr>
      </w:pPr>
      <w:hyperlink r:id="rId59" w:history="1">
        <w:r>
          <w:rPr>
            <w:sz w:val="22"/>
            <w:szCs w:val="22"/>
            <w:u w:val="single"/>
          </w:rPr>
          <w:t>Technical</w:t>
        </w:r>
        <w:r>
          <w:rPr>
            <w:spacing w:val="-6"/>
            <w:sz w:val="22"/>
            <w:szCs w:val="22"/>
            <w:u w:val="single"/>
          </w:rPr>
          <w:t xml:space="preserve"> </w:t>
        </w:r>
        <w:r>
          <w:rPr>
            <w:sz w:val="22"/>
            <w:szCs w:val="22"/>
            <w:u w:val="single"/>
          </w:rPr>
          <w:t>Writing</w:t>
        </w:r>
        <w:r>
          <w:rPr>
            <w:spacing w:val="-6"/>
            <w:sz w:val="22"/>
            <w:szCs w:val="22"/>
            <w:u w:val="single"/>
          </w:rPr>
          <w:t xml:space="preserve"> </w:t>
        </w:r>
        <w:r>
          <w:rPr>
            <w:sz w:val="22"/>
            <w:szCs w:val="22"/>
            <w:u w:val="single"/>
          </w:rPr>
          <w:t>Essentials</w:t>
        </w:r>
      </w:hyperlink>
      <w:r>
        <w:rPr>
          <w:spacing w:val="-6"/>
          <w:sz w:val="22"/>
          <w:szCs w:val="22"/>
        </w:rPr>
        <w:t xml:space="preserve"> </w:t>
      </w:r>
      <w:r>
        <w:rPr>
          <w:sz w:val="22"/>
          <w:szCs w:val="22"/>
        </w:rPr>
        <w:t>by</w:t>
      </w:r>
      <w:r>
        <w:rPr>
          <w:spacing w:val="-6"/>
          <w:sz w:val="22"/>
          <w:szCs w:val="22"/>
        </w:rPr>
        <w:t xml:space="preserve"> </w:t>
      </w:r>
      <w:r>
        <w:rPr>
          <w:sz w:val="22"/>
          <w:szCs w:val="22"/>
        </w:rPr>
        <w:t>Suzan</w:t>
      </w:r>
      <w:r>
        <w:rPr>
          <w:spacing w:val="-6"/>
          <w:sz w:val="22"/>
          <w:szCs w:val="22"/>
        </w:rPr>
        <w:t xml:space="preserve"> </w:t>
      </w:r>
      <w:r>
        <w:rPr>
          <w:sz w:val="22"/>
          <w:szCs w:val="22"/>
        </w:rPr>
        <w:t>Last</w:t>
      </w:r>
      <w:r>
        <w:rPr>
          <w:spacing w:val="-7"/>
          <w:sz w:val="22"/>
          <w:szCs w:val="22"/>
        </w:rPr>
        <w:t xml:space="preserve"> </w:t>
      </w:r>
      <w:r>
        <w:rPr>
          <w:sz w:val="22"/>
          <w:szCs w:val="22"/>
        </w:rPr>
        <w:t>is</w:t>
      </w:r>
      <w:r>
        <w:rPr>
          <w:spacing w:val="-6"/>
          <w:sz w:val="22"/>
          <w:szCs w:val="22"/>
        </w:rPr>
        <w:t xml:space="preserve"> </w:t>
      </w:r>
      <w:r>
        <w:rPr>
          <w:sz w:val="22"/>
          <w:szCs w:val="22"/>
        </w:rPr>
        <w:t>used</w:t>
      </w:r>
      <w:r>
        <w:rPr>
          <w:spacing w:val="-6"/>
          <w:sz w:val="22"/>
          <w:szCs w:val="22"/>
        </w:rPr>
        <w:t xml:space="preserve"> </w:t>
      </w:r>
      <w:r>
        <w:rPr>
          <w:sz w:val="22"/>
          <w:szCs w:val="22"/>
        </w:rPr>
        <w:t>under</w:t>
      </w:r>
      <w:r>
        <w:rPr>
          <w:spacing w:val="-7"/>
          <w:sz w:val="22"/>
          <w:szCs w:val="22"/>
        </w:rPr>
        <w:t xml:space="preserve"> </w:t>
      </w:r>
      <w:r>
        <w:rPr>
          <w:sz w:val="22"/>
          <w:szCs w:val="22"/>
        </w:rPr>
        <w:t>a</w:t>
      </w:r>
      <w:r>
        <w:rPr>
          <w:spacing w:val="-6"/>
          <w:sz w:val="22"/>
          <w:szCs w:val="22"/>
        </w:rPr>
        <w:t xml:space="preserve"> </w:t>
      </w:r>
      <w:r>
        <w:rPr>
          <w:sz w:val="22"/>
          <w:szCs w:val="22"/>
        </w:rPr>
        <w:t>CC-BY</w:t>
      </w:r>
      <w:r>
        <w:rPr>
          <w:spacing w:val="-7"/>
          <w:sz w:val="22"/>
          <w:szCs w:val="22"/>
        </w:rPr>
        <w:t xml:space="preserve"> </w:t>
      </w:r>
      <w:r>
        <w:rPr>
          <w:sz w:val="22"/>
          <w:szCs w:val="22"/>
        </w:rPr>
        <w:t>4.0</w:t>
      </w:r>
      <w:r>
        <w:rPr>
          <w:spacing w:val="-6"/>
          <w:sz w:val="22"/>
          <w:szCs w:val="22"/>
        </w:rPr>
        <w:t xml:space="preserve"> </w:t>
      </w:r>
      <w:r>
        <w:rPr>
          <w:spacing w:val="-2"/>
          <w:sz w:val="22"/>
          <w:szCs w:val="22"/>
        </w:rPr>
        <w:t>License.</w:t>
      </w:r>
    </w:p>
    <w:p w14:paraId="7AB04054" w14:textId="77777777" w:rsidR="00000000" w:rsidRDefault="00000000">
      <w:pPr>
        <w:pStyle w:val="Heading2"/>
        <w:kinsoku w:val="0"/>
        <w:overflowPunct w:val="0"/>
        <w:spacing w:before="359"/>
        <w:rPr>
          <w:color w:val="2E5395"/>
          <w:spacing w:val="-2"/>
        </w:rPr>
      </w:pPr>
      <w:r>
        <w:rPr>
          <w:color w:val="2E5395"/>
          <w:spacing w:val="-2"/>
        </w:rPr>
        <w:t>References</w:t>
      </w:r>
    </w:p>
    <w:p w14:paraId="56A0BDB1" w14:textId="77777777" w:rsidR="00000000" w:rsidRDefault="00000000">
      <w:pPr>
        <w:pStyle w:val="BodyText"/>
        <w:kinsoku w:val="0"/>
        <w:overflowPunct w:val="0"/>
        <w:spacing w:before="181"/>
        <w:ind w:left="120" w:right="331" w:hanging="1"/>
        <w:rPr>
          <w:sz w:val="22"/>
          <w:szCs w:val="22"/>
        </w:rPr>
      </w:pPr>
      <w:r>
        <w:rPr>
          <w:sz w:val="22"/>
          <w:szCs w:val="22"/>
        </w:rPr>
        <w:t>[1]</w:t>
      </w:r>
      <w:r>
        <w:rPr>
          <w:spacing w:val="-2"/>
          <w:sz w:val="22"/>
          <w:szCs w:val="22"/>
        </w:rPr>
        <w:t xml:space="preserve"> </w:t>
      </w:r>
      <w:r>
        <w:rPr>
          <w:sz w:val="22"/>
          <w:szCs w:val="22"/>
        </w:rPr>
        <w:t>M.</w:t>
      </w:r>
      <w:r>
        <w:rPr>
          <w:spacing w:val="-2"/>
          <w:sz w:val="22"/>
          <w:szCs w:val="22"/>
        </w:rPr>
        <w:t xml:space="preserve"> </w:t>
      </w:r>
      <w:r>
        <w:rPr>
          <w:sz w:val="22"/>
          <w:szCs w:val="22"/>
        </w:rPr>
        <w:t>J.</w:t>
      </w:r>
      <w:r>
        <w:rPr>
          <w:spacing w:val="-3"/>
          <w:sz w:val="22"/>
          <w:szCs w:val="22"/>
        </w:rPr>
        <w:t xml:space="preserve"> </w:t>
      </w:r>
      <w:r>
        <w:rPr>
          <w:sz w:val="22"/>
          <w:szCs w:val="22"/>
        </w:rPr>
        <w:t>Curry</w:t>
      </w:r>
      <w:r>
        <w:rPr>
          <w:spacing w:val="-3"/>
          <w:sz w:val="22"/>
          <w:szCs w:val="22"/>
        </w:rPr>
        <w:t xml:space="preserve"> </w:t>
      </w:r>
      <w:r>
        <w:rPr>
          <w:sz w:val="22"/>
          <w:szCs w:val="22"/>
        </w:rPr>
        <w:t>and</w:t>
      </w:r>
      <w:r>
        <w:rPr>
          <w:spacing w:val="-3"/>
          <w:sz w:val="22"/>
          <w:szCs w:val="22"/>
        </w:rPr>
        <w:t xml:space="preserve"> </w:t>
      </w:r>
      <w:r>
        <w:rPr>
          <w:sz w:val="22"/>
          <w:szCs w:val="22"/>
        </w:rPr>
        <w:t>A.</w:t>
      </w:r>
      <w:r>
        <w:rPr>
          <w:spacing w:val="-3"/>
          <w:sz w:val="22"/>
          <w:szCs w:val="22"/>
        </w:rPr>
        <w:t xml:space="preserve"> </w:t>
      </w:r>
      <w:r>
        <w:rPr>
          <w:sz w:val="22"/>
          <w:szCs w:val="22"/>
        </w:rPr>
        <w:t>Hewings</w:t>
      </w:r>
      <w:r>
        <w:rPr>
          <w:spacing w:val="-3"/>
          <w:sz w:val="22"/>
          <w:szCs w:val="22"/>
        </w:rPr>
        <w:t xml:space="preserve"> </w:t>
      </w:r>
      <w:r>
        <w:rPr>
          <w:sz w:val="22"/>
          <w:szCs w:val="22"/>
        </w:rPr>
        <w:t>"Approaches</w:t>
      </w:r>
      <w:r>
        <w:rPr>
          <w:spacing w:val="-3"/>
          <w:sz w:val="22"/>
          <w:szCs w:val="22"/>
        </w:rPr>
        <w:t xml:space="preserve"> </w:t>
      </w:r>
      <w:r>
        <w:rPr>
          <w:sz w:val="22"/>
          <w:szCs w:val="22"/>
        </w:rPr>
        <w:t>to</w:t>
      </w:r>
      <w:r>
        <w:rPr>
          <w:spacing w:val="-1"/>
          <w:sz w:val="22"/>
          <w:szCs w:val="22"/>
        </w:rPr>
        <w:t xml:space="preserve"> </w:t>
      </w:r>
      <w:r>
        <w:rPr>
          <w:sz w:val="22"/>
          <w:szCs w:val="22"/>
        </w:rPr>
        <w:t>teaching</w:t>
      </w:r>
      <w:r>
        <w:rPr>
          <w:spacing w:val="-3"/>
          <w:sz w:val="22"/>
          <w:szCs w:val="22"/>
        </w:rPr>
        <w:t xml:space="preserve"> </w:t>
      </w:r>
      <w:r>
        <w:rPr>
          <w:sz w:val="22"/>
          <w:szCs w:val="22"/>
        </w:rPr>
        <w:t>writing,"</w:t>
      </w:r>
      <w:r>
        <w:rPr>
          <w:spacing w:val="-2"/>
          <w:sz w:val="22"/>
          <w:szCs w:val="22"/>
        </w:rPr>
        <w:t xml:space="preserve"> </w:t>
      </w:r>
      <w:r>
        <w:rPr>
          <w:sz w:val="22"/>
          <w:szCs w:val="22"/>
        </w:rPr>
        <w:t>in</w:t>
      </w:r>
      <w:r>
        <w:rPr>
          <w:spacing w:val="-3"/>
          <w:sz w:val="22"/>
          <w:szCs w:val="22"/>
        </w:rPr>
        <w:t xml:space="preserve"> </w:t>
      </w:r>
      <w:r>
        <w:rPr>
          <w:i/>
          <w:iCs/>
          <w:sz w:val="22"/>
          <w:szCs w:val="22"/>
        </w:rPr>
        <w:t>Teaching</w:t>
      </w:r>
      <w:r>
        <w:rPr>
          <w:i/>
          <w:iCs/>
          <w:spacing w:val="-2"/>
          <w:sz w:val="22"/>
          <w:szCs w:val="22"/>
        </w:rPr>
        <w:t xml:space="preserve"> </w:t>
      </w:r>
      <w:r>
        <w:rPr>
          <w:i/>
          <w:iCs/>
          <w:sz w:val="22"/>
          <w:szCs w:val="22"/>
        </w:rPr>
        <w:t>Academic</w:t>
      </w:r>
      <w:r>
        <w:rPr>
          <w:i/>
          <w:iCs/>
          <w:spacing w:val="-3"/>
          <w:sz w:val="22"/>
          <w:szCs w:val="22"/>
        </w:rPr>
        <w:t xml:space="preserve"> </w:t>
      </w:r>
      <w:r>
        <w:rPr>
          <w:i/>
          <w:iCs/>
          <w:sz w:val="22"/>
          <w:szCs w:val="22"/>
        </w:rPr>
        <w:t>Writing:</w:t>
      </w:r>
      <w:r>
        <w:rPr>
          <w:i/>
          <w:iCs/>
          <w:spacing w:val="-3"/>
          <w:sz w:val="22"/>
          <w:szCs w:val="22"/>
        </w:rPr>
        <w:t xml:space="preserve"> </w:t>
      </w:r>
      <w:r>
        <w:rPr>
          <w:i/>
          <w:iCs/>
          <w:sz w:val="22"/>
          <w:szCs w:val="22"/>
        </w:rPr>
        <w:t>A</w:t>
      </w:r>
      <w:r>
        <w:rPr>
          <w:i/>
          <w:iCs/>
          <w:spacing w:val="-2"/>
          <w:sz w:val="22"/>
          <w:szCs w:val="22"/>
        </w:rPr>
        <w:t xml:space="preserve"> </w:t>
      </w:r>
      <w:r>
        <w:rPr>
          <w:i/>
          <w:iCs/>
          <w:sz w:val="22"/>
          <w:szCs w:val="22"/>
        </w:rPr>
        <w:t>Toolkit for Higher Education</w:t>
      </w:r>
      <w:r>
        <w:rPr>
          <w:sz w:val="22"/>
          <w:szCs w:val="22"/>
        </w:rPr>
        <w:t>. New York: Routledge, 2003. Used with permission</w:t>
      </w:r>
    </w:p>
    <w:p w14:paraId="6F9A0DC8" w14:textId="77777777" w:rsidR="00000000" w:rsidRDefault="00000000">
      <w:pPr>
        <w:pStyle w:val="BodyText"/>
        <w:kinsoku w:val="0"/>
        <w:overflowPunct w:val="0"/>
        <w:spacing w:before="181"/>
        <w:ind w:left="120" w:right="331" w:hanging="1"/>
        <w:rPr>
          <w:sz w:val="22"/>
          <w:szCs w:val="22"/>
        </w:rPr>
        <w:sectPr w:rsidR="00000000">
          <w:pgSz w:w="12240" w:h="15840"/>
          <w:pgMar w:top="1400" w:right="980" w:bottom="1460" w:left="1320" w:header="0" w:footer="1280" w:gutter="0"/>
          <w:cols w:space="720"/>
          <w:noEndnote/>
        </w:sectPr>
      </w:pPr>
    </w:p>
    <w:p w14:paraId="040FB3BC" w14:textId="77777777" w:rsidR="00000000" w:rsidRDefault="00000000">
      <w:pPr>
        <w:pStyle w:val="Heading1"/>
        <w:numPr>
          <w:ilvl w:val="0"/>
          <w:numId w:val="6"/>
        </w:numPr>
        <w:tabs>
          <w:tab w:val="left" w:pos="1014"/>
          <w:tab w:val="left" w:pos="3876"/>
        </w:tabs>
        <w:kinsoku w:val="0"/>
        <w:overflowPunct w:val="0"/>
        <w:ind w:left="3876" w:right="1005" w:hanging="3207"/>
        <w:rPr>
          <w:color w:val="2E5395"/>
        </w:rPr>
      </w:pPr>
      <w:bookmarkStart w:id="16" w:name="5. Social Justice-29jul2020"/>
      <w:bookmarkStart w:id="17" w:name="5. Design, Technical and Professional Co"/>
      <w:bookmarkEnd w:id="16"/>
      <w:bookmarkEnd w:id="17"/>
      <w:r>
        <w:rPr>
          <w:color w:val="2E5395"/>
          <w:spacing w:val="-2"/>
        </w:rPr>
        <w:lastRenderedPageBreak/>
        <w:t>Design,</w:t>
      </w:r>
      <w:r>
        <w:rPr>
          <w:color w:val="2E5395"/>
          <w:spacing w:val="-17"/>
        </w:rPr>
        <w:t xml:space="preserve"> </w:t>
      </w:r>
      <w:r>
        <w:rPr>
          <w:color w:val="2E5395"/>
          <w:spacing w:val="-2"/>
        </w:rPr>
        <w:t>Technical</w:t>
      </w:r>
      <w:r>
        <w:rPr>
          <w:color w:val="2E5395"/>
          <w:spacing w:val="-17"/>
        </w:rPr>
        <w:t xml:space="preserve"> </w:t>
      </w:r>
      <w:r>
        <w:rPr>
          <w:color w:val="2E5395"/>
          <w:spacing w:val="-2"/>
        </w:rPr>
        <w:t>and</w:t>
      </w:r>
      <w:r>
        <w:rPr>
          <w:color w:val="2E5395"/>
          <w:spacing w:val="-19"/>
        </w:rPr>
        <w:t xml:space="preserve"> </w:t>
      </w:r>
      <w:r>
        <w:rPr>
          <w:color w:val="2E5395"/>
          <w:spacing w:val="-2"/>
        </w:rPr>
        <w:t>Professional</w:t>
      </w:r>
      <w:r>
        <w:rPr>
          <w:color w:val="2E5395"/>
          <w:spacing w:val="-17"/>
        </w:rPr>
        <w:t xml:space="preserve"> </w:t>
      </w:r>
      <w:r>
        <w:rPr>
          <w:color w:val="2E5395"/>
          <w:spacing w:val="-2"/>
        </w:rPr>
        <w:t>Communication,</w:t>
      </w:r>
      <w:r>
        <w:rPr>
          <w:color w:val="2E5395"/>
          <w:spacing w:val="-17"/>
        </w:rPr>
        <w:t xml:space="preserve"> </w:t>
      </w:r>
      <w:r>
        <w:rPr>
          <w:color w:val="2E5395"/>
          <w:spacing w:val="-2"/>
        </w:rPr>
        <w:t xml:space="preserve">and </w:t>
      </w:r>
      <w:r>
        <w:rPr>
          <w:color w:val="2E5395"/>
        </w:rPr>
        <w:t>Social Justice</w:t>
      </w:r>
    </w:p>
    <w:p w14:paraId="696EF35C" w14:textId="77777777" w:rsidR="00000000" w:rsidRDefault="00F960B5">
      <w:pPr>
        <w:pStyle w:val="BodyText"/>
        <w:kinsoku w:val="0"/>
        <w:overflowPunct w:val="0"/>
        <w:spacing w:before="227"/>
        <w:rPr>
          <w:rFonts w:ascii="Calibri Light" w:hAnsi="Calibri Light" w:cs="Calibri Light"/>
          <w:sz w:val="20"/>
          <w:szCs w:val="20"/>
        </w:rPr>
      </w:pPr>
      <w:r>
        <w:rPr>
          <w:noProof/>
        </w:rPr>
        <mc:AlternateContent>
          <mc:Choice Requires="wps">
            <w:drawing>
              <wp:anchor distT="0" distB="0" distL="0" distR="0" simplePos="0" relativeHeight="251665408" behindDoc="0" locked="0" layoutInCell="0" allowOverlap="1" wp14:anchorId="12372EB2" wp14:editId="6A071876">
                <wp:simplePos x="0" y="0"/>
                <wp:positionH relativeFrom="page">
                  <wp:posOffset>1201420</wp:posOffset>
                </wp:positionH>
                <wp:positionV relativeFrom="paragraph">
                  <wp:posOffset>314960</wp:posOffset>
                </wp:positionV>
                <wp:extent cx="5448300" cy="2654300"/>
                <wp:effectExtent l="0" t="0" r="0" b="0"/>
                <wp:wrapTopAndBottom/>
                <wp:docPr id="155831370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48300" cy="265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01EA7" w14:textId="77777777" w:rsidR="00000000" w:rsidRDefault="00F960B5">
                            <w:pPr>
                              <w:widowControl/>
                              <w:autoSpaceDE/>
                              <w:autoSpaceDN/>
                              <w:adjustRightInd/>
                              <w:spacing w:line="418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71F4F6" wp14:editId="3FCF4F5E">
                                  <wp:extent cx="5443220" cy="2651125"/>
                                  <wp:effectExtent l="0" t="0" r="0" b="0"/>
                                  <wp:docPr id="1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43220" cy="2651125"/>
                                          </a:xfrm>
                                          <a:prstGeom prst="rect">
                                            <a:avLst/>
                                          </a:prstGeom>
                                          <a:noFill/>
                                          <a:ln>
                                            <a:noFill/>
                                          </a:ln>
                                        </pic:spPr>
                                      </pic:pic>
                                    </a:graphicData>
                                  </a:graphic>
                                </wp:inline>
                              </w:drawing>
                            </w:r>
                          </w:p>
                          <w:p w14:paraId="0CE4BD85" w14:textId="77777777" w:rsidR="00000000" w:rsidRDefault="00000000">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372EB2" id="Rectangle 19" o:spid="_x0000_s1033" style="position:absolute;margin-left:94.6pt;margin-top:24.8pt;width:429pt;height:209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" o:allowincell="f" filled="f" stroked="f">
                <v:path arrowok="t"/>
                <v:textbox inset="0,0,0,0">
                  <w:txbxContent>
                    <w:p w14:paraId="4E401EA7" w14:textId="77777777" w:rsidR="00000000" w:rsidRDefault="00F960B5">
                      <w:pPr>
                        <w:widowControl/>
                        <w:autoSpaceDE/>
                        <w:autoSpaceDN/>
                        <w:adjustRightInd/>
                        <w:spacing w:line="418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71F4F6" wp14:editId="3FCF4F5E">
                            <wp:extent cx="5443220" cy="2651125"/>
                            <wp:effectExtent l="0" t="0" r="0" b="0"/>
                            <wp:docPr id="1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43220" cy="2651125"/>
                                    </a:xfrm>
                                    <a:prstGeom prst="rect">
                                      <a:avLst/>
                                    </a:prstGeom>
                                    <a:noFill/>
                                    <a:ln>
                                      <a:noFill/>
                                    </a:ln>
                                  </pic:spPr>
                                </pic:pic>
                              </a:graphicData>
                            </a:graphic>
                          </wp:inline>
                        </w:drawing>
                      </w:r>
                    </w:p>
                    <w:p w14:paraId="0CE4BD85" w14:textId="77777777" w:rsidR="00000000" w:rsidRDefault="00000000">
                      <w:pPr>
                        <w:rPr>
                          <w:rFonts w:ascii="Times New Roman" w:hAnsi="Times New Roman" w:cs="Times New Roman"/>
                          <w:sz w:val="24"/>
                          <w:szCs w:val="24"/>
                        </w:rPr>
                      </w:pPr>
                    </w:p>
                  </w:txbxContent>
                </v:textbox>
                <w10:wrap type="topAndBottom" anchorx="page"/>
              </v:rect>
            </w:pict>
          </mc:Fallback>
        </mc:AlternateContent>
      </w:r>
    </w:p>
    <w:p w14:paraId="607AF5E0" w14:textId="77777777" w:rsidR="00000000" w:rsidRDefault="00000000">
      <w:pPr>
        <w:pStyle w:val="BodyText"/>
        <w:kinsoku w:val="0"/>
        <w:overflowPunct w:val="0"/>
        <w:spacing w:before="399"/>
        <w:ind w:left="120"/>
        <w:rPr>
          <w:spacing w:val="-2"/>
        </w:rPr>
      </w:pPr>
      <w:r>
        <w:t>Figure</w:t>
      </w:r>
      <w:r>
        <w:rPr>
          <w:spacing w:val="-5"/>
        </w:rPr>
        <w:t xml:space="preserve"> </w:t>
      </w:r>
      <w:r>
        <w:t>5.1,</w:t>
      </w:r>
      <w:r>
        <w:rPr>
          <w:spacing w:val="-2"/>
        </w:rPr>
        <w:t xml:space="preserve"> </w:t>
      </w:r>
      <w:r>
        <w:t>Diagram</w:t>
      </w:r>
      <w:r>
        <w:rPr>
          <w:spacing w:val="-3"/>
        </w:rPr>
        <w:t xml:space="preserve"> </w:t>
      </w:r>
      <w:r>
        <w:t>of</w:t>
      </w:r>
      <w:r>
        <w:rPr>
          <w:spacing w:val="-2"/>
        </w:rPr>
        <w:t xml:space="preserve"> </w:t>
      </w:r>
      <w:r>
        <w:t>Design</w:t>
      </w:r>
      <w:r>
        <w:rPr>
          <w:spacing w:val="-3"/>
        </w:rPr>
        <w:t xml:space="preserve"> </w:t>
      </w:r>
      <w:r>
        <w:t>Thinking</w:t>
      </w:r>
      <w:r>
        <w:rPr>
          <w:spacing w:val="-3"/>
        </w:rPr>
        <w:t xml:space="preserve"> </w:t>
      </w:r>
      <w:r>
        <w:t>for</w:t>
      </w:r>
      <w:r>
        <w:rPr>
          <w:spacing w:val="-2"/>
        </w:rPr>
        <w:t xml:space="preserve"> </w:t>
      </w:r>
      <w:r>
        <w:t>Social</w:t>
      </w:r>
      <w:r>
        <w:rPr>
          <w:spacing w:val="-3"/>
        </w:rPr>
        <w:t xml:space="preserve"> </w:t>
      </w:r>
      <w:r>
        <w:t>Justice</w:t>
      </w:r>
      <w:r>
        <w:rPr>
          <w:spacing w:val="-2"/>
        </w:rPr>
        <w:t xml:space="preserve"> Process</w:t>
      </w:r>
    </w:p>
    <w:p w14:paraId="683769F7" w14:textId="77777777" w:rsidR="00000000" w:rsidRDefault="00000000">
      <w:pPr>
        <w:pStyle w:val="BodyText"/>
        <w:kinsoku w:val="0"/>
        <w:overflowPunct w:val="0"/>
        <w:spacing w:before="1"/>
      </w:pPr>
    </w:p>
    <w:p w14:paraId="30E90F89" w14:textId="77777777" w:rsidR="00000000" w:rsidRDefault="00000000">
      <w:pPr>
        <w:pStyle w:val="BodyText"/>
        <w:kinsoku w:val="0"/>
        <w:overflowPunct w:val="0"/>
        <w:ind w:left="119" w:right="508"/>
      </w:pPr>
      <w:r>
        <w:rPr>
          <w:i/>
          <w:iCs/>
        </w:rPr>
        <w:t>Chapter</w:t>
      </w:r>
      <w:r>
        <w:rPr>
          <w:i/>
          <w:iCs/>
          <w:spacing w:val="-2"/>
        </w:rPr>
        <w:t xml:space="preserve"> </w:t>
      </w:r>
      <w:r>
        <w:rPr>
          <w:i/>
          <w:iCs/>
        </w:rPr>
        <w:t>7</w:t>
      </w:r>
      <w:r>
        <w:rPr>
          <w:i/>
          <w:iCs/>
          <w:spacing w:val="-3"/>
        </w:rPr>
        <w:t xml:space="preserve"> </w:t>
      </w:r>
      <w:r>
        <w:rPr>
          <w:i/>
          <w:iCs/>
        </w:rPr>
        <w:t>Introduction</w:t>
      </w:r>
      <w:r>
        <w:rPr>
          <w:i/>
          <w:iCs/>
          <w:spacing w:val="-3"/>
        </w:rPr>
        <w:t xml:space="preserve"> </w:t>
      </w:r>
      <w:r>
        <w:rPr>
          <w:i/>
          <w:iCs/>
        </w:rPr>
        <w:t>to</w:t>
      </w:r>
      <w:r>
        <w:rPr>
          <w:i/>
          <w:iCs/>
          <w:spacing w:val="-2"/>
        </w:rPr>
        <w:t xml:space="preserve"> </w:t>
      </w:r>
      <w:r>
        <w:rPr>
          <w:i/>
          <w:iCs/>
        </w:rPr>
        <w:t>Design</w:t>
      </w:r>
      <w:r>
        <w:rPr>
          <w:i/>
          <w:iCs/>
          <w:spacing w:val="-3"/>
        </w:rPr>
        <w:t xml:space="preserve"> </w:t>
      </w:r>
      <w:r>
        <w:rPr>
          <w:i/>
          <w:iCs/>
        </w:rPr>
        <w:t>Equity</w:t>
      </w:r>
      <w:r>
        <w:rPr>
          <w:i/>
          <w:iCs/>
          <w:spacing w:val="-4"/>
        </w:rPr>
        <w:t xml:space="preserve"> </w:t>
      </w:r>
      <w:r>
        <w:t>tells</w:t>
      </w:r>
      <w:r>
        <w:rPr>
          <w:spacing w:val="-3"/>
        </w:rPr>
        <w:t xml:space="preserve"> </w:t>
      </w:r>
      <w:r>
        <w:t>us</w:t>
      </w:r>
      <w:r>
        <w:rPr>
          <w:spacing w:val="-2"/>
        </w:rPr>
        <w:t xml:space="preserve"> </w:t>
      </w:r>
      <w:r>
        <w:t>that</w:t>
      </w:r>
      <w:r>
        <w:rPr>
          <w:spacing w:val="-3"/>
        </w:rPr>
        <w:t xml:space="preserve"> </w:t>
      </w:r>
      <w:r>
        <w:t>design</w:t>
      </w:r>
      <w:r>
        <w:rPr>
          <w:spacing w:val="-3"/>
        </w:rPr>
        <w:t xml:space="preserve"> </w:t>
      </w:r>
      <w:r>
        <w:t>thinking</w:t>
      </w:r>
      <w:r>
        <w:rPr>
          <w:spacing w:val="-3"/>
        </w:rPr>
        <w:t xml:space="preserve"> </w:t>
      </w:r>
      <w:r>
        <w:t>can</w:t>
      </w:r>
      <w:r>
        <w:rPr>
          <w:spacing w:val="-3"/>
        </w:rPr>
        <w:t xml:space="preserve"> </w:t>
      </w:r>
      <w:r>
        <w:t>be</w:t>
      </w:r>
      <w:r>
        <w:rPr>
          <w:spacing w:val="-2"/>
        </w:rPr>
        <w:t xml:space="preserve"> </w:t>
      </w:r>
      <w:r>
        <w:t>used</w:t>
      </w:r>
      <w:r>
        <w:rPr>
          <w:spacing w:val="-3"/>
        </w:rPr>
        <w:t xml:space="preserve"> </w:t>
      </w:r>
      <w:r>
        <w:t>as</w:t>
      </w:r>
      <w:r>
        <w:rPr>
          <w:spacing w:val="-3"/>
        </w:rPr>
        <w:t xml:space="preserve"> </w:t>
      </w:r>
      <w:r>
        <w:t>a</w:t>
      </w:r>
      <w:r>
        <w:rPr>
          <w:spacing w:val="-3"/>
        </w:rPr>
        <w:t xml:space="preserve"> </w:t>
      </w:r>
      <w:r>
        <w:t>tool</w:t>
      </w:r>
      <w:r>
        <w:rPr>
          <w:spacing w:val="-3"/>
        </w:rPr>
        <w:t xml:space="preserve"> </w:t>
      </w:r>
      <w:r>
        <w:t>for equity and social justice and provides the above schematic as a way to think about a design process that works toward equity and social justice. In this chapter we will think about how design and technical and professional communication work together to achieve, as best as possible, these goals. We will define social justice as “critical reflection and action that promotes agency for the marginalized and disempowered” [1].</w:t>
      </w:r>
    </w:p>
    <w:p w14:paraId="7805B656" w14:textId="77777777" w:rsidR="00000000" w:rsidRDefault="00000000">
      <w:pPr>
        <w:pStyle w:val="BodyText"/>
        <w:kinsoku w:val="0"/>
        <w:overflowPunct w:val="0"/>
        <w:spacing w:before="268"/>
        <w:ind w:left="120" w:right="508"/>
      </w:pPr>
      <w:r>
        <w:t>The design process we are learning is human-centered design (HCD). This process focuses on designing to meet the needs and desires of the users. Technical and professional communication (TPC) mirrors this goal, producing communication that focuses on the needs and</w:t>
      </w:r>
      <w:r>
        <w:rPr>
          <w:spacing w:val="-3"/>
        </w:rPr>
        <w:t xml:space="preserve"> </w:t>
      </w:r>
      <w:r>
        <w:t>desires</w:t>
      </w:r>
      <w:r>
        <w:rPr>
          <w:spacing w:val="-3"/>
        </w:rPr>
        <w:t xml:space="preserve"> </w:t>
      </w:r>
      <w:r>
        <w:t>of</w:t>
      </w:r>
      <w:r>
        <w:rPr>
          <w:spacing w:val="-3"/>
        </w:rPr>
        <w:t xml:space="preserve"> </w:t>
      </w:r>
      <w:r>
        <w:t>its</w:t>
      </w:r>
      <w:r>
        <w:rPr>
          <w:spacing w:val="-3"/>
        </w:rPr>
        <w:t xml:space="preserve"> </w:t>
      </w:r>
      <w:r>
        <w:t>users.</w:t>
      </w:r>
      <w:r>
        <w:rPr>
          <w:spacing w:val="-2"/>
        </w:rPr>
        <w:t xml:space="preserve"> </w:t>
      </w:r>
      <w:r>
        <w:t>They</w:t>
      </w:r>
      <w:r>
        <w:rPr>
          <w:spacing w:val="-2"/>
        </w:rPr>
        <w:t xml:space="preserve"> </w:t>
      </w:r>
      <w:r>
        <w:t>are</w:t>
      </w:r>
      <w:r>
        <w:rPr>
          <w:spacing w:val="-2"/>
        </w:rPr>
        <w:t xml:space="preserve"> </w:t>
      </w:r>
      <w:r>
        <w:t>also</w:t>
      </w:r>
      <w:r>
        <w:rPr>
          <w:spacing w:val="-3"/>
        </w:rPr>
        <w:t xml:space="preserve"> </w:t>
      </w:r>
      <w:r>
        <w:t>both</w:t>
      </w:r>
      <w:r>
        <w:rPr>
          <w:spacing w:val="-3"/>
        </w:rPr>
        <w:t xml:space="preserve"> </w:t>
      </w:r>
      <w:r>
        <w:t>concerned</w:t>
      </w:r>
      <w:r>
        <w:rPr>
          <w:spacing w:val="-3"/>
        </w:rPr>
        <w:t xml:space="preserve"> </w:t>
      </w:r>
      <w:r>
        <w:t>with</w:t>
      </w:r>
      <w:r>
        <w:rPr>
          <w:spacing w:val="-3"/>
        </w:rPr>
        <w:t xml:space="preserve"> </w:t>
      </w:r>
      <w:r>
        <w:t>the</w:t>
      </w:r>
      <w:r>
        <w:rPr>
          <w:spacing w:val="-2"/>
        </w:rPr>
        <w:t xml:space="preserve"> </w:t>
      </w:r>
      <w:r>
        <w:t>human</w:t>
      </w:r>
      <w:r>
        <w:rPr>
          <w:spacing w:val="-3"/>
        </w:rPr>
        <w:t xml:space="preserve"> </w:t>
      </w:r>
      <w:r>
        <w:t>experience</w:t>
      </w:r>
      <w:r>
        <w:rPr>
          <w:spacing w:val="-2"/>
        </w:rPr>
        <w:t xml:space="preserve"> </w:t>
      </w:r>
      <w:r>
        <w:t>and</w:t>
      </w:r>
      <w:r>
        <w:rPr>
          <w:spacing w:val="-3"/>
        </w:rPr>
        <w:t xml:space="preserve"> </w:t>
      </w:r>
      <w:r>
        <w:t>with</w:t>
      </w:r>
      <w:r>
        <w:rPr>
          <w:spacing w:val="-3"/>
        </w:rPr>
        <w:t xml:space="preserve"> </w:t>
      </w:r>
      <w:r>
        <w:t>the context—the rhetorical situation.</w:t>
      </w:r>
    </w:p>
    <w:p w14:paraId="0E30EA98" w14:textId="77777777" w:rsidR="00000000" w:rsidRDefault="00000000">
      <w:pPr>
        <w:pStyle w:val="BodyText"/>
        <w:kinsoku w:val="0"/>
        <w:overflowPunct w:val="0"/>
        <w:spacing w:before="269"/>
        <w:ind w:left="120" w:right="331"/>
      </w:pPr>
      <w:r>
        <w:t>In a foundational TPC journal article, Carolyn Miller [2] makes an argument for the humanistic value</w:t>
      </w:r>
      <w:r>
        <w:rPr>
          <w:spacing w:val="-1"/>
        </w:rPr>
        <w:t xml:space="preserve"> </w:t>
      </w:r>
      <w:r>
        <w:t>of</w:t>
      </w:r>
      <w:r>
        <w:rPr>
          <w:spacing w:val="-2"/>
        </w:rPr>
        <w:t xml:space="preserve"> </w:t>
      </w:r>
      <w:r>
        <w:t>technical</w:t>
      </w:r>
      <w:r>
        <w:rPr>
          <w:spacing w:val="-2"/>
        </w:rPr>
        <w:t xml:space="preserve"> </w:t>
      </w:r>
      <w:r>
        <w:t>writing.</w:t>
      </w:r>
      <w:r>
        <w:rPr>
          <w:spacing w:val="-2"/>
        </w:rPr>
        <w:t xml:space="preserve"> </w:t>
      </w:r>
      <w:r>
        <w:t>She</w:t>
      </w:r>
      <w:r>
        <w:rPr>
          <w:spacing w:val="-1"/>
        </w:rPr>
        <w:t xml:space="preserve"> </w:t>
      </w:r>
      <w:r>
        <w:t>says</w:t>
      </w:r>
      <w:r>
        <w:rPr>
          <w:spacing w:val="-2"/>
        </w:rPr>
        <w:t xml:space="preserve"> </w:t>
      </w:r>
      <w:r>
        <w:t>that</w:t>
      </w:r>
      <w:r>
        <w:rPr>
          <w:spacing w:val="-2"/>
        </w:rPr>
        <w:t xml:space="preserve"> </w:t>
      </w:r>
      <w:r>
        <w:t>technical</w:t>
      </w:r>
      <w:r>
        <w:rPr>
          <w:spacing w:val="-2"/>
        </w:rPr>
        <w:t xml:space="preserve"> </w:t>
      </w:r>
      <w:r>
        <w:t>writing</w:t>
      </w:r>
      <w:r>
        <w:rPr>
          <w:spacing w:val="-2"/>
        </w:rPr>
        <w:t xml:space="preserve"> </w:t>
      </w:r>
      <w:r>
        <w:t>is</w:t>
      </w:r>
      <w:r>
        <w:rPr>
          <w:spacing w:val="-2"/>
        </w:rPr>
        <w:t xml:space="preserve"> </w:t>
      </w:r>
      <w:r>
        <w:t>not</w:t>
      </w:r>
      <w:r>
        <w:rPr>
          <w:spacing w:val="-2"/>
        </w:rPr>
        <w:t xml:space="preserve"> </w:t>
      </w:r>
      <w:r>
        <w:t>neutral,</w:t>
      </w:r>
      <w:r>
        <w:rPr>
          <w:spacing w:val="-2"/>
        </w:rPr>
        <w:t xml:space="preserve"> </w:t>
      </w:r>
      <w:r>
        <w:t>as</w:t>
      </w:r>
      <w:r>
        <w:rPr>
          <w:spacing w:val="-2"/>
        </w:rPr>
        <w:t xml:space="preserve"> </w:t>
      </w:r>
      <w:r>
        <w:t>many</w:t>
      </w:r>
      <w:r>
        <w:rPr>
          <w:spacing w:val="-1"/>
        </w:rPr>
        <w:t xml:space="preserve"> </w:t>
      </w:r>
      <w:r>
        <w:t>people</w:t>
      </w:r>
      <w:r>
        <w:rPr>
          <w:spacing w:val="-1"/>
        </w:rPr>
        <w:t xml:space="preserve"> </w:t>
      </w:r>
      <w:r>
        <w:t>believe. Technical writing does not follow the positivistic windowpane theory of language, which holds that language can provide an unobstructed view of reality – as if you are looking through a window.</w:t>
      </w:r>
      <w:r>
        <w:rPr>
          <w:spacing w:val="-2"/>
        </w:rPr>
        <w:t xml:space="preserve"> </w:t>
      </w:r>
      <w:r>
        <w:t>In</w:t>
      </w:r>
      <w:r>
        <w:rPr>
          <w:spacing w:val="-3"/>
        </w:rPr>
        <w:t xml:space="preserve"> </w:t>
      </w:r>
      <w:r>
        <w:t>fact,</w:t>
      </w:r>
      <w:r>
        <w:rPr>
          <w:spacing w:val="-3"/>
        </w:rPr>
        <w:t xml:space="preserve"> </w:t>
      </w:r>
      <w:r>
        <w:t>all</w:t>
      </w:r>
      <w:r>
        <w:rPr>
          <w:spacing w:val="-3"/>
        </w:rPr>
        <w:t xml:space="preserve"> </w:t>
      </w:r>
      <w:r>
        <w:t>design</w:t>
      </w:r>
      <w:r>
        <w:rPr>
          <w:spacing w:val="-3"/>
        </w:rPr>
        <w:t xml:space="preserve"> </w:t>
      </w:r>
      <w:r>
        <w:t>and</w:t>
      </w:r>
      <w:r>
        <w:rPr>
          <w:spacing w:val="-3"/>
        </w:rPr>
        <w:t xml:space="preserve"> </w:t>
      </w:r>
      <w:r>
        <w:t>all</w:t>
      </w:r>
      <w:r>
        <w:rPr>
          <w:spacing w:val="-3"/>
        </w:rPr>
        <w:t xml:space="preserve"> </w:t>
      </w:r>
      <w:r>
        <w:t>TPC</w:t>
      </w:r>
      <w:r>
        <w:rPr>
          <w:spacing w:val="-2"/>
        </w:rPr>
        <w:t xml:space="preserve"> </w:t>
      </w:r>
      <w:r>
        <w:t>take</w:t>
      </w:r>
      <w:r>
        <w:rPr>
          <w:spacing w:val="-2"/>
        </w:rPr>
        <w:t xml:space="preserve"> </w:t>
      </w:r>
      <w:r>
        <w:t>place</w:t>
      </w:r>
      <w:r>
        <w:rPr>
          <w:spacing w:val="-3"/>
        </w:rPr>
        <w:t xml:space="preserve"> </w:t>
      </w:r>
      <w:r>
        <w:t>within</w:t>
      </w:r>
      <w:r>
        <w:rPr>
          <w:spacing w:val="-3"/>
        </w:rPr>
        <w:t xml:space="preserve"> </w:t>
      </w:r>
      <w:r>
        <w:t>economic</w:t>
      </w:r>
      <w:r>
        <w:rPr>
          <w:spacing w:val="-2"/>
        </w:rPr>
        <w:t xml:space="preserve"> </w:t>
      </w:r>
      <w:r>
        <w:t>and</w:t>
      </w:r>
      <w:r>
        <w:rPr>
          <w:spacing w:val="-3"/>
        </w:rPr>
        <w:t xml:space="preserve"> </w:t>
      </w:r>
      <w:r>
        <w:t>political</w:t>
      </w:r>
      <w:r>
        <w:rPr>
          <w:spacing w:val="-3"/>
        </w:rPr>
        <w:t xml:space="preserve"> </w:t>
      </w:r>
      <w:r>
        <w:t>systems,</w:t>
      </w:r>
      <w:r>
        <w:rPr>
          <w:spacing w:val="-3"/>
        </w:rPr>
        <w:t xml:space="preserve"> </w:t>
      </w:r>
      <w:r>
        <w:t>and</w:t>
      </w:r>
      <w:r>
        <w:rPr>
          <w:spacing w:val="-3"/>
        </w:rPr>
        <w:t xml:space="preserve"> </w:t>
      </w:r>
      <w:r>
        <w:t>at</w:t>
      </w:r>
      <w:r>
        <w:rPr>
          <w:spacing w:val="-3"/>
        </w:rPr>
        <w:t xml:space="preserve"> </w:t>
      </w:r>
      <w:r>
        <w:t>a</w:t>
      </w:r>
    </w:p>
    <w:p w14:paraId="05A48B89" w14:textId="77777777" w:rsidR="00000000" w:rsidRDefault="00000000">
      <w:pPr>
        <w:pStyle w:val="BodyText"/>
        <w:kinsoku w:val="0"/>
        <w:overflowPunct w:val="0"/>
        <w:spacing w:before="269"/>
        <w:ind w:left="120" w:right="331"/>
        <w:sectPr w:rsidR="00000000">
          <w:footerReference w:type="default" r:id="rId61"/>
          <w:pgSz w:w="12240" w:h="15840"/>
          <w:pgMar w:top="1820" w:right="980" w:bottom="1460" w:left="1320" w:header="0" w:footer="1280" w:gutter="0"/>
          <w:pgNumType w:start="1"/>
          <w:cols w:space="720"/>
          <w:noEndnote/>
        </w:sectPr>
      </w:pPr>
    </w:p>
    <w:p w14:paraId="1489B0BB" w14:textId="77777777" w:rsidR="00000000" w:rsidRDefault="00000000">
      <w:pPr>
        <w:pStyle w:val="BodyText"/>
        <w:kinsoku w:val="0"/>
        <w:overflowPunct w:val="0"/>
        <w:spacing w:before="39"/>
        <w:ind w:left="119" w:right="508"/>
      </w:pPr>
      <w:r>
        <w:lastRenderedPageBreak/>
        <w:t>specific</w:t>
      </w:r>
      <w:r>
        <w:rPr>
          <w:spacing w:val="-3"/>
        </w:rPr>
        <w:t xml:space="preserve"> </w:t>
      </w:r>
      <w:r>
        <w:t>historical</w:t>
      </w:r>
      <w:r>
        <w:rPr>
          <w:spacing w:val="-4"/>
        </w:rPr>
        <w:t xml:space="preserve"> </w:t>
      </w:r>
      <w:r>
        <w:t>time.</w:t>
      </w:r>
      <w:r>
        <w:rPr>
          <w:spacing w:val="-6"/>
        </w:rPr>
        <w:t xml:space="preserve"> </w:t>
      </w:r>
      <w:r>
        <w:t>They</w:t>
      </w:r>
      <w:r>
        <w:rPr>
          <w:spacing w:val="-3"/>
        </w:rPr>
        <w:t xml:space="preserve"> </w:t>
      </w:r>
      <w:r>
        <w:t>are</w:t>
      </w:r>
      <w:r>
        <w:rPr>
          <w:spacing w:val="-3"/>
        </w:rPr>
        <w:t xml:space="preserve"> </w:t>
      </w:r>
      <w:r>
        <w:t>not</w:t>
      </w:r>
      <w:r>
        <w:rPr>
          <w:spacing w:val="-4"/>
        </w:rPr>
        <w:t xml:space="preserve"> </w:t>
      </w:r>
      <w:r>
        <w:t>neutral</w:t>
      </w:r>
      <w:r>
        <w:rPr>
          <w:spacing w:val="-4"/>
        </w:rPr>
        <w:t xml:space="preserve"> </w:t>
      </w:r>
      <w:r>
        <w:t>nor</w:t>
      </w:r>
      <w:r>
        <w:rPr>
          <w:spacing w:val="-3"/>
        </w:rPr>
        <w:t xml:space="preserve"> </w:t>
      </w:r>
      <w:r>
        <w:t>are</w:t>
      </w:r>
      <w:r>
        <w:rPr>
          <w:spacing w:val="-3"/>
        </w:rPr>
        <w:t xml:space="preserve"> </w:t>
      </w:r>
      <w:r>
        <w:t>they</w:t>
      </w:r>
      <w:r>
        <w:rPr>
          <w:spacing w:val="-3"/>
        </w:rPr>
        <w:t xml:space="preserve"> </w:t>
      </w:r>
      <w:r>
        <w:t>subjective.</w:t>
      </w:r>
      <w:r>
        <w:rPr>
          <w:spacing w:val="-4"/>
        </w:rPr>
        <w:t xml:space="preserve"> </w:t>
      </w:r>
      <w:r>
        <w:t>They</w:t>
      </w:r>
      <w:r>
        <w:rPr>
          <w:spacing w:val="-3"/>
        </w:rPr>
        <w:t xml:space="preserve"> </w:t>
      </w:r>
      <w:r>
        <w:t>are</w:t>
      </w:r>
      <w:r>
        <w:rPr>
          <w:spacing w:val="-3"/>
        </w:rPr>
        <w:t xml:space="preserve"> </w:t>
      </w:r>
      <w:r>
        <w:t>created</w:t>
      </w:r>
      <w:r>
        <w:rPr>
          <w:spacing w:val="-4"/>
        </w:rPr>
        <w:t xml:space="preserve"> </w:t>
      </w:r>
      <w:r>
        <w:t>using particular choices, and as such they demonstrate viewpoints and perspectives.</w:t>
      </w:r>
    </w:p>
    <w:p w14:paraId="014DC4FD" w14:textId="77777777" w:rsidR="00000000" w:rsidRDefault="00000000">
      <w:pPr>
        <w:pStyle w:val="BodyText"/>
        <w:kinsoku w:val="0"/>
        <w:overflowPunct w:val="0"/>
        <w:spacing w:before="293"/>
        <w:ind w:left="119" w:right="508"/>
      </w:pPr>
      <w:r>
        <w:t>Human-centered</w:t>
      </w:r>
      <w:r>
        <w:rPr>
          <w:spacing w:val="-4"/>
        </w:rPr>
        <w:t xml:space="preserve"> </w:t>
      </w:r>
      <w:r>
        <w:t>design</w:t>
      </w:r>
      <w:r>
        <w:rPr>
          <w:spacing w:val="-5"/>
        </w:rPr>
        <w:t xml:space="preserve"> </w:t>
      </w:r>
      <w:r>
        <w:t>and</w:t>
      </w:r>
      <w:r>
        <w:rPr>
          <w:spacing w:val="-4"/>
        </w:rPr>
        <w:t xml:space="preserve"> </w:t>
      </w:r>
      <w:r>
        <w:t>TPC</w:t>
      </w:r>
      <w:r>
        <w:rPr>
          <w:spacing w:val="-3"/>
        </w:rPr>
        <w:t xml:space="preserve"> </w:t>
      </w:r>
      <w:r>
        <w:t>can</w:t>
      </w:r>
      <w:r>
        <w:rPr>
          <w:spacing w:val="-4"/>
        </w:rPr>
        <w:t xml:space="preserve"> </w:t>
      </w:r>
      <w:r>
        <w:t>provide</w:t>
      </w:r>
      <w:r>
        <w:rPr>
          <w:spacing w:val="-3"/>
        </w:rPr>
        <w:t xml:space="preserve"> </w:t>
      </w:r>
      <w:r>
        <w:t>an</w:t>
      </w:r>
      <w:r>
        <w:rPr>
          <w:spacing w:val="-3"/>
        </w:rPr>
        <w:t xml:space="preserve"> </w:t>
      </w:r>
      <w:r>
        <w:t>opportunity</w:t>
      </w:r>
      <w:r>
        <w:rPr>
          <w:spacing w:val="-2"/>
        </w:rPr>
        <w:t xml:space="preserve"> </w:t>
      </w:r>
      <w:r>
        <w:t>to</w:t>
      </w:r>
      <w:r>
        <w:rPr>
          <w:spacing w:val="-4"/>
        </w:rPr>
        <w:t xml:space="preserve"> </w:t>
      </w:r>
      <w:r>
        <w:t>advocate</w:t>
      </w:r>
      <w:r>
        <w:rPr>
          <w:spacing w:val="-3"/>
        </w:rPr>
        <w:t xml:space="preserve"> </w:t>
      </w:r>
      <w:r>
        <w:t>and</w:t>
      </w:r>
      <w:r>
        <w:rPr>
          <w:spacing w:val="-4"/>
        </w:rPr>
        <w:t xml:space="preserve"> </w:t>
      </w:r>
      <w:r>
        <w:t>create</w:t>
      </w:r>
      <w:r>
        <w:rPr>
          <w:spacing w:val="-3"/>
        </w:rPr>
        <w:t xml:space="preserve"> </w:t>
      </w:r>
      <w:r>
        <w:t>equitable design solutions. Buchanan observes,</w:t>
      </w:r>
    </w:p>
    <w:p w14:paraId="1F8AC33A" w14:textId="77777777" w:rsidR="00000000" w:rsidRDefault="00000000">
      <w:pPr>
        <w:pStyle w:val="BodyText"/>
        <w:kinsoku w:val="0"/>
        <w:overflowPunct w:val="0"/>
        <w:spacing w:before="121"/>
        <w:ind w:left="839" w:right="466"/>
      </w:pPr>
      <w:r>
        <w:t>Human-centered design is fundamentally an affirmation of human dignity. It is an ongoing</w:t>
      </w:r>
      <w:r>
        <w:rPr>
          <w:spacing w:val="-3"/>
        </w:rPr>
        <w:t xml:space="preserve"> </w:t>
      </w:r>
      <w:r>
        <w:t>search</w:t>
      </w:r>
      <w:r>
        <w:rPr>
          <w:spacing w:val="-4"/>
        </w:rPr>
        <w:t xml:space="preserve"> </w:t>
      </w:r>
      <w:r>
        <w:t>for</w:t>
      </w:r>
      <w:r>
        <w:rPr>
          <w:spacing w:val="-3"/>
        </w:rPr>
        <w:t xml:space="preserve"> </w:t>
      </w:r>
      <w:r>
        <w:t>what</w:t>
      </w:r>
      <w:r>
        <w:rPr>
          <w:spacing w:val="-4"/>
        </w:rPr>
        <w:t xml:space="preserve"> </w:t>
      </w:r>
      <w:r>
        <w:t>can</w:t>
      </w:r>
      <w:r>
        <w:rPr>
          <w:spacing w:val="-4"/>
        </w:rPr>
        <w:t xml:space="preserve"> </w:t>
      </w:r>
      <w:r>
        <w:t>be</w:t>
      </w:r>
      <w:r>
        <w:rPr>
          <w:spacing w:val="-3"/>
        </w:rPr>
        <w:t xml:space="preserve"> </w:t>
      </w:r>
      <w:r>
        <w:t>done</w:t>
      </w:r>
      <w:r>
        <w:rPr>
          <w:spacing w:val="-3"/>
        </w:rPr>
        <w:t xml:space="preserve"> </w:t>
      </w:r>
      <w:r>
        <w:t>to</w:t>
      </w:r>
      <w:r>
        <w:rPr>
          <w:spacing w:val="-4"/>
        </w:rPr>
        <w:t xml:space="preserve"> </w:t>
      </w:r>
      <w:r>
        <w:t>support</w:t>
      </w:r>
      <w:r>
        <w:rPr>
          <w:spacing w:val="-3"/>
        </w:rPr>
        <w:t xml:space="preserve"> </w:t>
      </w:r>
      <w:r>
        <w:t>and</w:t>
      </w:r>
      <w:r>
        <w:rPr>
          <w:spacing w:val="-4"/>
        </w:rPr>
        <w:t xml:space="preserve"> </w:t>
      </w:r>
      <w:r>
        <w:t>strengthen</w:t>
      </w:r>
      <w:r>
        <w:rPr>
          <w:spacing w:val="-4"/>
        </w:rPr>
        <w:t xml:space="preserve"> </w:t>
      </w:r>
      <w:r>
        <w:t>the</w:t>
      </w:r>
      <w:r>
        <w:rPr>
          <w:spacing w:val="-3"/>
        </w:rPr>
        <w:t xml:space="preserve"> </w:t>
      </w:r>
      <w:r>
        <w:t>dignity</w:t>
      </w:r>
      <w:r>
        <w:rPr>
          <w:spacing w:val="-3"/>
        </w:rPr>
        <w:t xml:space="preserve"> </w:t>
      </w:r>
      <w:r>
        <w:t>of</w:t>
      </w:r>
      <w:r>
        <w:rPr>
          <w:spacing w:val="-4"/>
        </w:rPr>
        <w:t xml:space="preserve"> </w:t>
      </w:r>
      <w:r>
        <w:t>human beings as they act out their lives in varied social, economic, political, and cultural circumstances [3, p. 37].</w:t>
      </w:r>
    </w:p>
    <w:p w14:paraId="29704D15" w14:textId="77777777" w:rsidR="00000000" w:rsidRDefault="00000000">
      <w:pPr>
        <w:pStyle w:val="BodyText"/>
        <w:kinsoku w:val="0"/>
        <w:overflowPunct w:val="0"/>
        <w:spacing w:before="66"/>
      </w:pPr>
    </w:p>
    <w:p w14:paraId="5449E8C5" w14:textId="77777777" w:rsidR="00000000" w:rsidRDefault="00000000">
      <w:pPr>
        <w:pStyle w:val="Heading2"/>
        <w:kinsoku w:val="0"/>
        <w:overflowPunct w:val="0"/>
        <w:ind w:left="364" w:right="700"/>
        <w:jc w:val="center"/>
        <w:rPr>
          <w:color w:val="2E5395"/>
          <w:spacing w:val="-2"/>
        </w:rPr>
      </w:pPr>
      <w:bookmarkStart w:id="18" w:name="Designing for persons with diverse abili"/>
      <w:bookmarkEnd w:id="18"/>
      <w:r>
        <w:rPr>
          <w:color w:val="2E5395"/>
        </w:rPr>
        <w:t>Designing</w:t>
      </w:r>
      <w:r>
        <w:rPr>
          <w:color w:val="2E5395"/>
          <w:spacing w:val="-3"/>
        </w:rPr>
        <w:t xml:space="preserve"> </w:t>
      </w:r>
      <w:r>
        <w:rPr>
          <w:color w:val="2E5395"/>
        </w:rPr>
        <w:t>for</w:t>
      </w:r>
      <w:r>
        <w:rPr>
          <w:color w:val="2E5395"/>
          <w:spacing w:val="-3"/>
        </w:rPr>
        <w:t xml:space="preserve"> </w:t>
      </w:r>
      <w:r>
        <w:rPr>
          <w:color w:val="2E5395"/>
        </w:rPr>
        <w:t>persons</w:t>
      </w:r>
      <w:r>
        <w:rPr>
          <w:color w:val="2E5395"/>
          <w:spacing w:val="-2"/>
        </w:rPr>
        <w:t xml:space="preserve"> </w:t>
      </w:r>
      <w:r>
        <w:rPr>
          <w:color w:val="2E5395"/>
        </w:rPr>
        <w:t>with</w:t>
      </w:r>
      <w:r>
        <w:rPr>
          <w:color w:val="2E5395"/>
          <w:spacing w:val="-2"/>
        </w:rPr>
        <w:t xml:space="preserve"> </w:t>
      </w:r>
      <w:r>
        <w:rPr>
          <w:color w:val="2E5395"/>
        </w:rPr>
        <w:t>diverse</w:t>
      </w:r>
      <w:r>
        <w:rPr>
          <w:color w:val="2E5395"/>
          <w:spacing w:val="-2"/>
        </w:rPr>
        <w:t xml:space="preserve"> abilities</w:t>
      </w:r>
    </w:p>
    <w:p w14:paraId="3273B05C" w14:textId="77777777" w:rsidR="00000000" w:rsidRDefault="00000000">
      <w:pPr>
        <w:pStyle w:val="BodyText"/>
        <w:kinsoku w:val="0"/>
        <w:overflowPunct w:val="0"/>
        <w:spacing w:before="165"/>
        <w:ind w:left="120" w:right="508"/>
      </w:pPr>
      <w:r>
        <w:t>According to the World Health Organization (WHO) over one billion people in the world (approximately 15% of the world population) live with a form of disability. Within this population,</w:t>
      </w:r>
      <w:r>
        <w:rPr>
          <w:spacing w:val="-2"/>
        </w:rPr>
        <w:t xml:space="preserve"> </w:t>
      </w:r>
      <w:r>
        <w:t>“…2-4%</w:t>
      </w:r>
      <w:r>
        <w:rPr>
          <w:spacing w:val="-4"/>
        </w:rPr>
        <w:t xml:space="preserve"> </w:t>
      </w:r>
      <w:r>
        <w:t>experience</w:t>
      </w:r>
      <w:r>
        <w:rPr>
          <w:spacing w:val="-3"/>
        </w:rPr>
        <w:t xml:space="preserve"> </w:t>
      </w:r>
      <w:r>
        <w:t>significant</w:t>
      </w:r>
      <w:r>
        <w:rPr>
          <w:spacing w:val="-4"/>
        </w:rPr>
        <w:t xml:space="preserve"> </w:t>
      </w:r>
      <w:r>
        <w:t>difficulties</w:t>
      </w:r>
      <w:r>
        <w:rPr>
          <w:spacing w:val="-4"/>
        </w:rPr>
        <w:t xml:space="preserve"> </w:t>
      </w:r>
      <w:r>
        <w:t>in</w:t>
      </w:r>
      <w:r>
        <w:rPr>
          <w:spacing w:val="-4"/>
        </w:rPr>
        <w:t xml:space="preserve"> </w:t>
      </w:r>
      <w:r>
        <w:t>functioning”</w:t>
      </w:r>
      <w:r>
        <w:rPr>
          <w:spacing w:val="-3"/>
        </w:rPr>
        <w:t xml:space="preserve"> </w:t>
      </w:r>
      <w:r>
        <w:t>[4].</w:t>
      </w:r>
      <w:r>
        <w:rPr>
          <w:spacing w:val="-3"/>
        </w:rPr>
        <w:t xml:space="preserve"> </w:t>
      </w:r>
      <w:r>
        <w:t>As</w:t>
      </w:r>
      <w:r>
        <w:rPr>
          <w:spacing w:val="-4"/>
        </w:rPr>
        <w:t xml:space="preserve"> </w:t>
      </w:r>
      <w:r>
        <w:t>with</w:t>
      </w:r>
      <w:r>
        <w:rPr>
          <w:spacing w:val="-4"/>
        </w:rPr>
        <w:t xml:space="preserve"> </w:t>
      </w:r>
      <w:r>
        <w:t>HCD</w:t>
      </w:r>
      <w:r>
        <w:rPr>
          <w:spacing w:val="-4"/>
        </w:rPr>
        <w:t xml:space="preserve"> </w:t>
      </w:r>
      <w:r>
        <w:t>and</w:t>
      </w:r>
      <w:r>
        <w:rPr>
          <w:spacing w:val="-4"/>
        </w:rPr>
        <w:t xml:space="preserve"> </w:t>
      </w:r>
      <w:r>
        <w:t>TPC, the context in which a person experiences the disability is important:</w:t>
      </w:r>
    </w:p>
    <w:p w14:paraId="1B41930A" w14:textId="77777777" w:rsidR="00000000" w:rsidRDefault="00000000">
      <w:pPr>
        <w:pStyle w:val="BodyText"/>
        <w:kinsoku w:val="0"/>
        <w:overflowPunct w:val="0"/>
        <w:spacing w:before="120"/>
        <w:ind w:left="839" w:right="473"/>
        <w:rPr>
          <w:rFonts w:ascii="Arial" w:hAnsi="Arial" w:cs="Arial"/>
          <w:color w:val="3B4245"/>
          <w:spacing w:val="-4"/>
        </w:rPr>
      </w:pPr>
      <w:r>
        <w:t>In recent years, the understanding of disability has moved away from a physical or medical perspective to one that takes into account a person’s physical, social and political context. Today, disability is understood to arise from the interaction between a person’s</w:t>
      </w:r>
      <w:r>
        <w:rPr>
          <w:spacing w:val="-4"/>
        </w:rPr>
        <w:t xml:space="preserve"> </w:t>
      </w:r>
      <w:r>
        <w:t>health</w:t>
      </w:r>
      <w:r>
        <w:rPr>
          <w:spacing w:val="-4"/>
        </w:rPr>
        <w:t xml:space="preserve"> </w:t>
      </w:r>
      <w:r>
        <w:t>condition</w:t>
      </w:r>
      <w:r>
        <w:rPr>
          <w:spacing w:val="-4"/>
        </w:rPr>
        <w:t xml:space="preserve"> </w:t>
      </w:r>
      <w:r>
        <w:t>or</w:t>
      </w:r>
      <w:r>
        <w:rPr>
          <w:spacing w:val="-3"/>
        </w:rPr>
        <w:t xml:space="preserve"> </w:t>
      </w:r>
      <w:r>
        <w:t>impairment</w:t>
      </w:r>
      <w:r>
        <w:rPr>
          <w:spacing w:val="-4"/>
        </w:rPr>
        <w:t xml:space="preserve"> </w:t>
      </w:r>
      <w:r>
        <w:t>and</w:t>
      </w:r>
      <w:r>
        <w:rPr>
          <w:spacing w:val="-4"/>
        </w:rPr>
        <w:t xml:space="preserve"> </w:t>
      </w:r>
      <w:r>
        <w:t>the</w:t>
      </w:r>
      <w:r>
        <w:rPr>
          <w:spacing w:val="-3"/>
        </w:rPr>
        <w:t xml:space="preserve"> </w:t>
      </w:r>
      <w:r>
        <w:t>multitude</w:t>
      </w:r>
      <w:r>
        <w:rPr>
          <w:spacing w:val="-4"/>
        </w:rPr>
        <w:t xml:space="preserve"> </w:t>
      </w:r>
      <w:r>
        <w:t>of</w:t>
      </w:r>
      <w:r>
        <w:rPr>
          <w:spacing w:val="-4"/>
        </w:rPr>
        <w:t xml:space="preserve"> </w:t>
      </w:r>
      <w:r>
        <w:t>influencing</w:t>
      </w:r>
      <w:r>
        <w:rPr>
          <w:spacing w:val="-4"/>
        </w:rPr>
        <w:t xml:space="preserve"> </w:t>
      </w:r>
      <w:r>
        <w:t>factors</w:t>
      </w:r>
      <w:r>
        <w:rPr>
          <w:spacing w:val="-4"/>
        </w:rPr>
        <w:t xml:space="preserve"> </w:t>
      </w:r>
      <w:r>
        <w:t>in</w:t>
      </w:r>
      <w:r>
        <w:rPr>
          <w:spacing w:val="-4"/>
        </w:rPr>
        <w:t xml:space="preserve"> </w:t>
      </w:r>
      <w:r>
        <w:t xml:space="preserve">their environment. Great strides have been made to make the world more accessible for people living with disability; however, much more work is required to meet their needs </w:t>
      </w:r>
      <w:r>
        <w:rPr>
          <w:spacing w:val="-4"/>
        </w:rPr>
        <w:t>[4]</w:t>
      </w:r>
      <w:r>
        <w:rPr>
          <w:rFonts w:ascii="Arial" w:hAnsi="Arial" w:cs="Arial"/>
          <w:color w:val="3B4245"/>
          <w:spacing w:val="-4"/>
        </w:rPr>
        <w:t>.</w:t>
      </w:r>
    </w:p>
    <w:p w14:paraId="3DB2A366" w14:textId="77777777" w:rsidR="00000000" w:rsidRDefault="00000000">
      <w:pPr>
        <w:pStyle w:val="BodyText"/>
        <w:kinsoku w:val="0"/>
        <w:overflowPunct w:val="0"/>
        <w:spacing w:before="120"/>
        <w:ind w:left="119" w:right="529"/>
      </w:pPr>
      <w:r>
        <w:t xml:space="preserve">There is terminology that reflects the two perspectives, one from a person’s impairment and one from environmental factors. The term </w:t>
      </w:r>
      <w:r>
        <w:rPr>
          <w:i/>
          <w:iCs/>
        </w:rPr>
        <w:t xml:space="preserve">people with disabilities </w:t>
      </w:r>
      <w:r>
        <w:t xml:space="preserve">signifies that the challenges faced by an individual are a result of the impairment. The term </w:t>
      </w:r>
      <w:r>
        <w:rPr>
          <w:i/>
          <w:iCs/>
        </w:rPr>
        <w:t xml:space="preserve">disabled people </w:t>
      </w:r>
      <w:r>
        <w:t>signifies that the</w:t>
      </w:r>
      <w:r>
        <w:rPr>
          <w:spacing w:val="-2"/>
        </w:rPr>
        <w:t xml:space="preserve"> </w:t>
      </w:r>
      <w:r>
        <w:t>challenges</w:t>
      </w:r>
      <w:r>
        <w:rPr>
          <w:spacing w:val="-3"/>
        </w:rPr>
        <w:t xml:space="preserve"> </w:t>
      </w:r>
      <w:r>
        <w:t>faced</w:t>
      </w:r>
      <w:r>
        <w:rPr>
          <w:spacing w:val="-3"/>
        </w:rPr>
        <w:t xml:space="preserve"> </w:t>
      </w:r>
      <w:r>
        <w:t>are</w:t>
      </w:r>
      <w:r>
        <w:rPr>
          <w:spacing w:val="-3"/>
        </w:rPr>
        <w:t xml:space="preserve"> </w:t>
      </w:r>
      <w:r>
        <w:t>a</w:t>
      </w:r>
      <w:r>
        <w:rPr>
          <w:spacing w:val="-3"/>
        </w:rPr>
        <w:t xml:space="preserve"> </w:t>
      </w:r>
      <w:r>
        <w:t>result</w:t>
      </w:r>
      <w:r>
        <w:rPr>
          <w:spacing w:val="-3"/>
        </w:rPr>
        <w:t xml:space="preserve"> </w:t>
      </w:r>
      <w:r>
        <w:t>of</w:t>
      </w:r>
      <w:r>
        <w:rPr>
          <w:spacing w:val="-3"/>
        </w:rPr>
        <w:t xml:space="preserve"> </w:t>
      </w:r>
      <w:r>
        <w:t>the</w:t>
      </w:r>
      <w:r>
        <w:rPr>
          <w:spacing w:val="-2"/>
        </w:rPr>
        <w:t xml:space="preserve"> </w:t>
      </w:r>
      <w:r>
        <w:t>person’s</w:t>
      </w:r>
      <w:r>
        <w:rPr>
          <w:spacing w:val="-3"/>
        </w:rPr>
        <w:t xml:space="preserve"> </w:t>
      </w:r>
      <w:r>
        <w:t>environment</w:t>
      </w:r>
      <w:r>
        <w:rPr>
          <w:spacing w:val="-4"/>
        </w:rPr>
        <w:t xml:space="preserve"> </w:t>
      </w:r>
      <w:r>
        <w:t>[5].</w:t>
      </w:r>
      <w:r>
        <w:rPr>
          <w:spacing w:val="-3"/>
        </w:rPr>
        <w:t xml:space="preserve"> </w:t>
      </w:r>
      <w:r>
        <w:t>The</w:t>
      </w:r>
      <w:r>
        <w:rPr>
          <w:spacing w:val="-2"/>
        </w:rPr>
        <w:t xml:space="preserve"> </w:t>
      </w:r>
      <w:r>
        <w:t>people-first</w:t>
      </w:r>
      <w:r>
        <w:rPr>
          <w:spacing w:val="-3"/>
        </w:rPr>
        <w:t xml:space="preserve"> </w:t>
      </w:r>
      <w:r>
        <w:t>term</w:t>
      </w:r>
      <w:r>
        <w:rPr>
          <w:spacing w:val="-2"/>
        </w:rPr>
        <w:t xml:space="preserve"> </w:t>
      </w:r>
      <w:r>
        <w:rPr>
          <w:i/>
          <w:iCs/>
        </w:rPr>
        <w:t xml:space="preserve">people with disabilities </w:t>
      </w:r>
      <w:r>
        <w:t>is preferred. Regardless of the perspective, the goal of HCD is to enable the person with diverse ability overcome barriers.</w:t>
      </w:r>
    </w:p>
    <w:p w14:paraId="093365D0" w14:textId="77777777" w:rsidR="00000000" w:rsidRDefault="00000000">
      <w:pPr>
        <w:pStyle w:val="BodyText"/>
        <w:kinsoku w:val="0"/>
        <w:overflowPunct w:val="0"/>
      </w:pPr>
    </w:p>
    <w:p w14:paraId="13D5834E" w14:textId="77777777" w:rsidR="00000000" w:rsidRDefault="00000000">
      <w:pPr>
        <w:pStyle w:val="BodyText"/>
        <w:kinsoku w:val="0"/>
        <w:overflowPunct w:val="0"/>
        <w:ind w:left="119" w:right="508"/>
      </w:pPr>
      <w:r>
        <w:t>Human-centered design, as practiced at Northwestern University’s Segal Design Institute promotes social justice by empowering users with diverse abilities. The products the students design are intended to make the lives of these users</w:t>
      </w:r>
      <w:r>
        <w:rPr>
          <w:spacing w:val="-2"/>
        </w:rPr>
        <w:t xml:space="preserve"> </w:t>
      </w:r>
      <w:r>
        <w:t>easier,</w:t>
      </w:r>
      <w:r>
        <w:rPr>
          <w:spacing w:val="-1"/>
        </w:rPr>
        <w:t xml:space="preserve"> </w:t>
      </w:r>
      <w:r>
        <w:t>allowing them to better negotiate the</w:t>
      </w:r>
      <w:r>
        <w:rPr>
          <w:spacing w:val="-3"/>
        </w:rPr>
        <w:t xml:space="preserve"> </w:t>
      </w:r>
      <w:r>
        <w:t>physical</w:t>
      </w:r>
      <w:r>
        <w:rPr>
          <w:spacing w:val="-4"/>
        </w:rPr>
        <w:t xml:space="preserve"> </w:t>
      </w:r>
      <w:r>
        <w:t>context</w:t>
      </w:r>
      <w:r>
        <w:rPr>
          <w:spacing w:val="-3"/>
        </w:rPr>
        <w:t xml:space="preserve"> </w:t>
      </w:r>
      <w:r>
        <w:t>in</w:t>
      </w:r>
      <w:r>
        <w:rPr>
          <w:spacing w:val="-3"/>
        </w:rPr>
        <w:t xml:space="preserve"> </w:t>
      </w:r>
      <w:r>
        <w:t>which</w:t>
      </w:r>
      <w:r>
        <w:rPr>
          <w:spacing w:val="-3"/>
        </w:rPr>
        <w:t xml:space="preserve"> </w:t>
      </w:r>
      <w:r>
        <w:t>they</w:t>
      </w:r>
      <w:r>
        <w:rPr>
          <w:spacing w:val="-3"/>
        </w:rPr>
        <w:t xml:space="preserve"> </w:t>
      </w:r>
      <w:r>
        <w:t>live.</w:t>
      </w:r>
      <w:r>
        <w:rPr>
          <w:spacing w:val="-3"/>
        </w:rPr>
        <w:t xml:space="preserve"> </w:t>
      </w:r>
      <w:r>
        <w:t>The</w:t>
      </w:r>
      <w:r>
        <w:rPr>
          <w:spacing w:val="-3"/>
        </w:rPr>
        <w:t xml:space="preserve"> </w:t>
      </w:r>
      <w:r>
        <w:t>design</w:t>
      </w:r>
      <w:r>
        <w:rPr>
          <w:spacing w:val="-3"/>
        </w:rPr>
        <w:t xml:space="preserve"> </w:t>
      </w:r>
      <w:r>
        <w:t>process</w:t>
      </w:r>
      <w:r>
        <w:rPr>
          <w:spacing w:val="-3"/>
        </w:rPr>
        <w:t xml:space="preserve"> </w:t>
      </w:r>
      <w:r>
        <w:t>is</w:t>
      </w:r>
      <w:r>
        <w:rPr>
          <w:spacing w:val="-3"/>
        </w:rPr>
        <w:t xml:space="preserve"> </w:t>
      </w:r>
      <w:r>
        <w:t>human-centered</w:t>
      </w:r>
      <w:r>
        <w:rPr>
          <w:spacing w:val="-3"/>
        </w:rPr>
        <w:t xml:space="preserve"> </w:t>
      </w:r>
      <w:r>
        <w:t>by</w:t>
      </w:r>
      <w:r>
        <w:rPr>
          <w:spacing w:val="-3"/>
        </w:rPr>
        <w:t xml:space="preserve"> </w:t>
      </w:r>
      <w:r>
        <w:t>following</w:t>
      </w:r>
      <w:r>
        <w:rPr>
          <w:spacing w:val="-3"/>
        </w:rPr>
        <w:t xml:space="preserve"> </w:t>
      </w:r>
      <w:r>
        <w:t>the participatory approach shown in Figure 5.1. It starts with talking to users about the challenge they are trying to address. This allows the user to be the expert on the issue and honors that expertise. The user remains the focus as the design progresses, with the user providing input and participating in usability testing.</w:t>
      </w:r>
    </w:p>
    <w:p w14:paraId="011AF74B" w14:textId="77777777" w:rsidR="00000000" w:rsidRDefault="00000000">
      <w:pPr>
        <w:pStyle w:val="BodyText"/>
        <w:kinsoku w:val="0"/>
        <w:overflowPunct w:val="0"/>
      </w:pPr>
    </w:p>
    <w:p w14:paraId="028DB551" w14:textId="77777777" w:rsidR="00000000" w:rsidRDefault="00000000">
      <w:pPr>
        <w:pStyle w:val="BodyText"/>
        <w:kinsoku w:val="0"/>
        <w:overflowPunct w:val="0"/>
        <w:ind w:left="119" w:right="462"/>
        <w:jc w:val="both"/>
      </w:pPr>
      <w:r>
        <w:t>The supporting</w:t>
      </w:r>
      <w:r>
        <w:rPr>
          <w:spacing w:val="-1"/>
        </w:rPr>
        <w:t xml:space="preserve"> </w:t>
      </w:r>
      <w:r>
        <w:t>documentation</w:t>
      </w:r>
      <w:r>
        <w:rPr>
          <w:spacing w:val="-1"/>
        </w:rPr>
        <w:t xml:space="preserve"> </w:t>
      </w:r>
      <w:r>
        <w:t>for the design</w:t>
      </w:r>
      <w:r>
        <w:rPr>
          <w:spacing w:val="-1"/>
        </w:rPr>
        <w:t xml:space="preserve"> </w:t>
      </w:r>
      <w:r>
        <w:t>process,</w:t>
      </w:r>
      <w:r>
        <w:rPr>
          <w:spacing w:val="-1"/>
        </w:rPr>
        <w:t xml:space="preserve"> </w:t>
      </w:r>
      <w:r>
        <w:t>as</w:t>
      </w:r>
      <w:r>
        <w:rPr>
          <w:spacing w:val="-1"/>
        </w:rPr>
        <w:t xml:space="preserve"> </w:t>
      </w:r>
      <w:r>
        <w:t>well</w:t>
      </w:r>
      <w:r>
        <w:rPr>
          <w:spacing w:val="-1"/>
        </w:rPr>
        <w:t xml:space="preserve"> </w:t>
      </w:r>
      <w:r>
        <w:t>as</w:t>
      </w:r>
      <w:r>
        <w:rPr>
          <w:spacing w:val="-1"/>
        </w:rPr>
        <w:t xml:space="preserve"> </w:t>
      </w:r>
      <w:r>
        <w:t>correspondence with</w:t>
      </w:r>
      <w:r>
        <w:rPr>
          <w:spacing w:val="-1"/>
        </w:rPr>
        <w:t xml:space="preserve"> </w:t>
      </w:r>
      <w:r>
        <w:t>the user, can</w:t>
      </w:r>
      <w:r>
        <w:rPr>
          <w:spacing w:val="-3"/>
        </w:rPr>
        <w:t xml:space="preserve"> </w:t>
      </w:r>
      <w:r>
        <w:t>also</w:t>
      </w:r>
      <w:r>
        <w:rPr>
          <w:spacing w:val="-3"/>
        </w:rPr>
        <w:t xml:space="preserve"> </w:t>
      </w:r>
      <w:r>
        <w:t>work</w:t>
      </w:r>
      <w:r>
        <w:rPr>
          <w:spacing w:val="-3"/>
        </w:rPr>
        <w:t xml:space="preserve"> </w:t>
      </w:r>
      <w:r>
        <w:t>toward</w:t>
      </w:r>
      <w:r>
        <w:rPr>
          <w:spacing w:val="-3"/>
        </w:rPr>
        <w:t xml:space="preserve"> </w:t>
      </w:r>
      <w:r>
        <w:t>the</w:t>
      </w:r>
      <w:r>
        <w:rPr>
          <w:spacing w:val="-2"/>
        </w:rPr>
        <w:t xml:space="preserve"> </w:t>
      </w:r>
      <w:r>
        <w:t>user’s</w:t>
      </w:r>
      <w:r>
        <w:rPr>
          <w:spacing w:val="-3"/>
        </w:rPr>
        <w:t xml:space="preserve"> </w:t>
      </w:r>
      <w:r>
        <w:t>agency.</w:t>
      </w:r>
      <w:r>
        <w:rPr>
          <w:spacing w:val="-3"/>
        </w:rPr>
        <w:t xml:space="preserve"> </w:t>
      </w:r>
      <w:r>
        <w:t>Care</w:t>
      </w:r>
      <w:r>
        <w:rPr>
          <w:spacing w:val="-2"/>
        </w:rPr>
        <w:t xml:space="preserve"> </w:t>
      </w:r>
      <w:r>
        <w:t>should</w:t>
      </w:r>
      <w:r>
        <w:rPr>
          <w:spacing w:val="-3"/>
        </w:rPr>
        <w:t xml:space="preserve"> </w:t>
      </w:r>
      <w:r>
        <w:t>be</w:t>
      </w:r>
      <w:r>
        <w:rPr>
          <w:spacing w:val="-2"/>
        </w:rPr>
        <w:t xml:space="preserve"> </w:t>
      </w:r>
      <w:r>
        <w:t>taken</w:t>
      </w:r>
      <w:r>
        <w:rPr>
          <w:spacing w:val="-3"/>
        </w:rPr>
        <w:t xml:space="preserve"> </w:t>
      </w:r>
      <w:r>
        <w:t>not</w:t>
      </w:r>
      <w:r>
        <w:rPr>
          <w:spacing w:val="-3"/>
        </w:rPr>
        <w:t xml:space="preserve"> </w:t>
      </w:r>
      <w:r>
        <w:t>reinforce</w:t>
      </w:r>
      <w:r>
        <w:rPr>
          <w:spacing w:val="-2"/>
        </w:rPr>
        <w:t xml:space="preserve"> </w:t>
      </w:r>
      <w:r>
        <w:t>the</w:t>
      </w:r>
      <w:r>
        <w:rPr>
          <w:spacing w:val="-3"/>
        </w:rPr>
        <w:t xml:space="preserve"> </w:t>
      </w:r>
      <w:r>
        <w:t>characterization of bodies as normal or deviant. Users must not be portrayed as damaged or lacking. Finally,</w:t>
      </w:r>
    </w:p>
    <w:p w14:paraId="11719954" w14:textId="77777777" w:rsidR="00000000" w:rsidRDefault="00000000">
      <w:pPr>
        <w:pStyle w:val="BodyText"/>
        <w:kinsoku w:val="0"/>
        <w:overflowPunct w:val="0"/>
        <w:ind w:left="119" w:right="462"/>
        <w:jc w:val="both"/>
        <w:sectPr w:rsidR="00000000">
          <w:pgSz w:w="12240" w:h="15840"/>
          <w:pgMar w:top="1400" w:right="980" w:bottom="1460" w:left="1320" w:header="0" w:footer="1280" w:gutter="0"/>
          <w:cols w:space="720"/>
          <w:noEndnote/>
        </w:sectPr>
      </w:pPr>
    </w:p>
    <w:p w14:paraId="4E13F3A2" w14:textId="77777777" w:rsidR="00000000" w:rsidRDefault="00000000">
      <w:pPr>
        <w:pStyle w:val="BodyText"/>
        <w:kinsoku w:val="0"/>
        <w:overflowPunct w:val="0"/>
        <w:spacing w:before="39"/>
        <w:ind w:left="120" w:right="508"/>
        <w:rPr>
          <w:spacing w:val="-2"/>
        </w:rPr>
      </w:pPr>
      <w:r>
        <w:lastRenderedPageBreak/>
        <w:t>there</w:t>
      </w:r>
      <w:r>
        <w:rPr>
          <w:spacing w:val="-3"/>
        </w:rPr>
        <w:t xml:space="preserve"> </w:t>
      </w:r>
      <w:r>
        <w:t>should</w:t>
      </w:r>
      <w:r>
        <w:rPr>
          <w:spacing w:val="-4"/>
        </w:rPr>
        <w:t xml:space="preserve"> </w:t>
      </w:r>
      <w:r>
        <w:t>be</w:t>
      </w:r>
      <w:r>
        <w:rPr>
          <w:spacing w:val="-3"/>
        </w:rPr>
        <w:t xml:space="preserve"> </w:t>
      </w:r>
      <w:r>
        <w:t>consideration</w:t>
      </w:r>
      <w:r>
        <w:rPr>
          <w:spacing w:val="-4"/>
        </w:rPr>
        <w:t xml:space="preserve"> </w:t>
      </w:r>
      <w:r>
        <w:t>on</w:t>
      </w:r>
      <w:r>
        <w:rPr>
          <w:spacing w:val="-4"/>
        </w:rPr>
        <w:t xml:space="preserve"> </w:t>
      </w:r>
      <w:r>
        <w:t>how</w:t>
      </w:r>
      <w:r>
        <w:rPr>
          <w:spacing w:val="-4"/>
        </w:rPr>
        <w:t xml:space="preserve"> </w:t>
      </w:r>
      <w:r>
        <w:t>the</w:t>
      </w:r>
      <w:r>
        <w:rPr>
          <w:spacing w:val="-3"/>
        </w:rPr>
        <w:t xml:space="preserve"> </w:t>
      </w:r>
      <w:r>
        <w:t>information</w:t>
      </w:r>
      <w:r>
        <w:rPr>
          <w:spacing w:val="-4"/>
        </w:rPr>
        <w:t xml:space="preserve"> </w:t>
      </w:r>
      <w:r>
        <w:t>is</w:t>
      </w:r>
      <w:r>
        <w:rPr>
          <w:spacing w:val="-4"/>
        </w:rPr>
        <w:t xml:space="preserve"> </w:t>
      </w:r>
      <w:r>
        <w:t>presented</w:t>
      </w:r>
      <w:r>
        <w:rPr>
          <w:spacing w:val="-4"/>
        </w:rPr>
        <w:t xml:space="preserve"> </w:t>
      </w:r>
      <w:r>
        <w:t>(e.g.</w:t>
      </w:r>
      <w:r>
        <w:rPr>
          <w:spacing w:val="-4"/>
        </w:rPr>
        <w:t xml:space="preserve"> </w:t>
      </w:r>
      <w:r>
        <w:t>visually,</w:t>
      </w:r>
      <w:r>
        <w:rPr>
          <w:spacing w:val="-4"/>
        </w:rPr>
        <w:t xml:space="preserve"> </w:t>
      </w:r>
      <w:r>
        <w:t xml:space="preserve">textually, </w:t>
      </w:r>
      <w:bookmarkStart w:id="19" w:name="References"/>
      <w:bookmarkEnd w:id="19"/>
      <w:r>
        <w:rPr>
          <w:spacing w:val="-2"/>
        </w:rPr>
        <w:t>aurally).</w:t>
      </w:r>
    </w:p>
    <w:p w14:paraId="6E765D4F" w14:textId="77777777" w:rsidR="00000000" w:rsidRDefault="00000000">
      <w:pPr>
        <w:pStyle w:val="BodyText"/>
        <w:kinsoku w:val="0"/>
        <w:overflowPunct w:val="0"/>
        <w:spacing w:before="67"/>
      </w:pPr>
    </w:p>
    <w:p w14:paraId="4DE6A4EC" w14:textId="77777777" w:rsidR="00000000" w:rsidRDefault="00000000">
      <w:pPr>
        <w:pStyle w:val="Heading2"/>
        <w:kinsoku w:val="0"/>
        <w:overflowPunct w:val="0"/>
        <w:spacing w:before="1"/>
        <w:rPr>
          <w:color w:val="2E5395"/>
          <w:spacing w:val="-2"/>
        </w:rPr>
      </w:pPr>
      <w:r>
        <w:rPr>
          <w:color w:val="2E5395"/>
          <w:spacing w:val="-2"/>
        </w:rPr>
        <w:t>References</w:t>
      </w:r>
    </w:p>
    <w:p w14:paraId="2451C9ED" w14:textId="77777777" w:rsidR="00000000" w:rsidRDefault="00000000">
      <w:pPr>
        <w:pStyle w:val="ListParagraph"/>
        <w:numPr>
          <w:ilvl w:val="0"/>
          <w:numId w:val="1"/>
        </w:numPr>
        <w:tabs>
          <w:tab w:val="left" w:pos="413"/>
        </w:tabs>
        <w:kinsoku w:val="0"/>
        <w:overflowPunct w:val="0"/>
        <w:spacing w:before="180"/>
        <w:ind w:right="553" w:firstLine="0"/>
        <w:rPr>
          <w:sz w:val="22"/>
          <w:szCs w:val="22"/>
        </w:rPr>
      </w:pPr>
      <w:r>
        <w:rPr>
          <w:sz w:val="22"/>
          <w:szCs w:val="22"/>
        </w:rPr>
        <w:t>N. N. Jones, “The technical communicator as advocate: Integrating a social justice approach in technical</w:t>
      </w:r>
      <w:r>
        <w:rPr>
          <w:spacing w:val="-3"/>
          <w:sz w:val="22"/>
          <w:szCs w:val="22"/>
        </w:rPr>
        <w:t xml:space="preserve"> </w:t>
      </w:r>
      <w:r>
        <w:rPr>
          <w:sz w:val="22"/>
          <w:szCs w:val="22"/>
        </w:rPr>
        <w:t>communication,”</w:t>
      </w:r>
      <w:r>
        <w:rPr>
          <w:spacing w:val="-4"/>
          <w:sz w:val="22"/>
          <w:szCs w:val="22"/>
        </w:rPr>
        <w:t xml:space="preserve"> </w:t>
      </w:r>
      <w:r>
        <w:rPr>
          <w:i/>
          <w:iCs/>
          <w:sz w:val="22"/>
          <w:szCs w:val="22"/>
        </w:rPr>
        <w:t>Journal</w:t>
      </w:r>
      <w:r>
        <w:rPr>
          <w:i/>
          <w:iCs/>
          <w:spacing w:val="-3"/>
          <w:sz w:val="22"/>
          <w:szCs w:val="22"/>
        </w:rPr>
        <w:t xml:space="preserve"> </w:t>
      </w:r>
      <w:r>
        <w:rPr>
          <w:i/>
          <w:iCs/>
          <w:sz w:val="22"/>
          <w:szCs w:val="22"/>
        </w:rPr>
        <w:t>of</w:t>
      </w:r>
      <w:r>
        <w:rPr>
          <w:i/>
          <w:iCs/>
          <w:spacing w:val="-3"/>
          <w:sz w:val="22"/>
          <w:szCs w:val="22"/>
        </w:rPr>
        <w:t xml:space="preserve"> </w:t>
      </w:r>
      <w:r>
        <w:rPr>
          <w:i/>
          <w:iCs/>
          <w:sz w:val="22"/>
          <w:szCs w:val="22"/>
        </w:rPr>
        <w:t>Technical</w:t>
      </w:r>
      <w:r>
        <w:rPr>
          <w:i/>
          <w:iCs/>
          <w:spacing w:val="-3"/>
          <w:sz w:val="22"/>
          <w:szCs w:val="22"/>
        </w:rPr>
        <w:t xml:space="preserve"> </w:t>
      </w:r>
      <w:r>
        <w:rPr>
          <w:i/>
          <w:iCs/>
          <w:sz w:val="22"/>
          <w:szCs w:val="22"/>
        </w:rPr>
        <w:t>Writing</w:t>
      </w:r>
      <w:r>
        <w:rPr>
          <w:i/>
          <w:iCs/>
          <w:spacing w:val="-3"/>
          <w:sz w:val="22"/>
          <w:szCs w:val="22"/>
        </w:rPr>
        <w:t xml:space="preserve"> </w:t>
      </w:r>
      <w:r>
        <w:rPr>
          <w:i/>
          <w:iCs/>
          <w:sz w:val="22"/>
          <w:szCs w:val="22"/>
        </w:rPr>
        <w:t>and</w:t>
      </w:r>
      <w:r>
        <w:rPr>
          <w:i/>
          <w:iCs/>
          <w:spacing w:val="-3"/>
          <w:sz w:val="22"/>
          <w:szCs w:val="22"/>
        </w:rPr>
        <w:t xml:space="preserve"> </w:t>
      </w:r>
      <w:r>
        <w:rPr>
          <w:i/>
          <w:iCs/>
          <w:sz w:val="22"/>
          <w:szCs w:val="22"/>
        </w:rPr>
        <w:t>Communication,</w:t>
      </w:r>
      <w:r>
        <w:rPr>
          <w:i/>
          <w:iCs/>
          <w:spacing w:val="-4"/>
          <w:sz w:val="22"/>
          <w:szCs w:val="22"/>
        </w:rPr>
        <w:t xml:space="preserve"> </w:t>
      </w:r>
      <w:r>
        <w:rPr>
          <w:sz w:val="22"/>
          <w:szCs w:val="22"/>
        </w:rPr>
        <w:t>vol.</w:t>
      </w:r>
      <w:r>
        <w:rPr>
          <w:spacing w:val="-4"/>
          <w:sz w:val="22"/>
          <w:szCs w:val="22"/>
        </w:rPr>
        <w:t xml:space="preserve"> </w:t>
      </w:r>
      <w:r>
        <w:rPr>
          <w:sz w:val="22"/>
          <w:szCs w:val="22"/>
        </w:rPr>
        <w:t>46,</w:t>
      </w:r>
      <w:r>
        <w:rPr>
          <w:spacing w:val="-4"/>
          <w:sz w:val="22"/>
          <w:szCs w:val="22"/>
        </w:rPr>
        <w:t xml:space="preserve"> </w:t>
      </w:r>
      <w:r>
        <w:rPr>
          <w:sz w:val="22"/>
          <w:szCs w:val="22"/>
        </w:rPr>
        <w:t>no.</w:t>
      </w:r>
      <w:r>
        <w:rPr>
          <w:spacing w:val="-4"/>
          <w:sz w:val="22"/>
          <w:szCs w:val="22"/>
        </w:rPr>
        <w:t xml:space="preserve"> </w:t>
      </w:r>
      <w:r>
        <w:rPr>
          <w:sz w:val="22"/>
          <w:szCs w:val="22"/>
        </w:rPr>
        <w:t>3,</w:t>
      </w:r>
      <w:r>
        <w:rPr>
          <w:spacing w:val="-2"/>
          <w:sz w:val="22"/>
          <w:szCs w:val="22"/>
        </w:rPr>
        <w:t xml:space="preserve"> </w:t>
      </w:r>
      <w:r>
        <w:rPr>
          <w:sz w:val="22"/>
          <w:szCs w:val="22"/>
        </w:rPr>
        <w:t>pp.</w:t>
      </w:r>
      <w:r>
        <w:rPr>
          <w:spacing w:val="-4"/>
          <w:sz w:val="22"/>
          <w:szCs w:val="22"/>
        </w:rPr>
        <w:t xml:space="preserve"> </w:t>
      </w:r>
      <w:r>
        <w:rPr>
          <w:sz w:val="22"/>
          <w:szCs w:val="22"/>
        </w:rPr>
        <w:t>342-361, 2016, doi: 10.1177/0047281616639472.</w:t>
      </w:r>
    </w:p>
    <w:p w14:paraId="70BC5AEB" w14:textId="77777777" w:rsidR="00000000" w:rsidRDefault="00000000">
      <w:pPr>
        <w:pStyle w:val="ListParagraph"/>
        <w:numPr>
          <w:ilvl w:val="0"/>
          <w:numId w:val="1"/>
        </w:numPr>
        <w:tabs>
          <w:tab w:val="left" w:pos="413"/>
        </w:tabs>
        <w:kinsoku w:val="0"/>
        <w:overflowPunct w:val="0"/>
        <w:spacing w:before="180"/>
        <w:ind w:left="413" w:hanging="293"/>
        <w:rPr>
          <w:spacing w:val="-4"/>
          <w:sz w:val="22"/>
          <w:szCs w:val="22"/>
        </w:rPr>
      </w:pPr>
      <w:r>
        <w:rPr>
          <w:sz w:val="22"/>
          <w:szCs w:val="22"/>
        </w:rPr>
        <w:t>C.</w:t>
      </w:r>
      <w:r>
        <w:rPr>
          <w:spacing w:val="-7"/>
          <w:sz w:val="22"/>
          <w:szCs w:val="22"/>
        </w:rPr>
        <w:t xml:space="preserve"> </w:t>
      </w:r>
      <w:r>
        <w:rPr>
          <w:sz w:val="22"/>
          <w:szCs w:val="22"/>
        </w:rPr>
        <w:t>R.</w:t>
      </w:r>
      <w:r>
        <w:rPr>
          <w:spacing w:val="-7"/>
          <w:sz w:val="22"/>
          <w:szCs w:val="22"/>
        </w:rPr>
        <w:t xml:space="preserve"> </w:t>
      </w:r>
      <w:r>
        <w:rPr>
          <w:sz w:val="22"/>
          <w:szCs w:val="22"/>
        </w:rPr>
        <w:t>Miller,</w:t>
      </w:r>
      <w:r>
        <w:rPr>
          <w:spacing w:val="-6"/>
          <w:sz w:val="22"/>
          <w:szCs w:val="22"/>
        </w:rPr>
        <w:t xml:space="preserve"> </w:t>
      </w:r>
      <w:r>
        <w:rPr>
          <w:sz w:val="22"/>
          <w:szCs w:val="22"/>
        </w:rPr>
        <w:t>“A</w:t>
      </w:r>
      <w:r>
        <w:rPr>
          <w:spacing w:val="-7"/>
          <w:sz w:val="22"/>
          <w:szCs w:val="22"/>
        </w:rPr>
        <w:t xml:space="preserve"> </w:t>
      </w:r>
      <w:r>
        <w:rPr>
          <w:sz w:val="22"/>
          <w:szCs w:val="22"/>
        </w:rPr>
        <w:t>humanistic</w:t>
      </w:r>
      <w:r>
        <w:rPr>
          <w:spacing w:val="-8"/>
          <w:sz w:val="22"/>
          <w:szCs w:val="22"/>
        </w:rPr>
        <w:t xml:space="preserve"> </w:t>
      </w:r>
      <w:r>
        <w:rPr>
          <w:sz w:val="22"/>
          <w:szCs w:val="22"/>
        </w:rPr>
        <w:t>rationale</w:t>
      </w:r>
      <w:r>
        <w:rPr>
          <w:spacing w:val="-7"/>
          <w:sz w:val="22"/>
          <w:szCs w:val="22"/>
        </w:rPr>
        <w:t xml:space="preserve"> </w:t>
      </w:r>
      <w:r>
        <w:rPr>
          <w:sz w:val="22"/>
          <w:szCs w:val="22"/>
        </w:rPr>
        <w:t>for</w:t>
      </w:r>
      <w:r>
        <w:rPr>
          <w:spacing w:val="-8"/>
          <w:sz w:val="22"/>
          <w:szCs w:val="22"/>
        </w:rPr>
        <w:t xml:space="preserve"> </w:t>
      </w:r>
      <w:r>
        <w:rPr>
          <w:sz w:val="22"/>
          <w:szCs w:val="22"/>
        </w:rPr>
        <w:t>technical</w:t>
      </w:r>
      <w:r>
        <w:rPr>
          <w:spacing w:val="-5"/>
          <w:sz w:val="22"/>
          <w:szCs w:val="22"/>
        </w:rPr>
        <w:t xml:space="preserve"> </w:t>
      </w:r>
      <w:r>
        <w:rPr>
          <w:sz w:val="22"/>
          <w:szCs w:val="22"/>
        </w:rPr>
        <w:t>writing,”</w:t>
      </w:r>
      <w:r>
        <w:rPr>
          <w:spacing w:val="-7"/>
          <w:sz w:val="22"/>
          <w:szCs w:val="22"/>
        </w:rPr>
        <w:t xml:space="preserve"> </w:t>
      </w:r>
      <w:r>
        <w:rPr>
          <w:i/>
          <w:iCs/>
          <w:sz w:val="22"/>
          <w:szCs w:val="22"/>
        </w:rPr>
        <w:t>College</w:t>
      </w:r>
      <w:r>
        <w:rPr>
          <w:i/>
          <w:iCs/>
          <w:spacing w:val="-6"/>
          <w:sz w:val="22"/>
          <w:szCs w:val="22"/>
        </w:rPr>
        <w:t xml:space="preserve"> </w:t>
      </w:r>
      <w:r>
        <w:rPr>
          <w:i/>
          <w:iCs/>
          <w:sz w:val="22"/>
          <w:szCs w:val="22"/>
        </w:rPr>
        <w:t>English,</w:t>
      </w:r>
      <w:r>
        <w:rPr>
          <w:i/>
          <w:iCs/>
          <w:spacing w:val="-8"/>
          <w:sz w:val="22"/>
          <w:szCs w:val="22"/>
        </w:rPr>
        <w:t xml:space="preserve"> </w:t>
      </w:r>
      <w:r>
        <w:rPr>
          <w:sz w:val="22"/>
          <w:szCs w:val="22"/>
        </w:rPr>
        <w:t>vol.40,</w:t>
      </w:r>
      <w:r>
        <w:rPr>
          <w:spacing w:val="-7"/>
          <w:sz w:val="22"/>
          <w:szCs w:val="22"/>
        </w:rPr>
        <w:t xml:space="preserve"> </w:t>
      </w:r>
      <w:r>
        <w:rPr>
          <w:sz w:val="22"/>
          <w:szCs w:val="22"/>
        </w:rPr>
        <w:t>no.</w:t>
      </w:r>
      <w:r>
        <w:rPr>
          <w:spacing w:val="-7"/>
          <w:sz w:val="22"/>
          <w:szCs w:val="22"/>
        </w:rPr>
        <w:t xml:space="preserve"> </w:t>
      </w:r>
      <w:r>
        <w:rPr>
          <w:sz w:val="22"/>
          <w:szCs w:val="22"/>
        </w:rPr>
        <w:t>6,</w:t>
      </w:r>
      <w:r>
        <w:rPr>
          <w:spacing w:val="-8"/>
          <w:sz w:val="22"/>
          <w:szCs w:val="22"/>
        </w:rPr>
        <w:t xml:space="preserve"> </w:t>
      </w:r>
      <w:r>
        <w:rPr>
          <w:sz w:val="22"/>
          <w:szCs w:val="22"/>
        </w:rPr>
        <w:t>pp.</w:t>
      </w:r>
      <w:r>
        <w:rPr>
          <w:spacing w:val="-7"/>
          <w:sz w:val="22"/>
          <w:szCs w:val="22"/>
        </w:rPr>
        <w:t xml:space="preserve"> </w:t>
      </w:r>
      <w:r>
        <w:rPr>
          <w:sz w:val="22"/>
          <w:szCs w:val="22"/>
        </w:rPr>
        <w:t>610-</w:t>
      </w:r>
      <w:r>
        <w:rPr>
          <w:spacing w:val="-4"/>
          <w:sz w:val="22"/>
          <w:szCs w:val="22"/>
        </w:rPr>
        <w:t>617.</w:t>
      </w:r>
    </w:p>
    <w:p w14:paraId="04F8D0B3" w14:textId="77777777" w:rsidR="00000000" w:rsidRDefault="00000000">
      <w:pPr>
        <w:pStyle w:val="ListParagraph"/>
        <w:numPr>
          <w:ilvl w:val="0"/>
          <w:numId w:val="1"/>
        </w:numPr>
        <w:tabs>
          <w:tab w:val="left" w:pos="412"/>
        </w:tabs>
        <w:kinsoku w:val="0"/>
        <w:overflowPunct w:val="0"/>
        <w:spacing w:before="180"/>
        <w:ind w:left="119" w:right="1021" w:firstLine="0"/>
        <w:rPr>
          <w:sz w:val="22"/>
          <w:szCs w:val="22"/>
        </w:rPr>
      </w:pPr>
      <w:r>
        <w:rPr>
          <w:sz w:val="22"/>
          <w:szCs w:val="22"/>
        </w:rPr>
        <w:t>R.</w:t>
      </w:r>
      <w:r>
        <w:rPr>
          <w:spacing w:val="-4"/>
          <w:sz w:val="22"/>
          <w:szCs w:val="22"/>
        </w:rPr>
        <w:t xml:space="preserve"> </w:t>
      </w:r>
      <w:r>
        <w:rPr>
          <w:sz w:val="22"/>
          <w:szCs w:val="22"/>
        </w:rPr>
        <w:t>Buchanan,</w:t>
      </w:r>
      <w:r>
        <w:rPr>
          <w:spacing w:val="-4"/>
          <w:sz w:val="22"/>
          <w:szCs w:val="22"/>
        </w:rPr>
        <w:t xml:space="preserve"> </w:t>
      </w:r>
      <w:r>
        <w:rPr>
          <w:sz w:val="22"/>
          <w:szCs w:val="22"/>
        </w:rPr>
        <w:t>“Human</w:t>
      </w:r>
      <w:r>
        <w:rPr>
          <w:spacing w:val="-2"/>
          <w:sz w:val="22"/>
          <w:szCs w:val="22"/>
        </w:rPr>
        <w:t xml:space="preserve"> </w:t>
      </w:r>
      <w:r>
        <w:rPr>
          <w:sz w:val="22"/>
          <w:szCs w:val="22"/>
        </w:rPr>
        <w:t>dignity</w:t>
      </w:r>
      <w:r>
        <w:rPr>
          <w:spacing w:val="-3"/>
          <w:sz w:val="22"/>
          <w:szCs w:val="22"/>
        </w:rPr>
        <w:t xml:space="preserve"> </w:t>
      </w:r>
      <w:r>
        <w:rPr>
          <w:sz w:val="22"/>
          <w:szCs w:val="22"/>
        </w:rPr>
        <w:t>and</w:t>
      </w:r>
      <w:r>
        <w:rPr>
          <w:spacing w:val="-3"/>
          <w:sz w:val="22"/>
          <w:szCs w:val="22"/>
        </w:rPr>
        <w:t xml:space="preserve"> </w:t>
      </w:r>
      <w:r>
        <w:rPr>
          <w:sz w:val="22"/>
          <w:szCs w:val="22"/>
        </w:rPr>
        <w:t>human</w:t>
      </w:r>
      <w:r>
        <w:rPr>
          <w:spacing w:val="-4"/>
          <w:sz w:val="22"/>
          <w:szCs w:val="22"/>
        </w:rPr>
        <w:t xml:space="preserve"> </w:t>
      </w:r>
      <w:r>
        <w:rPr>
          <w:sz w:val="22"/>
          <w:szCs w:val="22"/>
        </w:rPr>
        <w:t>rights:</w:t>
      </w:r>
      <w:r>
        <w:rPr>
          <w:spacing w:val="-2"/>
          <w:sz w:val="22"/>
          <w:szCs w:val="22"/>
        </w:rPr>
        <w:t xml:space="preserve"> </w:t>
      </w:r>
      <w:r>
        <w:rPr>
          <w:sz w:val="22"/>
          <w:szCs w:val="22"/>
        </w:rPr>
        <w:t>Thoughts</w:t>
      </w:r>
      <w:r>
        <w:rPr>
          <w:spacing w:val="-4"/>
          <w:sz w:val="22"/>
          <w:szCs w:val="22"/>
        </w:rPr>
        <w:t xml:space="preserve"> </w:t>
      </w:r>
      <w:r>
        <w:rPr>
          <w:sz w:val="22"/>
          <w:szCs w:val="22"/>
        </w:rPr>
        <w:t>on</w:t>
      </w:r>
      <w:r>
        <w:rPr>
          <w:spacing w:val="-3"/>
          <w:sz w:val="22"/>
          <w:szCs w:val="22"/>
        </w:rPr>
        <w:t xml:space="preserve"> </w:t>
      </w:r>
      <w:r>
        <w:rPr>
          <w:sz w:val="22"/>
          <w:szCs w:val="22"/>
        </w:rPr>
        <w:t>the</w:t>
      </w:r>
      <w:r>
        <w:rPr>
          <w:spacing w:val="-3"/>
          <w:sz w:val="22"/>
          <w:szCs w:val="22"/>
        </w:rPr>
        <w:t xml:space="preserve"> </w:t>
      </w:r>
      <w:r>
        <w:rPr>
          <w:sz w:val="22"/>
          <w:szCs w:val="22"/>
        </w:rPr>
        <w:t>principles</w:t>
      </w:r>
      <w:r>
        <w:rPr>
          <w:spacing w:val="-2"/>
          <w:sz w:val="22"/>
          <w:szCs w:val="22"/>
        </w:rPr>
        <w:t xml:space="preserve"> </w:t>
      </w:r>
      <w:r>
        <w:rPr>
          <w:sz w:val="22"/>
          <w:szCs w:val="22"/>
        </w:rPr>
        <w:t>of</w:t>
      </w:r>
      <w:r>
        <w:rPr>
          <w:spacing w:val="-4"/>
          <w:sz w:val="22"/>
          <w:szCs w:val="22"/>
        </w:rPr>
        <w:t xml:space="preserve"> </w:t>
      </w:r>
      <w:r>
        <w:rPr>
          <w:sz w:val="22"/>
          <w:szCs w:val="22"/>
        </w:rPr>
        <w:t xml:space="preserve">human-centered design,” </w:t>
      </w:r>
      <w:r>
        <w:rPr>
          <w:i/>
          <w:iCs/>
          <w:sz w:val="22"/>
          <w:szCs w:val="22"/>
        </w:rPr>
        <w:t xml:space="preserve">Design Issues, </w:t>
      </w:r>
      <w:r>
        <w:rPr>
          <w:sz w:val="22"/>
          <w:szCs w:val="22"/>
        </w:rPr>
        <w:t>vol. 17, no. 3, pp. 35-39.</w:t>
      </w:r>
    </w:p>
    <w:p w14:paraId="586B2916" w14:textId="77777777" w:rsidR="00000000" w:rsidRDefault="00000000">
      <w:pPr>
        <w:pStyle w:val="ListParagraph"/>
        <w:numPr>
          <w:ilvl w:val="0"/>
          <w:numId w:val="1"/>
        </w:numPr>
        <w:tabs>
          <w:tab w:val="left" w:pos="120"/>
          <w:tab w:val="left" w:pos="412"/>
        </w:tabs>
        <w:kinsoku w:val="0"/>
        <w:overflowPunct w:val="0"/>
        <w:spacing w:before="180"/>
        <w:ind w:right="1071" w:hanging="1"/>
        <w:rPr>
          <w:spacing w:val="-2"/>
          <w:sz w:val="22"/>
          <w:szCs w:val="22"/>
        </w:rPr>
      </w:pPr>
      <w:r>
        <w:rPr>
          <w:sz w:val="22"/>
          <w:szCs w:val="22"/>
        </w:rPr>
        <w:t>“Disability,”</w:t>
      </w:r>
      <w:r>
        <w:rPr>
          <w:spacing w:val="-4"/>
          <w:sz w:val="22"/>
          <w:szCs w:val="22"/>
        </w:rPr>
        <w:t xml:space="preserve"> </w:t>
      </w:r>
      <w:r>
        <w:rPr>
          <w:sz w:val="22"/>
          <w:szCs w:val="22"/>
        </w:rPr>
        <w:t>2020.</w:t>
      </w:r>
      <w:r>
        <w:rPr>
          <w:spacing w:val="-5"/>
          <w:sz w:val="22"/>
          <w:szCs w:val="22"/>
        </w:rPr>
        <w:t xml:space="preserve"> </w:t>
      </w:r>
      <w:r>
        <w:rPr>
          <w:sz w:val="22"/>
          <w:szCs w:val="22"/>
        </w:rPr>
        <w:t>Accessed</w:t>
      </w:r>
      <w:r>
        <w:rPr>
          <w:spacing w:val="-5"/>
          <w:sz w:val="22"/>
          <w:szCs w:val="22"/>
        </w:rPr>
        <w:t xml:space="preserve"> </w:t>
      </w:r>
      <w:r>
        <w:rPr>
          <w:sz w:val="22"/>
          <w:szCs w:val="22"/>
        </w:rPr>
        <w:t>on</w:t>
      </w:r>
      <w:r>
        <w:rPr>
          <w:spacing w:val="-5"/>
          <w:sz w:val="22"/>
          <w:szCs w:val="22"/>
        </w:rPr>
        <w:t xml:space="preserve"> </w:t>
      </w:r>
      <w:r>
        <w:rPr>
          <w:sz w:val="22"/>
          <w:szCs w:val="22"/>
        </w:rPr>
        <w:t>July</w:t>
      </w:r>
      <w:r>
        <w:rPr>
          <w:spacing w:val="-5"/>
          <w:sz w:val="22"/>
          <w:szCs w:val="22"/>
        </w:rPr>
        <w:t xml:space="preserve"> </w:t>
      </w:r>
      <w:r>
        <w:rPr>
          <w:sz w:val="22"/>
          <w:szCs w:val="22"/>
        </w:rPr>
        <w:t>20,</w:t>
      </w:r>
      <w:r>
        <w:rPr>
          <w:spacing w:val="-5"/>
          <w:sz w:val="22"/>
          <w:szCs w:val="22"/>
        </w:rPr>
        <w:t xml:space="preserve"> </w:t>
      </w:r>
      <w:r>
        <w:rPr>
          <w:sz w:val="22"/>
          <w:szCs w:val="22"/>
        </w:rPr>
        <w:t>2020.</w:t>
      </w:r>
      <w:r>
        <w:rPr>
          <w:spacing w:val="-5"/>
          <w:sz w:val="22"/>
          <w:szCs w:val="22"/>
        </w:rPr>
        <w:t xml:space="preserve"> </w:t>
      </w:r>
      <w:r>
        <w:rPr>
          <w:sz w:val="22"/>
          <w:szCs w:val="22"/>
        </w:rPr>
        <w:t>[Online].</w:t>
      </w:r>
      <w:r>
        <w:rPr>
          <w:spacing w:val="-4"/>
          <w:sz w:val="22"/>
          <w:szCs w:val="22"/>
        </w:rPr>
        <w:t xml:space="preserve"> </w:t>
      </w:r>
      <w:r>
        <w:rPr>
          <w:sz w:val="22"/>
          <w:szCs w:val="22"/>
        </w:rPr>
        <w:t>Available:</w:t>
      </w:r>
      <w:r>
        <w:rPr>
          <w:spacing w:val="-4"/>
          <w:sz w:val="22"/>
          <w:szCs w:val="22"/>
        </w:rPr>
        <w:t xml:space="preserve"> </w:t>
      </w:r>
      <w:hyperlink r:id="rId62" w:history="1">
        <w:r>
          <w:rPr>
            <w:sz w:val="22"/>
            <w:szCs w:val="22"/>
            <w:u w:val="single"/>
          </w:rPr>
          <w:t>https://www.who.int/health-</w:t>
        </w:r>
      </w:hyperlink>
      <w:r>
        <w:rPr>
          <w:sz w:val="22"/>
          <w:szCs w:val="22"/>
        </w:rPr>
        <w:t xml:space="preserve"> </w:t>
      </w:r>
      <w:hyperlink r:id="rId63" w:history="1">
        <w:r>
          <w:rPr>
            <w:spacing w:val="-2"/>
            <w:sz w:val="22"/>
            <w:szCs w:val="22"/>
            <w:u w:val="single"/>
          </w:rPr>
          <w:t>topics/disability#tab=tab_1</w:t>
        </w:r>
      </w:hyperlink>
    </w:p>
    <w:p w14:paraId="22140477" w14:textId="77777777" w:rsidR="00000000" w:rsidRDefault="00000000">
      <w:pPr>
        <w:pStyle w:val="ListParagraph"/>
        <w:numPr>
          <w:ilvl w:val="0"/>
          <w:numId w:val="1"/>
        </w:numPr>
        <w:tabs>
          <w:tab w:val="left" w:pos="120"/>
          <w:tab w:val="left" w:pos="412"/>
        </w:tabs>
        <w:kinsoku w:val="0"/>
        <w:overflowPunct w:val="0"/>
        <w:spacing w:line="450" w:lineRule="atLeast"/>
        <w:ind w:right="3195" w:hanging="1"/>
        <w:rPr>
          <w:sz w:val="22"/>
          <w:szCs w:val="22"/>
        </w:rPr>
      </w:pPr>
      <w:r>
        <w:rPr>
          <w:sz w:val="22"/>
          <w:szCs w:val="22"/>
        </w:rPr>
        <w:t>G.</w:t>
      </w:r>
      <w:r>
        <w:rPr>
          <w:spacing w:val="-5"/>
          <w:sz w:val="22"/>
          <w:szCs w:val="22"/>
        </w:rPr>
        <w:t xml:space="preserve"> </w:t>
      </w:r>
      <w:r>
        <w:rPr>
          <w:sz w:val="22"/>
          <w:szCs w:val="22"/>
        </w:rPr>
        <w:t>Pullin,</w:t>
      </w:r>
      <w:r>
        <w:rPr>
          <w:spacing w:val="-3"/>
          <w:sz w:val="22"/>
          <w:szCs w:val="22"/>
        </w:rPr>
        <w:t xml:space="preserve"> </w:t>
      </w:r>
      <w:r>
        <w:rPr>
          <w:i/>
          <w:iCs/>
          <w:sz w:val="22"/>
          <w:szCs w:val="22"/>
        </w:rPr>
        <w:t>design</w:t>
      </w:r>
      <w:r>
        <w:rPr>
          <w:i/>
          <w:iCs/>
          <w:spacing w:val="-5"/>
          <w:sz w:val="22"/>
          <w:szCs w:val="22"/>
        </w:rPr>
        <w:t xml:space="preserve"> </w:t>
      </w:r>
      <w:r>
        <w:rPr>
          <w:i/>
          <w:iCs/>
          <w:sz w:val="22"/>
          <w:szCs w:val="22"/>
        </w:rPr>
        <w:t>meets</w:t>
      </w:r>
      <w:r>
        <w:rPr>
          <w:i/>
          <w:iCs/>
          <w:spacing w:val="-4"/>
          <w:sz w:val="22"/>
          <w:szCs w:val="22"/>
        </w:rPr>
        <w:t xml:space="preserve"> </w:t>
      </w:r>
      <w:r>
        <w:rPr>
          <w:i/>
          <w:iCs/>
          <w:sz w:val="22"/>
          <w:szCs w:val="22"/>
        </w:rPr>
        <w:t>disability,</w:t>
      </w:r>
      <w:r>
        <w:rPr>
          <w:i/>
          <w:iCs/>
          <w:spacing w:val="-5"/>
          <w:sz w:val="22"/>
          <w:szCs w:val="22"/>
        </w:rPr>
        <w:t xml:space="preserve"> </w:t>
      </w:r>
      <w:r>
        <w:rPr>
          <w:sz w:val="22"/>
          <w:szCs w:val="22"/>
        </w:rPr>
        <w:t>Cambridge,</w:t>
      </w:r>
      <w:r>
        <w:rPr>
          <w:spacing w:val="-3"/>
          <w:sz w:val="22"/>
          <w:szCs w:val="22"/>
        </w:rPr>
        <w:t xml:space="preserve"> </w:t>
      </w:r>
      <w:r>
        <w:rPr>
          <w:sz w:val="22"/>
          <w:szCs w:val="22"/>
        </w:rPr>
        <w:t>MA,</w:t>
      </w:r>
      <w:r>
        <w:rPr>
          <w:spacing w:val="-5"/>
          <w:sz w:val="22"/>
          <w:szCs w:val="22"/>
        </w:rPr>
        <w:t xml:space="preserve"> </w:t>
      </w:r>
      <w:r>
        <w:rPr>
          <w:sz w:val="22"/>
          <w:szCs w:val="22"/>
        </w:rPr>
        <w:t>The</w:t>
      </w:r>
      <w:r>
        <w:rPr>
          <w:spacing w:val="-3"/>
          <w:sz w:val="22"/>
          <w:szCs w:val="22"/>
        </w:rPr>
        <w:t xml:space="preserve"> </w:t>
      </w:r>
      <w:r>
        <w:rPr>
          <w:sz w:val="22"/>
          <w:szCs w:val="22"/>
        </w:rPr>
        <w:t>MIT</w:t>
      </w:r>
      <w:r>
        <w:rPr>
          <w:spacing w:val="-5"/>
          <w:sz w:val="22"/>
          <w:szCs w:val="22"/>
        </w:rPr>
        <w:t xml:space="preserve"> </w:t>
      </w:r>
      <w:r>
        <w:rPr>
          <w:sz w:val="22"/>
          <w:szCs w:val="22"/>
        </w:rPr>
        <w:t>Press,</w:t>
      </w:r>
      <w:r>
        <w:rPr>
          <w:spacing w:val="-4"/>
          <w:sz w:val="22"/>
          <w:szCs w:val="22"/>
        </w:rPr>
        <w:t xml:space="preserve"> </w:t>
      </w:r>
      <w:r>
        <w:rPr>
          <w:sz w:val="22"/>
          <w:szCs w:val="22"/>
        </w:rPr>
        <w:t>2009. Figure 5.1</w:t>
      </w:r>
    </w:p>
    <w:p w14:paraId="74FC0A0A" w14:textId="77777777" w:rsidR="00B940F1" w:rsidRDefault="00000000">
      <w:pPr>
        <w:pStyle w:val="BodyText"/>
        <w:kinsoku w:val="0"/>
        <w:overflowPunct w:val="0"/>
        <w:ind w:left="120" w:right="331"/>
        <w:rPr>
          <w:sz w:val="22"/>
          <w:szCs w:val="22"/>
        </w:rPr>
      </w:pPr>
      <w:r>
        <w:rPr>
          <w:sz w:val="22"/>
          <w:szCs w:val="22"/>
        </w:rPr>
        <w:t>Diagram</w:t>
      </w:r>
      <w:r>
        <w:rPr>
          <w:spacing w:val="-4"/>
          <w:sz w:val="22"/>
          <w:szCs w:val="22"/>
        </w:rPr>
        <w:t xml:space="preserve"> </w:t>
      </w:r>
      <w:r>
        <w:rPr>
          <w:sz w:val="22"/>
          <w:szCs w:val="22"/>
        </w:rPr>
        <w:t>of</w:t>
      </w:r>
      <w:r>
        <w:rPr>
          <w:spacing w:val="-4"/>
          <w:sz w:val="22"/>
          <w:szCs w:val="22"/>
        </w:rPr>
        <w:t xml:space="preserve"> </w:t>
      </w:r>
      <w:r>
        <w:rPr>
          <w:sz w:val="22"/>
          <w:szCs w:val="22"/>
        </w:rPr>
        <w:t>Design</w:t>
      </w:r>
      <w:r>
        <w:rPr>
          <w:spacing w:val="-4"/>
          <w:sz w:val="22"/>
          <w:szCs w:val="22"/>
        </w:rPr>
        <w:t xml:space="preserve"> </w:t>
      </w:r>
      <w:r>
        <w:rPr>
          <w:sz w:val="22"/>
          <w:szCs w:val="22"/>
        </w:rPr>
        <w:t>Thinking</w:t>
      </w:r>
      <w:r>
        <w:rPr>
          <w:spacing w:val="-4"/>
          <w:sz w:val="22"/>
          <w:szCs w:val="22"/>
        </w:rPr>
        <w:t xml:space="preserve"> </w:t>
      </w:r>
      <w:r>
        <w:rPr>
          <w:sz w:val="22"/>
          <w:szCs w:val="22"/>
        </w:rPr>
        <w:t>for</w:t>
      </w:r>
      <w:r>
        <w:rPr>
          <w:spacing w:val="-4"/>
          <w:sz w:val="22"/>
          <w:szCs w:val="22"/>
        </w:rPr>
        <w:t xml:space="preserve"> </w:t>
      </w:r>
      <w:r>
        <w:rPr>
          <w:sz w:val="22"/>
          <w:szCs w:val="22"/>
        </w:rPr>
        <w:t>Social</w:t>
      </w:r>
      <w:r>
        <w:rPr>
          <w:spacing w:val="-3"/>
          <w:sz w:val="22"/>
          <w:szCs w:val="22"/>
        </w:rPr>
        <w:t xml:space="preserve"> </w:t>
      </w:r>
      <w:r>
        <w:rPr>
          <w:sz w:val="22"/>
          <w:szCs w:val="22"/>
        </w:rPr>
        <w:t>Justice</w:t>
      </w:r>
      <w:r>
        <w:rPr>
          <w:spacing w:val="-4"/>
          <w:sz w:val="22"/>
          <w:szCs w:val="22"/>
        </w:rPr>
        <w:t xml:space="preserve"> </w:t>
      </w:r>
      <w:r>
        <w:rPr>
          <w:sz w:val="22"/>
          <w:szCs w:val="22"/>
        </w:rPr>
        <w:t>Process,</w:t>
      </w:r>
      <w:r>
        <w:rPr>
          <w:spacing w:val="-2"/>
          <w:sz w:val="22"/>
          <w:szCs w:val="22"/>
        </w:rPr>
        <w:t xml:space="preserve"> </w:t>
      </w:r>
      <w:r>
        <w:rPr>
          <w:sz w:val="22"/>
          <w:szCs w:val="22"/>
        </w:rPr>
        <w:t>adapted</w:t>
      </w:r>
      <w:r>
        <w:rPr>
          <w:spacing w:val="-4"/>
          <w:sz w:val="22"/>
          <w:szCs w:val="22"/>
        </w:rPr>
        <w:t xml:space="preserve"> </w:t>
      </w:r>
      <w:r>
        <w:rPr>
          <w:sz w:val="22"/>
          <w:szCs w:val="22"/>
        </w:rPr>
        <w:t>from</w:t>
      </w:r>
      <w:r>
        <w:rPr>
          <w:spacing w:val="-4"/>
          <w:sz w:val="22"/>
          <w:szCs w:val="22"/>
        </w:rPr>
        <w:t xml:space="preserve"> </w:t>
      </w:r>
      <w:r>
        <w:rPr>
          <w:sz w:val="22"/>
          <w:szCs w:val="22"/>
        </w:rPr>
        <w:t>the</w:t>
      </w:r>
      <w:r>
        <w:rPr>
          <w:spacing w:val="-3"/>
          <w:sz w:val="22"/>
          <w:szCs w:val="22"/>
        </w:rPr>
        <w:t xml:space="preserve"> </w:t>
      </w:r>
      <w:r>
        <w:rPr>
          <w:sz w:val="22"/>
          <w:szCs w:val="22"/>
        </w:rPr>
        <w:t>Stanford</w:t>
      </w:r>
      <w:r>
        <w:rPr>
          <w:spacing w:val="-4"/>
          <w:sz w:val="22"/>
          <w:szCs w:val="22"/>
        </w:rPr>
        <w:t xml:space="preserve"> </w:t>
      </w:r>
      <w:r>
        <w:rPr>
          <w:sz w:val="22"/>
          <w:szCs w:val="22"/>
        </w:rPr>
        <w:t>d.School’s</w:t>
      </w:r>
      <w:r>
        <w:rPr>
          <w:spacing w:val="-2"/>
          <w:sz w:val="22"/>
          <w:szCs w:val="22"/>
        </w:rPr>
        <w:t xml:space="preserve"> </w:t>
      </w:r>
      <w:r>
        <w:rPr>
          <w:sz w:val="22"/>
          <w:szCs w:val="22"/>
          <w:u w:val="single"/>
        </w:rPr>
        <w:t>Processus</w:t>
      </w:r>
      <w:r>
        <w:rPr>
          <w:spacing w:val="-4"/>
          <w:sz w:val="22"/>
          <w:szCs w:val="22"/>
          <w:u w:val="single"/>
        </w:rPr>
        <w:t xml:space="preserve"> </w:t>
      </w:r>
      <w:r>
        <w:rPr>
          <w:sz w:val="22"/>
          <w:szCs w:val="22"/>
          <w:u w:val="single"/>
        </w:rPr>
        <w:t>de</w:t>
      </w:r>
      <w:r>
        <w:rPr>
          <w:sz w:val="22"/>
          <w:szCs w:val="22"/>
        </w:rPr>
        <w:t xml:space="preserve"> </w:t>
      </w:r>
      <w:r>
        <w:rPr>
          <w:sz w:val="22"/>
          <w:szCs w:val="22"/>
          <w:u w:val="single"/>
        </w:rPr>
        <w:t>Design Thinking</w:t>
      </w:r>
      <w:r>
        <w:rPr>
          <w:sz w:val="22"/>
          <w:szCs w:val="22"/>
        </w:rPr>
        <w:t xml:space="preserve">. Staton, B., Gordon, P., Kramer, J., and Valdez, L. (2016). From the Technical to the Political: Democratizing Design Thinking. Vol. Stream 5, Article No. 5-008. Presented at the From Contested Cities to Global Urban Justice, Madrid, Spain. Retrieved from </w:t>
      </w:r>
      <w:hyperlink r:id="rId64" w:history="1">
        <w:r>
          <w:rPr>
            <w:sz w:val="22"/>
            <w:szCs w:val="22"/>
            <w:u w:val="single"/>
          </w:rPr>
          <w:t>http://contested-</w:t>
        </w:r>
      </w:hyperlink>
      <w:r>
        <w:rPr>
          <w:sz w:val="22"/>
          <w:szCs w:val="22"/>
        </w:rPr>
        <w:t xml:space="preserve"> </w:t>
      </w:r>
      <w:hyperlink r:id="rId65" w:history="1">
        <w:r>
          <w:rPr>
            <w:sz w:val="22"/>
            <w:szCs w:val="22"/>
            <w:u w:val="single"/>
          </w:rPr>
          <w:t>cities.net/wpcontent/ uploads/sites/8/2016/07/WPCC-165008-StatonKramerGordonValdez-</w:t>
        </w:r>
      </w:hyperlink>
      <w:r>
        <w:rPr>
          <w:sz w:val="22"/>
          <w:szCs w:val="22"/>
        </w:rPr>
        <w:t xml:space="preserve"> </w:t>
      </w:r>
      <w:hyperlink r:id="rId66" w:history="1">
        <w:r>
          <w:rPr>
            <w:sz w:val="22"/>
            <w:szCs w:val="22"/>
            <w:u w:val="single"/>
          </w:rPr>
          <w:t>FromTechnicalToPolitical.pdf</w:t>
        </w:r>
        <w:r>
          <w:rPr>
            <w:sz w:val="22"/>
            <w:szCs w:val="22"/>
          </w:rPr>
          <w:t>.</w:t>
        </w:r>
      </w:hyperlink>
      <w:r>
        <w:rPr>
          <w:sz w:val="22"/>
          <w:szCs w:val="22"/>
        </w:rPr>
        <w:t xml:space="preserve"> Used with permission.</w:t>
      </w:r>
    </w:p>
    <w:sectPr w:rsidR="00B940F1">
      <w:pgSz w:w="12240" w:h="15840"/>
      <w:pgMar w:top="1400" w:right="980" w:bottom="1460" w:left="1320" w:header="0" w:footer="12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E0BD2D" w14:textId="77777777" w:rsidR="00B940F1" w:rsidRDefault="00B940F1">
      <w:r>
        <w:separator/>
      </w:r>
    </w:p>
  </w:endnote>
  <w:endnote w:type="continuationSeparator" w:id="0">
    <w:p w14:paraId="15836E57" w14:textId="77777777" w:rsidR="00B940F1" w:rsidRDefault="00B94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752CB" w14:textId="77777777" w:rsidR="00000000" w:rsidRDefault="00F960B5">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53120" behindDoc="1" locked="0" layoutInCell="0" allowOverlap="1" wp14:anchorId="584FDBEC" wp14:editId="0AB4CC6C">
              <wp:simplePos x="0" y="0"/>
              <wp:positionH relativeFrom="page">
                <wp:posOffset>901700</wp:posOffset>
              </wp:positionH>
              <wp:positionV relativeFrom="page">
                <wp:posOffset>9107170</wp:posOffset>
              </wp:positionV>
              <wp:extent cx="2336165" cy="363855"/>
              <wp:effectExtent l="0" t="0" r="0" b="0"/>
              <wp:wrapNone/>
              <wp:docPr id="97323783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3616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4A65D" w14:textId="77777777" w:rsidR="00000000" w:rsidRDefault="00000000">
                          <w:pPr>
                            <w:pStyle w:val="BodyText"/>
                            <w:kinsoku w:val="0"/>
                            <w:overflowPunct w:val="0"/>
                            <w:spacing w:line="264" w:lineRule="exact"/>
                            <w:ind w:left="20"/>
                            <w:rPr>
                              <w:spacing w:val="-5"/>
                            </w:rPr>
                          </w:pPr>
                          <w:r>
                            <w:t>Prepared</w:t>
                          </w:r>
                          <w:r>
                            <w:rPr>
                              <w:spacing w:val="-3"/>
                            </w:rPr>
                            <w:t xml:space="preserve"> </w:t>
                          </w:r>
                          <w:r>
                            <w:t>by</w:t>
                          </w:r>
                          <w:r>
                            <w:rPr>
                              <w:spacing w:val="-3"/>
                            </w:rPr>
                            <w:t xml:space="preserve"> </w:t>
                          </w:r>
                          <w:r>
                            <w:t>Laura</w:t>
                          </w:r>
                          <w:r>
                            <w:rPr>
                              <w:spacing w:val="-2"/>
                            </w:rPr>
                            <w:t xml:space="preserve"> </w:t>
                          </w:r>
                          <w:r>
                            <w:t>Maria</w:t>
                          </w:r>
                          <w:r>
                            <w:rPr>
                              <w:spacing w:val="-4"/>
                            </w:rPr>
                            <w:t xml:space="preserve"> </w:t>
                          </w:r>
                          <w:r>
                            <w:t>Pigozzi,</w:t>
                          </w:r>
                          <w:r>
                            <w:rPr>
                              <w:spacing w:val="-2"/>
                            </w:rPr>
                            <w:t xml:space="preserve"> </w:t>
                          </w:r>
                          <w:r>
                            <w:rPr>
                              <w:spacing w:val="-5"/>
                            </w:rPr>
                            <w:t>PhD</w:t>
                          </w:r>
                        </w:p>
                        <w:p w14:paraId="0C0EEFC4" w14:textId="77777777" w:rsidR="00000000" w:rsidRDefault="00000000">
                          <w:pPr>
                            <w:pStyle w:val="BodyText"/>
                            <w:kinsoku w:val="0"/>
                            <w:overflowPunct w:val="0"/>
                            <w:ind w:left="20"/>
                            <w:rPr>
                              <w:spacing w:val="-4"/>
                            </w:rPr>
                          </w:pPr>
                          <w:r>
                            <w:t>Ver.</w:t>
                          </w:r>
                          <w:r>
                            <w:rPr>
                              <w:spacing w:val="-4"/>
                            </w:rPr>
                            <w:t xml:space="preserve"> </w:t>
                          </w:r>
                          <w:r>
                            <w:t>1</w:t>
                          </w:r>
                          <w:r>
                            <w:rPr>
                              <w:spacing w:val="-2"/>
                            </w:rPr>
                            <w:t xml:space="preserve"> </w:t>
                          </w:r>
                          <w:r>
                            <w:t>Aug</w:t>
                          </w:r>
                          <w:r>
                            <w:rPr>
                              <w:spacing w:val="-1"/>
                            </w:rPr>
                            <w:t xml:space="preserve"> </w:t>
                          </w:r>
                          <w:r>
                            <w:rPr>
                              <w:spacing w:val="-4"/>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4FDBEC" id="_x0000_t202" coordsize="21600,21600" o:spt="202" path="m,l,21600r21600,l21600,xe">
              <v:stroke joinstyle="miter"/>
              <v:path gradientshapeok="t" o:connecttype="rect"/>
            </v:shapetype>
            <v:shape id="Text Box 1" o:spid="_x0000_s1034" type="#_x0000_t202" style="position:absolute;margin-left:71pt;margin-top:717.1pt;width:183.95pt;height:28.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" o:allowincell="f" filled="f" stroked="f">
              <v:path arrowok="t"/>
              <v:textbox inset="0,0,0,0">
                <w:txbxContent>
                  <w:p w14:paraId="0F24A65D" w14:textId="77777777" w:rsidR="00000000" w:rsidRDefault="00000000">
                    <w:pPr>
                      <w:pStyle w:val="BodyText"/>
                      <w:kinsoku w:val="0"/>
                      <w:overflowPunct w:val="0"/>
                      <w:spacing w:line="264" w:lineRule="exact"/>
                      <w:ind w:left="20"/>
                      <w:rPr>
                        <w:spacing w:val="-5"/>
                      </w:rPr>
                    </w:pPr>
                    <w:r>
                      <w:t>Prepared</w:t>
                    </w:r>
                    <w:r>
                      <w:rPr>
                        <w:spacing w:val="-3"/>
                      </w:rPr>
                      <w:t xml:space="preserve"> </w:t>
                    </w:r>
                    <w:r>
                      <w:t>by</w:t>
                    </w:r>
                    <w:r>
                      <w:rPr>
                        <w:spacing w:val="-3"/>
                      </w:rPr>
                      <w:t xml:space="preserve"> </w:t>
                    </w:r>
                    <w:r>
                      <w:t>Laura</w:t>
                    </w:r>
                    <w:r>
                      <w:rPr>
                        <w:spacing w:val="-2"/>
                      </w:rPr>
                      <w:t xml:space="preserve"> </w:t>
                    </w:r>
                    <w:r>
                      <w:t>Maria</w:t>
                    </w:r>
                    <w:r>
                      <w:rPr>
                        <w:spacing w:val="-4"/>
                      </w:rPr>
                      <w:t xml:space="preserve"> </w:t>
                    </w:r>
                    <w:r>
                      <w:t>Pigozzi,</w:t>
                    </w:r>
                    <w:r>
                      <w:rPr>
                        <w:spacing w:val="-2"/>
                      </w:rPr>
                      <w:t xml:space="preserve"> </w:t>
                    </w:r>
                    <w:r>
                      <w:rPr>
                        <w:spacing w:val="-5"/>
                      </w:rPr>
                      <w:t>PhD</w:t>
                    </w:r>
                  </w:p>
                  <w:p w14:paraId="0C0EEFC4" w14:textId="77777777" w:rsidR="00000000" w:rsidRDefault="00000000">
                    <w:pPr>
                      <w:pStyle w:val="BodyText"/>
                      <w:kinsoku w:val="0"/>
                      <w:overflowPunct w:val="0"/>
                      <w:ind w:left="20"/>
                      <w:rPr>
                        <w:spacing w:val="-4"/>
                      </w:rPr>
                    </w:pPr>
                    <w:r>
                      <w:t>Ver.</w:t>
                    </w:r>
                    <w:r>
                      <w:rPr>
                        <w:spacing w:val="-4"/>
                      </w:rPr>
                      <w:t xml:space="preserve"> </w:t>
                    </w:r>
                    <w:r>
                      <w:t>1</w:t>
                    </w:r>
                    <w:r>
                      <w:rPr>
                        <w:spacing w:val="-2"/>
                      </w:rPr>
                      <w:t xml:space="preserve"> </w:t>
                    </w:r>
                    <w:r>
                      <w:t>Aug</w:t>
                    </w:r>
                    <w:r>
                      <w:rPr>
                        <w:spacing w:val="-1"/>
                      </w:rPr>
                      <w:t xml:space="preserve"> </w:t>
                    </w:r>
                    <w:r>
                      <w:rPr>
                        <w:spacing w:val="-4"/>
                      </w:rPr>
                      <w:t>2020</w:t>
                    </w:r>
                  </w:p>
                </w:txbxContent>
              </v:textbox>
              <w10:wrap anchorx="page" anchory="page"/>
            </v:shape>
          </w:pict>
        </mc:Fallback>
      </mc:AlternateContent>
    </w:r>
    <w:r>
      <w:rPr>
        <w:noProof/>
      </w:rPr>
      <mc:AlternateContent>
        <mc:Choice Requires="wps">
          <w:drawing>
            <wp:anchor distT="0" distB="0" distL="114300" distR="114300" simplePos="0" relativeHeight="251654144" behindDoc="1" locked="0" layoutInCell="0" allowOverlap="1" wp14:anchorId="5512FCFC" wp14:editId="548040C3">
              <wp:simplePos x="0" y="0"/>
              <wp:positionH relativeFrom="page">
                <wp:posOffset>6742430</wp:posOffset>
              </wp:positionH>
              <wp:positionV relativeFrom="page">
                <wp:posOffset>9105900</wp:posOffset>
              </wp:positionV>
              <wp:extent cx="166370" cy="177800"/>
              <wp:effectExtent l="0" t="0" r="0" b="0"/>
              <wp:wrapNone/>
              <wp:docPr id="1328283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63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B2BAB" w14:textId="4DB8B4C5" w:rsidR="00000000" w:rsidRDefault="00000000">
                          <w:pPr>
                            <w:pStyle w:val="BodyText"/>
                            <w:kinsoku w:val="0"/>
                            <w:overflowPunct w:val="0"/>
                            <w:spacing w:line="264" w:lineRule="exact"/>
                            <w:ind w:left="60"/>
                            <w:rPr>
                              <w:spacing w:val="-10"/>
                            </w:rPr>
                          </w:pPr>
                          <w:r>
                            <w:rPr>
                              <w:spacing w:val="-10"/>
                            </w:rPr>
                            <w:fldChar w:fldCharType="begin"/>
                          </w:r>
                          <w:r>
                            <w:rPr>
                              <w:spacing w:val="-10"/>
                            </w:rPr>
                            <w:instrText xml:space="preserve"> PAGE </w:instrText>
                          </w:r>
                          <w:r w:rsidR="00F960B5">
                            <w:rPr>
                              <w:spacing w:val="-10"/>
                            </w:rPr>
                            <w:fldChar w:fldCharType="separate"/>
                          </w:r>
                          <w:r w:rsidR="00F960B5">
                            <w:rPr>
                              <w:noProof/>
                              <w:spacing w:val="-10"/>
                            </w:rPr>
                            <w:t>1</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2FCFC" id="Text Box 2" o:spid="_x0000_s1035" type="#_x0000_t202" style="position:absolute;margin-left:530.9pt;margin-top:717pt;width:13.1pt;height:1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" o:allowincell="f" filled="f" stroked="f">
              <v:path arrowok="t"/>
              <v:textbox inset="0,0,0,0">
                <w:txbxContent>
                  <w:p w14:paraId="082B2BAB" w14:textId="4DB8B4C5" w:rsidR="00000000" w:rsidRDefault="00000000">
                    <w:pPr>
                      <w:pStyle w:val="BodyText"/>
                      <w:kinsoku w:val="0"/>
                      <w:overflowPunct w:val="0"/>
                      <w:spacing w:line="264" w:lineRule="exact"/>
                      <w:ind w:left="60"/>
                      <w:rPr>
                        <w:spacing w:val="-10"/>
                      </w:rPr>
                    </w:pPr>
                    <w:r>
                      <w:rPr>
                        <w:spacing w:val="-10"/>
                      </w:rPr>
                      <w:fldChar w:fldCharType="begin"/>
                    </w:r>
                    <w:r>
                      <w:rPr>
                        <w:spacing w:val="-10"/>
                      </w:rPr>
                      <w:instrText xml:space="preserve"> PAGE </w:instrText>
                    </w:r>
                    <w:r w:rsidR="00F960B5">
                      <w:rPr>
                        <w:spacing w:val="-10"/>
                      </w:rPr>
                      <w:fldChar w:fldCharType="separate"/>
                    </w:r>
                    <w:r w:rsidR="00F960B5">
                      <w:rPr>
                        <w:noProof/>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1C669" w14:textId="77777777" w:rsidR="00000000" w:rsidRDefault="00F960B5">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55168" behindDoc="1" locked="0" layoutInCell="0" allowOverlap="1" wp14:anchorId="57416449" wp14:editId="02B1307F">
              <wp:simplePos x="0" y="0"/>
              <wp:positionH relativeFrom="page">
                <wp:posOffset>901700</wp:posOffset>
              </wp:positionH>
              <wp:positionV relativeFrom="page">
                <wp:posOffset>9107170</wp:posOffset>
              </wp:positionV>
              <wp:extent cx="2336165" cy="363855"/>
              <wp:effectExtent l="0" t="0" r="0" b="0"/>
              <wp:wrapNone/>
              <wp:docPr id="81501474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3616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86805" w14:textId="77777777" w:rsidR="00000000" w:rsidRDefault="00000000">
                          <w:pPr>
                            <w:pStyle w:val="BodyText"/>
                            <w:kinsoku w:val="0"/>
                            <w:overflowPunct w:val="0"/>
                            <w:spacing w:line="264" w:lineRule="exact"/>
                            <w:ind w:left="20"/>
                            <w:rPr>
                              <w:spacing w:val="-5"/>
                            </w:rPr>
                          </w:pPr>
                          <w:r>
                            <w:t>Prepared</w:t>
                          </w:r>
                          <w:r>
                            <w:rPr>
                              <w:spacing w:val="-3"/>
                            </w:rPr>
                            <w:t xml:space="preserve"> </w:t>
                          </w:r>
                          <w:r>
                            <w:t>by</w:t>
                          </w:r>
                          <w:r>
                            <w:rPr>
                              <w:spacing w:val="-3"/>
                            </w:rPr>
                            <w:t xml:space="preserve"> </w:t>
                          </w:r>
                          <w:r>
                            <w:t>Laura</w:t>
                          </w:r>
                          <w:r>
                            <w:rPr>
                              <w:spacing w:val="-2"/>
                            </w:rPr>
                            <w:t xml:space="preserve"> </w:t>
                          </w:r>
                          <w:r>
                            <w:t>Maria</w:t>
                          </w:r>
                          <w:r>
                            <w:rPr>
                              <w:spacing w:val="-4"/>
                            </w:rPr>
                            <w:t xml:space="preserve"> </w:t>
                          </w:r>
                          <w:r>
                            <w:t>Pigozzi,</w:t>
                          </w:r>
                          <w:r>
                            <w:rPr>
                              <w:spacing w:val="-2"/>
                            </w:rPr>
                            <w:t xml:space="preserve"> </w:t>
                          </w:r>
                          <w:r>
                            <w:rPr>
                              <w:spacing w:val="-5"/>
                            </w:rPr>
                            <w:t>PhD</w:t>
                          </w:r>
                        </w:p>
                        <w:p w14:paraId="56EB49FA" w14:textId="77777777" w:rsidR="00000000" w:rsidRDefault="00000000">
                          <w:pPr>
                            <w:pStyle w:val="BodyText"/>
                            <w:kinsoku w:val="0"/>
                            <w:overflowPunct w:val="0"/>
                            <w:ind w:left="20"/>
                            <w:rPr>
                              <w:spacing w:val="-4"/>
                            </w:rPr>
                          </w:pPr>
                          <w:r>
                            <w:t>Ver.</w:t>
                          </w:r>
                          <w:r>
                            <w:rPr>
                              <w:spacing w:val="-4"/>
                            </w:rPr>
                            <w:t xml:space="preserve"> </w:t>
                          </w:r>
                          <w:r>
                            <w:t>1</w:t>
                          </w:r>
                          <w:r>
                            <w:rPr>
                              <w:spacing w:val="-2"/>
                            </w:rPr>
                            <w:t xml:space="preserve"> </w:t>
                          </w:r>
                          <w:r>
                            <w:t>Aug</w:t>
                          </w:r>
                          <w:r>
                            <w:rPr>
                              <w:spacing w:val="-1"/>
                            </w:rPr>
                            <w:t xml:space="preserve"> </w:t>
                          </w:r>
                          <w:r>
                            <w:rPr>
                              <w:spacing w:val="-4"/>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416449" id="_x0000_t202" coordsize="21600,21600" o:spt="202" path="m,l,21600r21600,l21600,xe">
              <v:stroke joinstyle="miter"/>
              <v:path gradientshapeok="t" o:connecttype="rect"/>
            </v:shapetype>
            <v:shape id="Text Box 3" o:spid="_x0000_s1036" type="#_x0000_t202" style="position:absolute;margin-left:71pt;margin-top:717.1pt;width:183.95pt;height:28.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" o:allowincell="f" filled="f" stroked="f">
              <v:path arrowok="t"/>
              <v:textbox inset="0,0,0,0">
                <w:txbxContent>
                  <w:p w14:paraId="08E86805" w14:textId="77777777" w:rsidR="00000000" w:rsidRDefault="00000000">
                    <w:pPr>
                      <w:pStyle w:val="BodyText"/>
                      <w:kinsoku w:val="0"/>
                      <w:overflowPunct w:val="0"/>
                      <w:spacing w:line="264" w:lineRule="exact"/>
                      <w:ind w:left="20"/>
                      <w:rPr>
                        <w:spacing w:val="-5"/>
                      </w:rPr>
                    </w:pPr>
                    <w:r>
                      <w:t>Prepared</w:t>
                    </w:r>
                    <w:r>
                      <w:rPr>
                        <w:spacing w:val="-3"/>
                      </w:rPr>
                      <w:t xml:space="preserve"> </w:t>
                    </w:r>
                    <w:r>
                      <w:t>by</w:t>
                    </w:r>
                    <w:r>
                      <w:rPr>
                        <w:spacing w:val="-3"/>
                      </w:rPr>
                      <w:t xml:space="preserve"> </w:t>
                    </w:r>
                    <w:r>
                      <w:t>Laura</w:t>
                    </w:r>
                    <w:r>
                      <w:rPr>
                        <w:spacing w:val="-2"/>
                      </w:rPr>
                      <w:t xml:space="preserve"> </w:t>
                    </w:r>
                    <w:r>
                      <w:t>Maria</w:t>
                    </w:r>
                    <w:r>
                      <w:rPr>
                        <w:spacing w:val="-4"/>
                      </w:rPr>
                      <w:t xml:space="preserve"> </w:t>
                    </w:r>
                    <w:r>
                      <w:t>Pigozzi,</w:t>
                    </w:r>
                    <w:r>
                      <w:rPr>
                        <w:spacing w:val="-2"/>
                      </w:rPr>
                      <w:t xml:space="preserve"> </w:t>
                    </w:r>
                    <w:r>
                      <w:rPr>
                        <w:spacing w:val="-5"/>
                      </w:rPr>
                      <w:t>PhD</w:t>
                    </w:r>
                  </w:p>
                  <w:p w14:paraId="56EB49FA" w14:textId="77777777" w:rsidR="00000000" w:rsidRDefault="00000000">
                    <w:pPr>
                      <w:pStyle w:val="BodyText"/>
                      <w:kinsoku w:val="0"/>
                      <w:overflowPunct w:val="0"/>
                      <w:ind w:left="20"/>
                      <w:rPr>
                        <w:spacing w:val="-4"/>
                      </w:rPr>
                    </w:pPr>
                    <w:r>
                      <w:t>Ver.</w:t>
                    </w:r>
                    <w:r>
                      <w:rPr>
                        <w:spacing w:val="-4"/>
                      </w:rPr>
                      <w:t xml:space="preserve"> </w:t>
                    </w:r>
                    <w:r>
                      <w:t>1</w:t>
                    </w:r>
                    <w:r>
                      <w:rPr>
                        <w:spacing w:val="-2"/>
                      </w:rPr>
                      <w:t xml:space="preserve"> </w:t>
                    </w:r>
                    <w:r>
                      <w:t>Aug</w:t>
                    </w:r>
                    <w:r>
                      <w:rPr>
                        <w:spacing w:val="-1"/>
                      </w:rPr>
                      <w:t xml:space="preserve"> </w:t>
                    </w:r>
                    <w:r>
                      <w:rPr>
                        <w:spacing w:val="-4"/>
                      </w:rPr>
                      <w:t>2020</w:t>
                    </w:r>
                  </w:p>
                </w:txbxContent>
              </v:textbox>
              <w10:wrap anchorx="page" anchory="page"/>
            </v:shape>
          </w:pict>
        </mc:Fallback>
      </mc:AlternateContent>
    </w:r>
    <w:r>
      <w:rPr>
        <w:noProof/>
      </w:rPr>
      <mc:AlternateContent>
        <mc:Choice Requires="wps">
          <w:drawing>
            <wp:anchor distT="0" distB="0" distL="114300" distR="114300" simplePos="0" relativeHeight="251656192" behindDoc="1" locked="0" layoutInCell="0" allowOverlap="1" wp14:anchorId="629E21CC" wp14:editId="678368A6">
              <wp:simplePos x="0" y="0"/>
              <wp:positionH relativeFrom="page">
                <wp:posOffset>6742430</wp:posOffset>
              </wp:positionH>
              <wp:positionV relativeFrom="page">
                <wp:posOffset>9105900</wp:posOffset>
              </wp:positionV>
              <wp:extent cx="166370" cy="177800"/>
              <wp:effectExtent l="0" t="0" r="0" b="0"/>
              <wp:wrapNone/>
              <wp:docPr id="11473797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63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A8C54" w14:textId="718D0993" w:rsidR="00000000" w:rsidRDefault="00000000">
                          <w:pPr>
                            <w:pStyle w:val="BodyText"/>
                            <w:kinsoku w:val="0"/>
                            <w:overflowPunct w:val="0"/>
                            <w:spacing w:line="264" w:lineRule="exact"/>
                            <w:ind w:left="60"/>
                            <w:rPr>
                              <w:spacing w:val="-10"/>
                            </w:rPr>
                          </w:pPr>
                          <w:r>
                            <w:rPr>
                              <w:spacing w:val="-10"/>
                            </w:rPr>
                            <w:fldChar w:fldCharType="begin"/>
                          </w:r>
                          <w:r>
                            <w:rPr>
                              <w:spacing w:val="-10"/>
                            </w:rPr>
                            <w:instrText xml:space="preserve"> PAGE </w:instrText>
                          </w:r>
                          <w:r w:rsidR="00F960B5">
                            <w:rPr>
                              <w:spacing w:val="-10"/>
                            </w:rPr>
                            <w:fldChar w:fldCharType="separate"/>
                          </w:r>
                          <w:r w:rsidR="00F960B5">
                            <w:rPr>
                              <w:noProof/>
                              <w:spacing w:val="-10"/>
                            </w:rPr>
                            <w:t>1</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9E21CC" id="Text Box 4" o:spid="_x0000_s1037" type="#_x0000_t202" style="position:absolute;margin-left:530.9pt;margin-top:717pt;width:13.1pt;height:1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" o:allowincell="f" filled="f" stroked="f">
              <v:path arrowok="t"/>
              <v:textbox inset="0,0,0,0">
                <w:txbxContent>
                  <w:p w14:paraId="612A8C54" w14:textId="718D0993" w:rsidR="00000000" w:rsidRDefault="00000000">
                    <w:pPr>
                      <w:pStyle w:val="BodyText"/>
                      <w:kinsoku w:val="0"/>
                      <w:overflowPunct w:val="0"/>
                      <w:spacing w:line="264" w:lineRule="exact"/>
                      <w:ind w:left="60"/>
                      <w:rPr>
                        <w:spacing w:val="-10"/>
                      </w:rPr>
                    </w:pPr>
                    <w:r>
                      <w:rPr>
                        <w:spacing w:val="-10"/>
                      </w:rPr>
                      <w:fldChar w:fldCharType="begin"/>
                    </w:r>
                    <w:r>
                      <w:rPr>
                        <w:spacing w:val="-10"/>
                      </w:rPr>
                      <w:instrText xml:space="preserve"> PAGE </w:instrText>
                    </w:r>
                    <w:r w:rsidR="00F960B5">
                      <w:rPr>
                        <w:spacing w:val="-10"/>
                      </w:rPr>
                      <w:fldChar w:fldCharType="separate"/>
                    </w:r>
                    <w:r w:rsidR="00F960B5">
                      <w:rPr>
                        <w:noProof/>
                        <w:spacing w:val="-10"/>
                      </w:rPr>
                      <w:t>1</w:t>
                    </w:r>
                    <w:r>
                      <w:rPr>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B2E2C" w14:textId="77777777" w:rsidR="00000000" w:rsidRDefault="00F960B5">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57216" behindDoc="1" locked="0" layoutInCell="0" allowOverlap="1" wp14:anchorId="37529B78" wp14:editId="77232B66">
              <wp:simplePos x="0" y="0"/>
              <wp:positionH relativeFrom="page">
                <wp:posOffset>901700</wp:posOffset>
              </wp:positionH>
              <wp:positionV relativeFrom="page">
                <wp:posOffset>9061450</wp:posOffset>
              </wp:positionV>
              <wp:extent cx="2336165" cy="363855"/>
              <wp:effectExtent l="0" t="0" r="0" b="0"/>
              <wp:wrapNone/>
              <wp:docPr id="20224956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3616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FC840" w14:textId="77777777" w:rsidR="00000000" w:rsidRDefault="00000000">
                          <w:pPr>
                            <w:pStyle w:val="BodyText"/>
                            <w:kinsoku w:val="0"/>
                            <w:overflowPunct w:val="0"/>
                            <w:spacing w:line="264" w:lineRule="exact"/>
                            <w:ind w:left="20"/>
                            <w:rPr>
                              <w:spacing w:val="-5"/>
                            </w:rPr>
                          </w:pPr>
                          <w:r>
                            <w:t>Prepared</w:t>
                          </w:r>
                          <w:r>
                            <w:rPr>
                              <w:spacing w:val="-3"/>
                            </w:rPr>
                            <w:t xml:space="preserve"> </w:t>
                          </w:r>
                          <w:r>
                            <w:t>by</w:t>
                          </w:r>
                          <w:r>
                            <w:rPr>
                              <w:spacing w:val="-3"/>
                            </w:rPr>
                            <w:t xml:space="preserve"> </w:t>
                          </w:r>
                          <w:r>
                            <w:t>Laura</w:t>
                          </w:r>
                          <w:r>
                            <w:rPr>
                              <w:spacing w:val="-2"/>
                            </w:rPr>
                            <w:t xml:space="preserve"> </w:t>
                          </w:r>
                          <w:r>
                            <w:t>Maria</w:t>
                          </w:r>
                          <w:r>
                            <w:rPr>
                              <w:spacing w:val="-4"/>
                            </w:rPr>
                            <w:t xml:space="preserve"> </w:t>
                          </w:r>
                          <w:r>
                            <w:t>Pigozzi,</w:t>
                          </w:r>
                          <w:r>
                            <w:rPr>
                              <w:spacing w:val="-2"/>
                            </w:rPr>
                            <w:t xml:space="preserve"> </w:t>
                          </w:r>
                          <w:r>
                            <w:rPr>
                              <w:spacing w:val="-5"/>
                            </w:rPr>
                            <w:t>PhD</w:t>
                          </w:r>
                        </w:p>
                        <w:p w14:paraId="5AF22719" w14:textId="77777777" w:rsidR="00000000" w:rsidRDefault="00000000">
                          <w:pPr>
                            <w:pStyle w:val="BodyText"/>
                            <w:kinsoku w:val="0"/>
                            <w:overflowPunct w:val="0"/>
                            <w:ind w:left="20"/>
                            <w:rPr>
                              <w:spacing w:val="-4"/>
                            </w:rPr>
                          </w:pPr>
                          <w:r>
                            <w:t>Ver.</w:t>
                          </w:r>
                          <w:r>
                            <w:rPr>
                              <w:spacing w:val="-4"/>
                            </w:rPr>
                            <w:t xml:space="preserve"> </w:t>
                          </w:r>
                          <w:r>
                            <w:t>1</w:t>
                          </w:r>
                          <w:r>
                            <w:rPr>
                              <w:spacing w:val="-2"/>
                            </w:rPr>
                            <w:t xml:space="preserve"> </w:t>
                          </w:r>
                          <w:r>
                            <w:t>Aug</w:t>
                          </w:r>
                          <w:r>
                            <w:rPr>
                              <w:spacing w:val="-1"/>
                            </w:rPr>
                            <w:t xml:space="preserve"> </w:t>
                          </w:r>
                          <w:r>
                            <w:rPr>
                              <w:spacing w:val="-4"/>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529B78" id="_x0000_t202" coordsize="21600,21600" o:spt="202" path="m,l,21600r21600,l21600,xe">
              <v:stroke joinstyle="miter"/>
              <v:path gradientshapeok="t" o:connecttype="rect"/>
            </v:shapetype>
            <v:shape id="Text Box 5" o:spid="_x0000_s1038" type="#_x0000_t202" style="position:absolute;margin-left:71pt;margin-top:713.5pt;width:183.95pt;height:28.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" o:allowincell="f" filled="f" stroked="f">
              <v:path arrowok="t"/>
              <v:textbox inset="0,0,0,0">
                <w:txbxContent>
                  <w:p w14:paraId="653FC840" w14:textId="77777777" w:rsidR="00000000" w:rsidRDefault="00000000">
                    <w:pPr>
                      <w:pStyle w:val="BodyText"/>
                      <w:kinsoku w:val="0"/>
                      <w:overflowPunct w:val="0"/>
                      <w:spacing w:line="264" w:lineRule="exact"/>
                      <w:ind w:left="20"/>
                      <w:rPr>
                        <w:spacing w:val="-5"/>
                      </w:rPr>
                    </w:pPr>
                    <w:r>
                      <w:t>Prepared</w:t>
                    </w:r>
                    <w:r>
                      <w:rPr>
                        <w:spacing w:val="-3"/>
                      </w:rPr>
                      <w:t xml:space="preserve"> </w:t>
                    </w:r>
                    <w:r>
                      <w:t>by</w:t>
                    </w:r>
                    <w:r>
                      <w:rPr>
                        <w:spacing w:val="-3"/>
                      </w:rPr>
                      <w:t xml:space="preserve"> </w:t>
                    </w:r>
                    <w:r>
                      <w:t>Laura</w:t>
                    </w:r>
                    <w:r>
                      <w:rPr>
                        <w:spacing w:val="-2"/>
                      </w:rPr>
                      <w:t xml:space="preserve"> </w:t>
                    </w:r>
                    <w:r>
                      <w:t>Maria</w:t>
                    </w:r>
                    <w:r>
                      <w:rPr>
                        <w:spacing w:val="-4"/>
                      </w:rPr>
                      <w:t xml:space="preserve"> </w:t>
                    </w:r>
                    <w:r>
                      <w:t>Pigozzi,</w:t>
                    </w:r>
                    <w:r>
                      <w:rPr>
                        <w:spacing w:val="-2"/>
                      </w:rPr>
                      <w:t xml:space="preserve"> </w:t>
                    </w:r>
                    <w:r>
                      <w:rPr>
                        <w:spacing w:val="-5"/>
                      </w:rPr>
                      <w:t>PhD</w:t>
                    </w:r>
                  </w:p>
                  <w:p w14:paraId="5AF22719" w14:textId="77777777" w:rsidR="00000000" w:rsidRDefault="00000000">
                    <w:pPr>
                      <w:pStyle w:val="BodyText"/>
                      <w:kinsoku w:val="0"/>
                      <w:overflowPunct w:val="0"/>
                      <w:ind w:left="20"/>
                      <w:rPr>
                        <w:spacing w:val="-4"/>
                      </w:rPr>
                    </w:pPr>
                    <w:r>
                      <w:t>Ver.</w:t>
                    </w:r>
                    <w:r>
                      <w:rPr>
                        <w:spacing w:val="-4"/>
                      </w:rPr>
                      <w:t xml:space="preserve"> </w:t>
                    </w:r>
                    <w:r>
                      <w:t>1</w:t>
                    </w:r>
                    <w:r>
                      <w:rPr>
                        <w:spacing w:val="-2"/>
                      </w:rPr>
                      <w:t xml:space="preserve"> </w:t>
                    </w:r>
                    <w:r>
                      <w:t>Aug</w:t>
                    </w:r>
                    <w:r>
                      <w:rPr>
                        <w:spacing w:val="-1"/>
                      </w:rPr>
                      <w:t xml:space="preserve"> </w:t>
                    </w:r>
                    <w:r>
                      <w:rPr>
                        <w:spacing w:val="-4"/>
                      </w:rPr>
                      <w:t>2020</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0" allowOverlap="1" wp14:anchorId="1B44DBF9" wp14:editId="3BB792EF">
              <wp:simplePos x="0" y="0"/>
              <wp:positionH relativeFrom="page">
                <wp:posOffset>6742430</wp:posOffset>
              </wp:positionH>
              <wp:positionV relativeFrom="page">
                <wp:posOffset>9060180</wp:posOffset>
              </wp:positionV>
              <wp:extent cx="166370" cy="177800"/>
              <wp:effectExtent l="0" t="0" r="0" b="0"/>
              <wp:wrapNone/>
              <wp:docPr id="154358119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63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8947D" w14:textId="23D65B45" w:rsidR="00000000" w:rsidRDefault="00000000">
                          <w:pPr>
                            <w:pStyle w:val="BodyText"/>
                            <w:kinsoku w:val="0"/>
                            <w:overflowPunct w:val="0"/>
                            <w:spacing w:line="264" w:lineRule="exact"/>
                            <w:ind w:left="60"/>
                            <w:rPr>
                              <w:spacing w:val="-10"/>
                            </w:rPr>
                          </w:pPr>
                          <w:r>
                            <w:rPr>
                              <w:spacing w:val="-10"/>
                            </w:rPr>
                            <w:fldChar w:fldCharType="begin"/>
                          </w:r>
                          <w:r>
                            <w:rPr>
                              <w:spacing w:val="-10"/>
                            </w:rPr>
                            <w:instrText xml:space="preserve"> PAGE </w:instrText>
                          </w:r>
                          <w:r w:rsidR="00F960B5">
                            <w:rPr>
                              <w:spacing w:val="-10"/>
                            </w:rPr>
                            <w:fldChar w:fldCharType="separate"/>
                          </w:r>
                          <w:r w:rsidR="00F960B5">
                            <w:rPr>
                              <w:noProof/>
                              <w:spacing w:val="-10"/>
                            </w:rPr>
                            <w:t>1</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4DBF9" id="Text Box 6" o:spid="_x0000_s1039" type="#_x0000_t202" style="position:absolute;margin-left:530.9pt;margin-top:713.4pt;width:13.1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" o:allowincell="f" filled="f" stroked="f">
              <v:path arrowok="t"/>
              <v:textbox inset="0,0,0,0">
                <w:txbxContent>
                  <w:p w14:paraId="3308947D" w14:textId="23D65B45" w:rsidR="00000000" w:rsidRDefault="00000000">
                    <w:pPr>
                      <w:pStyle w:val="BodyText"/>
                      <w:kinsoku w:val="0"/>
                      <w:overflowPunct w:val="0"/>
                      <w:spacing w:line="264" w:lineRule="exact"/>
                      <w:ind w:left="60"/>
                      <w:rPr>
                        <w:spacing w:val="-10"/>
                      </w:rPr>
                    </w:pPr>
                    <w:r>
                      <w:rPr>
                        <w:spacing w:val="-10"/>
                      </w:rPr>
                      <w:fldChar w:fldCharType="begin"/>
                    </w:r>
                    <w:r>
                      <w:rPr>
                        <w:spacing w:val="-10"/>
                      </w:rPr>
                      <w:instrText xml:space="preserve"> PAGE </w:instrText>
                    </w:r>
                    <w:r w:rsidR="00F960B5">
                      <w:rPr>
                        <w:spacing w:val="-10"/>
                      </w:rPr>
                      <w:fldChar w:fldCharType="separate"/>
                    </w:r>
                    <w:r w:rsidR="00F960B5">
                      <w:rPr>
                        <w:noProof/>
                        <w:spacing w:val="-10"/>
                      </w:rPr>
                      <w:t>1</w:t>
                    </w:r>
                    <w:r>
                      <w:rPr>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1E82F" w14:textId="77777777" w:rsidR="00000000" w:rsidRDefault="00F960B5">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59264" behindDoc="1" locked="0" layoutInCell="0" allowOverlap="1" wp14:anchorId="0C8CAC80" wp14:editId="0BC25D88">
              <wp:simplePos x="0" y="0"/>
              <wp:positionH relativeFrom="page">
                <wp:posOffset>901700</wp:posOffset>
              </wp:positionH>
              <wp:positionV relativeFrom="page">
                <wp:posOffset>9107170</wp:posOffset>
              </wp:positionV>
              <wp:extent cx="2336165" cy="363855"/>
              <wp:effectExtent l="0" t="0" r="0" b="0"/>
              <wp:wrapNone/>
              <wp:docPr id="184119598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3616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05D79" w14:textId="77777777" w:rsidR="00000000" w:rsidRDefault="00000000">
                          <w:pPr>
                            <w:pStyle w:val="BodyText"/>
                            <w:kinsoku w:val="0"/>
                            <w:overflowPunct w:val="0"/>
                            <w:spacing w:line="264" w:lineRule="exact"/>
                            <w:ind w:left="20"/>
                            <w:rPr>
                              <w:spacing w:val="-5"/>
                            </w:rPr>
                          </w:pPr>
                          <w:r>
                            <w:t>Prepared</w:t>
                          </w:r>
                          <w:r>
                            <w:rPr>
                              <w:spacing w:val="-3"/>
                            </w:rPr>
                            <w:t xml:space="preserve"> </w:t>
                          </w:r>
                          <w:r>
                            <w:t>by</w:t>
                          </w:r>
                          <w:r>
                            <w:rPr>
                              <w:spacing w:val="-3"/>
                            </w:rPr>
                            <w:t xml:space="preserve"> </w:t>
                          </w:r>
                          <w:r>
                            <w:t>Laura</w:t>
                          </w:r>
                          <w:r>
                            <w:rPr>
                              <w:spacing w:val="-2"/>
                            </w:rPr>
                            <w:t xml:space="preserve"> </w:t>
                          </w:r>
                          <w:r>
                            <w:t>Maria</w:t>
                          </w:r>
                          <w:r>
                            <w:rPr>
                              <w:spacing w:val="-4"/>
                            </w:rPr>
                            <w:t xml:space="preserve"> </w:t>
                          </w:r>
                          <w:r>
                            <w:t>Pigozzi,</w:t>
                          </w:r>
                          <w:r>
                            <w:rPr>
                              <w:spacing w:val="-2"/>
                            </w:rPr>
                            <w:t xml:space="preserve"> </w:t>
                          </w:r>
                          <w:r>
                            <w:rPr>
                              <w:spacing w:val="-5"/>
                            </w:rPr>
                            <w:t>PhD</w:t>
                          </w:r>
                        </w:p>
                        <w:p w14:paraId="213EF2CE" w14:textId="77777777" w:rsidR="00000000" w:rsidRDefault="00000000">
                          <w:pPr>
                            <w:pStyle w:val="BodyText"/>
                            <w:kinsoku w:val="0"/>
                            <w:overflowPunct w:val="0"/>
                            <w:ind w:left="20"/>
                            <w:rPr>
                              <w:spacing w:val="-4"/>
                            </w:rPr>
                          </w:pPr>
                          <w:r>
                            <w:t>Ver.</w:t>
                          </w:r>
                          <w:r>
                            <w:rPr>
                              <w:spacing w:val="-4"/>
                            </w:rPr>
                            <w:t xml:space="preserve"> </w:t>
                          </w:r>
                          <w:r>
                            <w:t>1</w:t>
                          </w:r>
                          <w:r>
                            <w:rPr>
                              <w:spacing w:val="-2"/>
                            </w:rPr>
                            <w:t xml:space="preserve"> </w:t>
                          </w:r>
                          <w:r>
                            <w:t>Aug</w:t>
                          </w:r>
                          <w:r>
                            <w:rPr>
                              <w:spacing w:val="-1"/>
                            </w:rPr>
                            <w:t xml:space="preserve"> </w:t>
                          </w:r>
                          <w:r>
                            <w:rPr>
                              <w:spacing w:val="-4"/>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8CAC80" id="_x0000_t202" coordsize="21600,21600" o:spt="202" path="m,l,21600r21600,l21600,xe">
              <v:stroke joinstyle="miter"/>
              <v:path gradientshapeok="t" o:connecttype="rect"/>
            </v:shapetype>
            <v:shape id="Text Box 7" o:spid="_x0000_s1040" type="#_x0000_t202" style="position:absolute;margin-left:71pt;margin-top:717.1pt;width:183.95pt;height:28.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" o:allowincell="f" filled="f" stroked="f">
              <v:path arrowok="t"/>
              <v:textbox inset="0,0,0,0">
                <w:txbxContent>
                  <w:p w14:paraId="75F05D79" w14:textId="77777777" w:rsidR="00000000" w:rsidRDefault="00000000">
                    <w:pPr>
                      <w:pStyle w:val="BodyText"/>
                      <w:kinsoku w:val="0"/>
                      <w:overflowPunct w:val="0"/>
                      <w:spacing w:line="264" w:lineRule="exact"/>
                      <w:ind w:left="20"/>
                      <w:rPr>
                        <w:spacing w:val="-5"/>
                      </w:rPr>
                    </w:pPr>
                    <w:r>
                      <w:t>Prepared</w:t>
                    </w:r>
                    <w:r>
                      <w:rPr>
                        <w:spacing w:val="-3"/>
                      </w:rPr>
                      <w:t xml:space="preserve"> </w:t>
                    </w:r>
                    <w:r>
                      <w:t>by</w:t>
                    </w:r>
                    <w:r>
                      <w:rPr>
                        <w:spacing w:val="-3"/>
                      </w:rPr>
                      <w:t xml:space="preserve"> </w:t>
                    </w:r>
                    <w:r>
                      <w:t>Laura</w:t>
                    </w:r>
                    <w:r>
                      <w:rPr>
                        <w:spacing w:val="-2"/>
                      </w:rPr>
                      <w:t xml:space="preserve"> </w:t>
                    </w:r>
                    <w:r>
                      <w:t>Maria</w:t>
                    </w:r>
                    <w:r>
                      <w:rPr>
                        <w:spacing w:val="-4"/>
                      </w:rPr>
                      <w:t xml:space="preserve"> </w:t>
                    </w:r>
                    <w:r>
                      <w:t>Pigozzi,</w:t>
                    </w:r>
                    <w:r>
                      <w:rPr>
                        <w:spacing w:val="-2"/>
                      </w:rPr>
                      <w:t xml:space="preserve"> </w:t>
                    </w:r>
                    <w:r>
                      <w:rPr>
                        <w:spacing w:val="-5"/>
                      </w:rPr>
                      <w:t>PhD</w:t>
                    </w:r>
                  </w:p>
                  <w:p w14:paraId="213EF2CE" w14:textId="77777777" w:rsidR="00000000" w:rsidRDefault="00000000">
                    <w:pPr>
                      <w:pStyle w:val="BodyText"/>
                      <w:kinsoku w:val="0"/>
                      <w:overflowPunct w:val="0"/>
                      <w:ind w:left="20"/>
                      <w:rPr>
                        <w:spacing w:val="-4"/>
                      </w:rPr>
                    </w:pPr>
                    <w:r>
                      <w:t>Ver.</w:t>
                    </w:r>
                    <w:r>
                      <w:rPr>
                        <w:spacing w:val="-4"/>
                      </w:rPr>
                      <w:t xml:space="preserve"> </w:t>
                    </w:r>
                    <w:r>
                      <w:t>1</w:t>
                    </w:r>
                    <w:r>
                      <w:rPr>
                        <w:spacing w:val="-2"/>
                      </w:rPr>
                      <w:t xml:space="preserve"> </w:t>
                    </w:r>
                    <w:r>
                      <w:t>Aug</w:t>
                    </w:r>
                    <w:r>
                      <w:rPr>
                        <w:spacing w:val="-1"/>
                      </w:rPr>
                      <w:t xml:space="preserve"> </w:t>
                    </w:r>
                    <w:r>
                      <w:rPr>
                        <w:spacing w:val="-4"/>
                      </w:rPr>
                      <w:t>2020</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0" allowOverlap="1" wp14:anchorId="3A8AD245" wp14:editId="7AB16CD1">
              <wp:simplePos x="0" y="0"/>
              <wp:positionH relativeFrom="page">
                <wp:posOffset>6742430</wp:posOffset>
              </wp:positionH>
              <wp:positionV relativeFrom="page">
                <wp:posOffset>9105900</wp:posOffset>
              </wp:positionV>
              <wp:extent cx="166370" cy="177800"/>
              <wp:effectExtent l="0" t="0" r="0" b="0"/>
              <wp:wrapNone/>
              <wp:docPr id="80406555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63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085C9" w14:textId="2B8C2C39" w:rsidR="00000000" w:rsidRDefault="00000000">
                          <w:pPr>
                            <w:pStyle w:val="BodyText"/>
                            <w:kinsoku w:val="0"/>
                            <w:overflowPunct w:val="0"/>
                            <w:spacing w:line="264" w:lineRule="exact"/>
                            <w:ind w:left="60"/>
                            <w:rPr>
                              <w:spacing w:val="-10"/>
                            </w:rPr>
                          </w:pPr>
                          <w:r>
                            <w:rPr>
                              <w:spacing w:val="-10"/>
                            </w:rPr>
                            <w:fldChar w:fldCharType="begin"/>
                          </w:r>
                          <w:r>
                            <w:rPr>
                              <w:spacing w:val="-10"/>
                            </w:rPr>
                            <w:instrText xml:space="preserve"> PAGE </w:instrText>
                          </w:r>
                          <w:r w:rsidR="00F960B5">
                            <w:rPr>
                              <w:spacing w:val="-10"/>
                            </w:rPr>
                            <w:fldChar w:fldCharType="separate"/>
                          </w:r>
                          <w:r w:rsidR="00F960B5">
                            <w:rPr>
                              <w:noProof/>
                              <w:spacing w:val="-10"/>
                            </w:rPr>
                            <w:t>1</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AD245" id="Text Box 8" o:spid="_x0000_s1041" type="#_x0000_t202" style="position:absolute;margin-left:530.9pt;margin-top:717pt;width:13.1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" o:allowincell="f" filled="f" stroked="f">
              <v:path arrowok="t"/>
              <v:textbox inset="0,0,0,0">
                <w:txbxContent>
                  <w:p w14:paraId="148085C9" w14:textId="2B8C2C39" w:rsidR="00000000" w:rsidRDefault="00000000">
                    <w:pPr>
                      <w:pStyle w:val="BodyText"/>
                      <w:kinsoku w:val="0"/>
                      <w:overflowPunct w:val="0"/>
                      <w:spacing w:line="264" w:lineRule="exact"/>
                      <w:ind w:left="60"/>
                      <w:rPr>
                        <w:spacing w:val="-10"/>
                      </w:rPr>
                    </w:pPr>
                    <w:r>
                      <w:rPr>
                        <w:spacing w:val="-10"/>
                      </w:rPr>
                      <w:fldChar w:fldCharType="begin"/>
                    </w:r>
                    <w:r>
                      <w:rPr>
                        <w:spacing w:val="-10"/>
                      </w:rPr>
                      <w:instrText xml:space="preserve"> PAGE </w:instrText>
                    </w:r>
                    <w:r w:rsidR="00F960B5">
                      <w:rPr>
                        <w:spacing w:val="-10"/>
                      </w:rPr>
                      <w:fldChar w:fldCharType="separate"/>
                    </w:r>
                    <w:r w:rsidR="00F960B5">
                      <w:rPr>
                        <w:noProof/>
                        <w:spacing w:val="-10"/>
                      </w:rPr>
                      <w:t>1</w:t>
                    </w:r>
                    <w:r>
                      <w:rPr>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954E8" w14:textId="77777777" w:rsidR="00000000" w:rsidRDefault="00F960B5">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61312" behindDoc="1" locked="0" layoutInCell="0" allowOverlap="1" wp14:anchorId="03A88045" wp14:editId="724D9195">
              <wp:simplePos x="0" y="0"/>
              <wp:positionH relativeFrom="page">
                <wp:posOffset>901700</wp:posOffset>
              </wp:positionH>
              <wp:positionV relativeFrom="page">
                <wp:posOffset>9107170</wp:posOffset>
              </wp:positionV>
              <wp:extent cx="2336165" cy="363855"/>
              <wp:effectExtent l="0" t="0" r="0" b="0"/>
              <wp:wrapNone/>
              <wp:docPr id="22894773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3616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1EA04" w14:textId="77777777" w:rsidR="00000000" w:rsidRDefault="00000000">
                          <w:pPr>
                            <w:pStyle w:val="BodyText"/>
                            <w:kinsoku w:val="0"/>
                            <w:overflowPunct w:val="0"/>
                            <w:spacing w:line="264" w:lineRule="exact"/>
                            <w:ind w:left="20"/>
                            <w:rPr>
                              <w:spacing w:val="-5"/>
                            </w:rPr>
                          </w:pPr>
                          <w:r>
                            <w:t>Prepared</w:t>
                          </w:r>
                          <w:r>
                            <w:rPr>
                              <w:spacing w:val="-3"/>
                            </w:rPr>
                            <w:t xml:space="preserve"> </w:t>
                          </w:r>
                          <w:r>
                            <w:t>by</w:t>
                          </w:r>
                          <w:r>
                            <w:rPr>
                              <w:spacing w:val="-3"/>
                            </w:rPr>
                            <w:t xml:space="preserve"> </w:t>
                          </w:r>
                          <w:r>
                            <w:t>Laura</w:t>
                          </w:r>
                          <w:r>
                            <w:rPr>
                              <w:spacing w:val="-2"/>
                            </w:rPr>
                            <w:t xml:space="preserve"> </w:t>
                          </w:r>
                          <w:r>
                            <w:t>Maria</w:t>
                          </w:r>
                          <w:r>
                            <w:rPr>
                              <w:spacing w:val="-4"/>
                            </w:rPr>
                            <w:t xml:space="preserve"> </w:t>
                          </w:r>
                          <w:r>
                            <w:t>Pigozzi,</w:t>
                          </w:r>
                          <w:r>
                            <w:rPr>
                              <w:spacing w:val="-2"/>
                            </w:rPr>
                            <w:t xml:space="preserve"> </w:t>
                          </w:r>
                          <w:r>
                            <w:rPr>
                              <w:spacing w:val="-5"/>
                            </w:rPr>
                            <w:t>PhD</w:t>
                          </w:r>
                        </w:p>
                        <w:p w14:paraId="778B45C9" w14:textId="77777777" w:rsidR="00000000" w:rsidRDefault="00000000">
                          <w:pPr>
                            <w:pStyle w:val="BodyText"/>
                            <w:kinsoku w:val="0"/>
                            <w:overflowPunct w:val="0"/>
                            <w:ind w:left="20"/>
                            <w:rPr>
                              <w:spacing w:val="-4"/>
                            </w:rPr>
                          </w:pPr>
                          <w:r>
                            <w:t>Ver.</w:t>
                          </w:r>
                          <w:r>
                            <w:rPr>
                              <w:spacing w:val="-4"/>
                            </w:rPr>
                            <w:t xml:space="preserve"> </w:t>
                          </w:r>
                          <w:r>
                            <w:t>1</w:t>
                          </w:r>
                          <w:r>
                            <w:rPr>
                              <w:spacing w:val="-2"/>
                            </w:rPr>
                            <w:t xml:space="preserve"> </w:t>
                          </w:r>
                          <w:r>
                            <w:t>Aug</w:t>
                          </w:r>
                          <w:r>
                            <w:rPr>
                              <w:spacing w:val="-1"/>
                            </w:rPr>
                            <w:t xml:space="preserve"> </w:t>
                          </w:r>
                          <w:r>
                            <w:rPr>
                              <w:spacing w:val="-4"/>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88045" id="_x0000_t202" coordsize="21600,21600" o:spt="202" path="m,l,21600r21600,l21600,xe">
              <v:stroke joinstyle="miter"/>
              <v:path gradientshapeok="t" o:connecttype="rect"/>
            </v:shapetype>
            <v:shape id="Text Box 9" o:spid="_x0000_s1042" type="#_x0000_t202" style="position:absolute;margin-left:71pt;margin-top:717.1pt;width:183.95pt;height:28.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" o:allowincell="f" filled="f" stroked="f">
              <v:path arrowok="t"/>
              <v:textbox inset="0,0,0,0">
                <w:txbxContent>
                  <w:p w14:paraId="0E51EA04" w14:textId="77777777" w:rsidR="00000000" w:rsidRDefault="00000000">
                    <w:pPr>
                      <w:pStyle w:val="BodyText"/>
                      <w:kinsoku w:val="0"/>
                      <w:overflowPunct w:val="0"/>
                      <w:spacing w:line="264" w:lineRule="exact"/>
                      <w:ind w:left="20"/>
                      <w:rPr>
                        <w:spacing w:val="-5"/>
                      </w:rPr>
                    </w:pPr>
                    <w:r>
                      <w:t>Prepared</w:t>
                    </w:r>
                    <w:r>
                      <w:rPr>
                        <w:spacing w:val="-3"/>
                      </w:rPr>
                      <w:t xml:space="preserve"> </w:t>
                    </w:r>
                    <w:r>
                      <w:t>by</w:t>
                    </w:r>
                    <w:r>
                      <w:rPr>
                        <w:spacing w:val="-3"/>
                      </w:rPr>
                      <w:t xml:space="preserve"> </w:t>
                    </w:r>
                    <w:r>
                      <w:t>Laura</w:t>
                    </w:r>
                    <w:r>
                      <w:rPr>
                        <w:spacing w:val="-2"/>
                      </w:rPr>
                      <w:t xml:space="preserve"> </w:t>
                    </w:r>
                    <w:r>
                      <w:t>Maria</w:t>
                    </w:r>
                    <w:r>
                      <w:rPr>
                        <w:spacing w:val="-4"/>
                      </w:rPr>
                      <w:t xml:space="preserve"> </w:t>
                    </w:r>
                    <w:r>
                      <w:t>Pigozzi,</w:t>
                    </w:r>
                    <w:r>
                      <w:rPr>
                        <w:spacing w:val="-2"/>
                      </w:rPr>
                      <w:t xml:space="preserve"> </w:t>
                    </w:r>
                    <w:r>
                      <w:rPr>
                        <w:spacing w:val="-5"/>
                      </w:rPr>
                      <w:t>PhD</w:t>
                    </w:r>
                  </w:p>
                  <w:p w14:paraId="778B45C9" w14:textId="77777777" w:rsidR="00000000" w:rsidRDefault="00000000">
                    <w:pPr>
                      <w:pStyle w:val="BodyText"/>
                      <w:kinsoku w:val="0"/>
                      <w:overflowPunct w:val="0"/>
                      <w:ind w:left="20"/>
                      <w:rPr>
                        <w:spacing w:val="-4"/>
                      </w:rPr>
                    </w:pPr>
                    <w:r>
                      <w:t>Ver.</w:t>
                    </w:r>
                    <w:r>
                      <w:rPr>
                        <w:spacing w:val="-4"/>
                      </w:rPr>
                      <w:t xml:space="preserve"> </w:t>
                    </w:r>
                    <w:r>
                      <w:t>1</w:t>
                    </w:r>
                    <w:r>
                      <w:rPr>
                        <w:spacing w:val="-2"/>
                      </w:rPr>
                      <w:t xml:space="preserve"> </w:t>
                    </w:r>
                    <w:r>
                      <w:t>Aug</w:t>
                    </w:r>
                    <w:r>
                      <w:rPr>
                        <w:spacing w:val="-1"/>
                      </w:rPr>
                      <w:t xml:space="preserve"> </w:t>
                    </w:r>
                    <w:r>
                      <w:rPr>
                        <w:spacing w:val="-4"/>
                      </w:rPr>
                      <w:t>2020</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0" allowOverlap="1" wp14:anchorId="24D6FC03" wp14:editId="668ED4BB">
              <wp:simplePos x="0" y="0"/>
              <wp:positionH relativeFrom="page">
                <wp:posOffset>6742430</wp:posOffset>
              </wp:positionH>
              <wp:positionV relativeFrom="page">
                <wp:posOffset>9105900</wp:posOffset>
              </wp:positionV>
              <wp:extent cx="166370" cy="177800"/>
              <wp:effectExtent l="0" t="0" r="0" b="0"/>
              <wp:wrapNone/>
              <wp:docPr id="68600447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63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EC515" w14:textId="2043ECCB" w:rsidR="00000000" w:rsidRDefault="00000000">
                          <w:pPr>
                            <w:pStyle w:val="BodyText"/>
                            <w:kinsoku w:val="0"/>
                            <w:overflowPunct w:val="0"/>
                            <w:spacing w:line="264" w:lineRule="exact"/>
                            <w:ind w:left="60"/>
                            <w:rPr>
                              <w:spacing w:val="-10"/>
                            </w:rPr>
                          </w:pPr>
                          <w:r>
                            <w:rPr>
                              <w:spacing w:val="-10"/>
                            </w:rPr>
                            <w:fldChar w:fldCharType="begin"/>
                          </w:r>
                          <w:r>
                            <w:rPr>
                              <w:spacing w:val="-10"/>
                            </w:rPr>
                            <w:instrText xml:space="preserve"> PAGE </w:instrText>
                          </w:r>
                          <w:r w:rsidR="00F960B5">
                            <w:rPr>
                              <w:spacing w:val="-10"/>
                            </w:rPr>
                            <w:fldChar w:fldCharType="separate"/>
                          </w:r>
                          <w:r w:rsidR="00F960B5">
                            <w:rPr>
                              <w:noProof/>
                              <w:spacing w:val="-10"/>
                            </w:rPr>
                            <w:t>1</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6FC03" id="Text Box 10" o:spid="_x0000_s1043" type="#_x0000_t202" style="position:absolute;margin-left:530.9pt;margin-top:717pt;width:13.1pt;height:1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" o:allowincell="f" filled="f" stroked="f">
              <v:path arrowok="t"/>
              <v:textbox inset="0,0,0,0">
                <w:txbxContent>
                  <w:p w14:paraId="077EC515" w14:textId="2043ECCB" w:rsidR="00000000" w:rsidRDefault="00000000">
                    <w:pPr>
                      <w:pStyle w:val="BodyText"/>
                      <w:kinsoku w:val="0"/>
                      <w:overflowPunct w:val="0"/>
                      <w:spacing w:line="264" w:lineRule="exact"/>
                      <w:ind w:left="60"/>
                      <w:rPr>
                        <w:spacing w:val="-10"/>
                      </w:rPr>
                    </w:pPr>
                    <w:r>
                      <w:rPr>
                        <w:spacing w:val="-10"/>
                      </w:rPr>
                      <w:fldChar w:fldCharType="begin"/>
                    </w:r>
                    <w:r>
                      <w:rPr>
                        <w:spacing w:val="-10"/>
                      </w:rPr>
                      <w:instrText xml:space="preserve"> PAGE </w:instrText>
                    </w:r>
                    <w:r w:rsidR="00F960B5">
                      <w:rPr>
                        <w:spacing w:val="-10"/>
                      </w:rPr>
                      <w:fldChar w:fldCharType="separate"/>
                    </w:r>
                    <w:r w:rsidR="00F960B5">
                      <w:rPr>
                        <w:noProof/>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4FEFE" w14:textId="77777777" w:rsidR="00B940F1" w:rsidRDefault="00B940F1">
      <w:r>
        <w:separator/>
      </w:r>
    </w:p>
  </w:footnote>
  <w:footnote w:type="continuationSeparator" w:id="0">
    <w:p w14:paraId="5F9BAE2D" w14:textId="77777777" w:rsidR="00B940F1" w:rsidRDefault="00B940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FFFFFFFF"/>
    <w:lvl w:ilvl="0">
      <w:start w:val="1"/>
      <w:numFmt w:val="decimal"/>
      <w:lvlText w:val="%1."/>
      <w:lvlJc w:val="left"/>
      <w:pPr>
        <w:ind w:left="1312" w:hanging="346"/>
      </w:pPr>
      <w:rPr>
        <w:rFonts w:ascii="Calibri Light" w:hAnsi="Calibri Light" w:cs="Calibri Light"/>
        <w:b w:val="0"/>
        <w:bCs w:val="0"/>
        <w:i w:val="0"/>
        <w:iCs w:val="0"/>
        <w:color w:val="2E5395"/>
        <w:spacing w:val="-3"/>
        <w:w w:val="100"/>
        <w:sz w:val="36"/>
        <w:szCs w:val="36"/>
      </w:rPr>
    </w:lvl>
    <w:lvl w:ilvl="1">
      <w:numFmt w:val="bullet"/>
      <w:lvlText w:val="•"/>
      <w:lvlJc w:val="left"/>
      <w:pPr>
        <w:ind w:left="2182" w:hanging="346"/>
      </w:pPr>
    </w:lvl>
    <w:lvl w:ilvl="2">
      <w:numFmt w:val="bullet"/>
      <w:lvlText w:val="•"/>
      <w:lvlJc w:val="left"/>
      <w:pPr>
        <w:ind w:left="3044" w:hanging="346"/>
      </w:pPr>
    </w:lvl>
    <w:lvl w:ilvl="3">
      <w:numFmt w:val="bullet"/>
      <w:lvlText w:val="•"/>
      <w:lvlJc w:val="left"/>
      <w:pPr>
        <w:ind w:left="3906" w:hanging="346"/>
      </w:pPr>
    </w:lvl>
    <w:lvl w:ilvl="4">
      <w:numFmt w:val="bullet"/>
      <w:lvlText w:val="•"/>
      <w:lvlJc w:val="left"/>
      <w:pPr>
        <w:ind w:left="4768" w:hanging="346"/>
      </w:pPr>
    </w:lvl>
    <w:lvl w:ilvl="5">
      <w:numFmt w:val="bullet"/>
      <w:lvlText w:val="•"/>
      <w:lvlJc w:val="left"/>
      <w:pPr>
        <w:ind w:left="5630" w:hanging="346"/>
      </w:pPr>
    </w:lvl>
    <w:lvl w:ilvl="6">
      <w:numFmt w:val="bullet"/>
      <w:lvlText w:val="•"/>
      <w:lvlJc w:val="left"/>
      <w:pPr>
        <w:ind w:left="6492" w:hanging="346"/>
      </w:pPr>
    </w:lvl>
    <w:lvl w:ilvl="7">
      <w:numFmt w:val="bullet"/>
      <w:lvlText w:val="•"/>
      <w:lvlJc w:val="left"/>
      <w:pPr>
        <w:ind w:left="7354" w:hanging="346"/>
      </w:pPr>
    </w:lvl>
    <w:lvl w:ilvl="8">
      <w:numFmt w:val="bullet"/>
      <w:lvlText w:val="•"/>
      <w:lvlJc w:val="left"/>
      <w:pPr>
        <w:ind w:left="8216" w:hanging="346"/>
      </w:pPr>
    </w:lvl>
  </w:abstractNum>
  <w:abstractNum w:abstractNumId="1" w15:restartNumberingAfterBreak="0">
    <w:nsid w:val="00000403"/>
    <w:multiLevelType w:val="multilevel"/>
    <w:tmpl w:val="FFFFFFFF"/>
    <w:lvl w:ilvl="0">
      <w:start w:val="1"/>
      <w:numFmt w:val="decimal"/>
      <w:lvlText w:val="%1."/>
      <w:lvlJc w:val="left"/>
      <w:pPr>
        <w:ind w:left="840" w:hanging="360"/>
      </w:pPr>
      <w:rPr>
        <w:spacing w:val="0"/>
        <w:w w:val="99"/>
      </w:rPr>
    </w:lvl>
    <w:lvl w:ilvl="1">
      <w:numFmt w:val="bullet"/>
      <w:lvlText w:val=""/>
      <w:lvlJc w:val="left"/>
      <w:pPr>
        <w:ind w:left="840" w:hanging="410"/>
      </w:pPr>
      <w:rPr>
        <w:rFonts w:ascii="Symbol" w:hAnsi="Symbol" w:cs="Symbol"/>
        <w:b w:val="0"/>
        <w:bCs w:val="0"/>
        <w:i w:val="0"/>
        <w:iCs w:val="0"/>
        <w:spacing w:val="0"/>
        <w:w w:val="99"/>
        <w:sz w:val="22"/>
        <w:szCs w:val="22"/>
      </w:rPr>
    </w:lvl>
    <w:lvl w:ilvl="2">
      <w:numFmt w:val="bullet"/>
      <w:lvlText w:val="•"/>
      <w:lvlJc w:val="left"/>
      <w:pPr>
        <w:ind w:left="2660" w:hanging="410"/>
      </w:pPr>
    </w:lvl>
    <w:lvl w:ilvl="3">
      <w:numFmt w:val="bullet"/>
      <w:lvlText w:val="•"/>
      <w:lvlJc w:val="left"/>
      <w:pPr>
        <w:ind w:left="3570" w:hanging="410"/>
      </w:pPr>
    </w:lvl>
    <w:lvl w:ilvl="4">
      <w:numFmt w:val="bullet"/>
      <w:lvlText w:val="•"/>
      <w:lvlJc w:val="left"/>
      <w:pPr>
        <w:ind w:left="4480" w:hanging="410"/>
      </w:pPr>
    </w:lvl>
    <w:lvl w:ilvl="5">
      <w:numFmt w:val="bullet"/>
      <w:lvlText w:val="•"/>
      <w:lvlJc w:val="left"/>
      <w:pPr>
        <w:ind w:left="5390" w:hanging="410"/>
      </w:pPr>
    </w:lvl>
    <w:lvl w:ilvl="6">
      <w:numFmt w:val="bullet"/>
      <w:lvlText w:val="•"/>
      <w:lvlJc w:val="left"/>
      <w:pPr>
        <w:ind w:left="6300" w:hanging="410"/>
      </w:pPr>
    </w:lvl>
    <w:lvl w:ilvl="7">
      <w:numFmt w:val="bullet"/>
      <w:lvlText w:val="•"/>
      <w:lvlJc w:val="left"/>
      <w:pPr>
        <w:ind w:left="7210" w:hanging="410"/>
      </w:pPr>
    </w:lvl>
    <w:lvl w:ilvl="8">
      <w:numFmt w:val="bullet"/>
      <w:lvlText w:val="•"/>
      <w:lvlJc w:val="left"/>
      <w:pPr>
        <w:ind w:left="8120" w:hanging="410"/>
      </w:pPr>
    </w:lvl>
  </w:abstractNum>
  <w:abstractNum w:abstractNumId="2" w15:restartNumberingAfterBreak="0">
    <w:nsid w:val="00000404"/>
    <w:multiLevelType w:val="multilevel"/>
    <w:tmpl w:val="FFFFFFFF"/>
    <w:lvl w:ilvl="0">
      <w:start w:val="1"/>
      <w:numFmt w:val="decimal"/>
      <w:lvlText w:val="[%1]"/>
      <w:lvlJc w:val="left"/>
      <w:pPr>
        <w:ind w:left="119" w:hanging="296"/>
      </w:pPr>
      <w:rPr>
        <w:rFonts w:ascii="Calibri" w:hAnsi="Calibri" w:cs="Calibri"/>
        <w:b w:val="0"/>
        <w:bCs w:val="0"/>
        <w:i w:val="0"/>
        <w:iCs w:val="0"/>
        <w:spacing w:val="-1"/>
        <w:w w:val="99"/>
        <w:sz w:val="22"/>
        <w:szCs w:val="22"/>
      </w:rPr>
    </w:lvl>
    <w:lvl w:ilvl="1">
      <w:numFmt w:val="bullet"/>
      <w:lvlText w:val="•"/>
      <w:lvlJc w:val="left"/>
      <w:pPr>
        <w:ind w:left="1102" w:hanging="296"/>
      </w:pPr>
    </w:lvl>
    <w:lvl w:ilvl="2">
      <w:numFmt w:val="bullet"/>
      <w:lvlText w:val="•"/>
      <w:lvlJc w:val="left"/>
      <w:pPr>
        <w:ind w:left="2084" w:hanging="296"/>
      </w:pPr>
    </w:lvl>
    <w:lvl w:ilvl="3">
      <w:numFmt w:val="bullet"/>
      <w:lvlText w:val="•"/>
      <w:lvlJc w:val="left"/>
      <w:pPr>
        <w:ind w:left="3066" w:hanging="296"/>
      </w:pPr>
    </w:lvl>
    <w:lvl w:ilvl="4">
      <w:numFmt w:val="bullet"/>
      <w:lvlText w:val="•"/>
      <w:lvlJc w:val="left"/>
      <w:pPr>
        <w:ind w:left="4048" w:hanging="296"/>
      </w:pPr>
    </w:lvl>
    <w:lvl w:ilvl="5">
      <w:numFmt w:val="bullet"/>
      <w:lvlText w:val="•"/>
      <w:lvlJc w:val="left"/>
      <w:pPr>
        <w:ind w:left="5030" w:hanging="296"/>
      </w:pPr>
    </w:lvl>
    <w:lvl w:ilvl="6">
      <w:numFmt w:val="bullet"/>
      <w:lvlText w:val="•"/>
      <w:lvlJc w:val="left"/>
      <w:pPr>
        <w:ind w:left="6012" w:hanging="296"/>
      </w:pPr>
    </w:lvl>
    <w:lvl w:ilvl="7">
      <w:numFmt w:val="bullet"/>
      <w:lvlText w:val="•"/>
      <w:lvlJc w:val="left"/>
      <w:pPr>
        <w:ind w:left="6994" w:hanging="296"/>
      </w:pPr>
    </w:lvl>
    <w:lvl w:ilvl="8">
      <w:numFmt w:val="bullet"/>
      <w:lvlText w:val="•"/>
      <w:lvlJc w:val="left"/>
      <w:pPr>
        <w:ind w:left="7976" w:hanging="296"/>
      </w:pPr>
    </w:lvl>
  </w:abstractNum>
  <w:abstractNum w:abstractNumId="3" w15:restartNumberingAfterBreak="0">
    <w:nsid w:val="00000405"/>
    <w:multiLevelType w:val="multilevel"/>
    <w:tmpl w:val="FFFFFFFF"/>
    <w:lvl w:ilvl="0">
      <w:start w:val="1"/>
      <w:numFmt w:val="decimal"/>
      <w:lvlText w:val="%1."/>
      <w:lvlJc w:val="left"/>
      <w:pPr>
        <w:ind w:left="840" w:hanging="360"/>
      </w:pPr>
      <w:rPr>
        <w:spacing w:val="-1"/>
        <w:w w:val="100"/>
      </w:rPr>
    </w:lvl>
    <w:lvl w:ilvl="1">
      <w:numFmt w:val="bullet"/>
      <w:lvlText w:val=""/>
      <w:lvlJc w:val="left"/>
      <w:pPr>
        <w:ind w:left="840" w:hanging="360"/>
      </w:pPr>
      <w:rPr>
        <w:rFonts w:ascii="Symbol" w:hAnsi="Symbol" w:cs="Symbol"/>
        <w:b w:val="0"/>
        <w:bCs w:val="0"/>
        <w:i w:val="0"/>
        <w:iCs w:val="0"/>
        <w:spacing w:val="0"/>
        <w:w w:val="99"/>
        <w:sz w:val="22"/>
        <w:szCs w:val="22"/>
      </w:rPr>
    </w:lvl>
    <w:lvl w:ilvl="2">
      <w:numFmt w:val="bullet"/>
      <w:lvlText w:val="•"/>
      <w:lvlJc w:val="left"/>
      <w:pPr>
        <w:ind w:left="2660" w:hanging="360"/>
      </w:pPr>
    </w:lvl>
    <w:lvl w:ilvl="3">
      <w:numFmt w:val="bullet"/>
      <w:lvlText w:val="•"/>
      <w:lvlJc w:val="left"/>
      <w:pPr>
        <w:ind w:left="3570" w:hanging="360"/>
      </w:pPr>
    </w:lvl>
    <w:lvl w:ilvl="4">
      <w:numFmt w:val="bullet"/>
      <w:lvlText w:val="•"/>
      <w:lvlJc w:val="left"/>
      <w:pPr>
        <w:ind w:left="4480" w:hanging="360"/>
      </w:pPr>
    </w:lvl>
    <w:lvl w:ilvl="5">
      <w:numFmt w:val="bullet"/>
      <w:lvlText w:val="•"/>
      <w:lvlJc w:val="left"/>
      <w:pPr>
        <w:ind w:left="5390" w:hanging="360"/>
      </w:pPr>
    </w:lvl>
    <w:lvl w:ilvl="6">
      <w:numFmt w:val="bullet"/>
      <w:lvlText w:val="•"/>
      <w:lvlJc w:val="left"/>
      <w:pPr>
        <w:ind w:left="6300" w:hanging="360"/>
      </w:pPr>
    </w:lvl>
    <w:lvl w:ilvl="7">
      <w:numFmt w:val="bullet"/>
      <w:lvlText w:val="•"/>
      <w:lvlJc w:val="left"/>
      <w:pPr>
        <w:ind w:left="7210" w:hanging="360"/>
      </w:pPr>
    </w:lvl>
    <w:lvl w:ilvl="8">
      <w:numFmt w:val="bullet"/>
      <w:lvlText w:val="•"/>
      <w:lvlJc w:val="left"/>
      <w:pPr>
        <w:ind w:left="8120" w:hanging="360"/>
      </w:pPr>
    </w:lvl>
  </w:abstractNum>
  <w:abstractNum w:abstractNumId="4" w15:restartNumberingAfterBreak="0">
    <w:nsid w:val="00000406"/>
    <w:multiLevelType w:val="multilevel"/>
    <w:tmpl w:val="FFFFFFFF"/>
    <w:lvl w:ilvl="0">
      <w:start w:val="1"/>
      <w:numFmt w:val="decimal"/>
      <w:lvlText w:val="[%1]"/>
      <w:lvlJc w:val="left"/>
      <w:pPr>
        <w:ind w:left="416" w:hanging="297"/>
      </w:pPr>
      <w:rPr>
        <w:rFonts w:ascii="Calibri" w:hAnsi="Calibri" w:cs="Calibri"/>
        <w:b w:val="0"/>
        <w:bCs w:val="0"/>
        <w:i w:val="0"/>
        <w:iCs w:val="0"/>
        <w:spacing w:val="-1"/>
        <w:w w:val="99"/>
        <w:sz w:val="22"/>
        <w:szCs w:val="22"/>
      </w:rPr>
    </w:lvl>
    <w:lvl w:ilvl="1">
      <w:numFmt w:val="bullet"/>
      <w:lvlText w:val="•"/>
      <w:lvlJc w:val="left"/>
      <w:pPr>
        <w:ind w:left="1372" w:hanging="297"/>
      </w:pPr>
    </w:lvl>
    <w:lvl w:ilvl="2">
      <w:numFmt w:val="bullet"/>
      <w:lvlText w:val="•"/>
      <w:lvlJc w:val="left"/>
      <w:pPr>
        <w:ind w:left="2324" w:hanging="297"/>
      </w:pPr>
    </w:lvl>
    <w:lvl w:ilvl="3">
      <w:numFmt w:val="bullet"/>
      <w:lvlText w:val="•"/>
      <w:lvlJc w:val="left"/>
      <w:pPr>
        <w:ind w:left="3276" w:hanging="297"/>
      </w:pPr>
    </w:lvl>
    <w:lvl w:ilvl="4">
      <w:numFmt w:val="bullet"/>
      <w:lvlText w:val="•"/>
      <w:lvlJc w:val="left"/>
      <w:pPr>
        <w:ind w:left="4228" w:hanging="297"/>
      </w:pPr>
    </w:lvl>
    <w:lvl w:ilvl="5">
      <w:numFmt w:val="bullet"/>
      <w:lvlText w:val="•"/>
      <w:lvlJc w:val="left"/>
      <w:pPr>
        <w:ind w:left="5180" w:hanging="297"/>
      </w:pPr>
    </w:lvl>
    <w:lvl w:ilvl="6">
      <w:numFmt w:val="bullet"/>
      <w:lvlText w:val="•"/>
      <w:lvlJc w:val="left"/>
      <w:pPr>
        <w:ind w:left="6132" w:hanging="297"/>
      </w:pPr>
    </w:lvl>
    <w:lvl w:ilvl="7">
      <w:numFmt w:val="bullet"/>
      <w:lvlText w:val="•"/>
      <w:lvlJc w:val="left"/>
      <w:pPr>
        <w:ind w:left="7084" w:hanging="297"/>
      </w:pPr>
    </w:lvl>
    <w:lvl w:ilvl="8">
      <w:numFmt w:val="bullet"/>
      <w:lvlText w:val="•"/>
      <w:lvlJc w:val="left"/>
      <w:pPr>
        <w:ind w:left="8036" w:hanging="297"/>
      </w:pPr>
    </w:lvl>
  </w:abstractNum>
  <w:abstractNum w:abstractNumId="5" w15:restartNumberingAfterBreak="0">
    <w:nsid w:val="00000407"/>
    <w:multiLevelType w:val="multilevel"/>
    <w:tmpl w:val="FFFFFFFF"/>
    <w:lvl w:ilvl="0">
      <w:numFmt w:val="bullet"/>
      <w:lvlText w:val=""/>
      <w:lvlJc w:val="left"/>
      <w:pPr>
        <w:ind w:left="840" w:hanging="360"/>
      </w:pPr>
      <w:rPr>
        <w:rFonts w:ascii="Symbol" w:hAnsi="Symbol" w:cs="Symbol"/>
        <w:b w:val="0"/>
        <w:bCs w:val="0"/>
        <w:i w:val="0"/>
        <w:iCs w:val="0"/>
        <w:spacing w:val="0"/>
        <w:w w:val="99"/>
        <w:sz w:val="22"/>
        <w:szCs w:val="22"/>
      </w:rPr>
    </w:lvl>
    <w:lvl w:ilvl="1">
      <w:numFmt w:val="bullet"/>
      <w:lvlText w:val="•"/>
      <w:lvlJc w:val="left"/>
      <w:pPr>
        <w:ind w:left="1750" w:hanging="360"/>
      </w:pPr>
    </w:lvl>
    <w:lvl w:ilvl="2">
      <w:numFmt w:val="bullet"/>
      <w:lvlText w:val="•"/>
      <w:lvlJc w:val="left"/>
      <w:pPr>
        <w:ind w:left="2660" w:hanging="360"/>
      </w:pPr>
    </w:lvl>
    <w:lvl w:ilvl="3">
      <w:numFmt w:val="bullet"/>
      <w:lvlText w:val="•"/>
      <w:lvlJc w:val="left"/>
      <w:pPr>
        <w:ind w:left="3570" w:hanging="360"/>
      </w:pPr>
    </w:lvl>
    <w:lvl w:ilvl="4">
      <w:numFmt w:val="bullet"/>
      <w:lvlText w:val="•"/>
      <w:lvlJc w:val="left"/>
      <w:pPr>
        <w:ind w:left="4480" w:hanging="360"/>
      </w:pPr>
    </w:lvl>
    <w:lvl w:ilvl="5">
      <w:numFmt w:val="bullet"/>
      <w:lvlText w:val="•"/>
      <w:lvlJc w:val="left"/>
      <w:pPr>
        <w:ind w:left="5390" w:hanging="360"/>
      </w:pPr>
    </w:lvl>
    <w:lvl w:ilvl="6">
      <w:numFmt w:val="bullet"/>
      <w:lvlText w:val="•"/>
      <w:lvlJc w:val="left"/>
      <w:pPr>
        <w:ind w:left="6300" w:hanging="360"/>
      </w:pPr>
    </w:lvl>
    <w:lvl w:ilvl="7">
      <w:numFmt w:val="bullet"/>
      <w:lvlText w:val="•"/>
      <w:lvlJc w:val="left"/>
      <w:pPr>
        <w:ind w:left="7210" w:hanging="360"/>
      </w:pPr>
    </w:lvl>
    <w:lvl w:ilvl="8">
      <w:numFmt w:val="bullet"/>
      <w:lvlText w:val="•"/>
      <w:lvlJc w:val="left"/>
      <w:pPr>
        <w:ind w:left="8120" w:hanging="360"/>
      </w:pPr>
    </w:lvl>
  </w:abstractNum>
  <w:abstractNum w:abstractNumId="6" w15:restartNumberingAfterBreak="0">
    <w:nsid w:val="00000408"/>
    <w:multiLevelType w:val="multilevel"/>
    <w:tmpl w:val="FFFFFFFF"/>
    <w:lvl w:ilvl="0">
      <w:start w:val="1"/>
      <w:numFmt w:val="decimal"/>
      <w:lvlText w:val="%1."/>
      <w:lvlJc w:val="left"/>
      <w:pPr>
        <w:ind w:left="840" w:hanging="360"/>
      </w:pPr>
      <w:rPr>
        <w:spacing w:val="0"/>
        <w:w w:val="99"/>
      </w:rPr>
    </w:lvl>
    <w:lvl w:ilvl="1">
      <w:start w:val="1"/>
      <w:numFmt w:val="lowerLetter"/>
      <w:lvlText w:val="%2."/>
      <w:lvlJc w:val="left"/>
      <w:pPr>
        <w:ind w:left="1200" w:hanging="360"/>
      </w:pPr>
      <w:rPr>
        <w:spacing w:val="0"/>
        <w:w w:val="100"/>
      </w:rPr>
    </w:lvl>
    <w:lvl w:ilvl="2">
      <w:numFmt w:val="bullet"/>
      <w:lvlText w:val="•"/>
      <w:lvlJc w:val="left"/>
      <w:pPr>
        <w:ind w:left="2171" w:hanging="360"/>
      </w:pPr>
    </w:lvl>
    <w:lvl w:ilvl="3">
      <w:numFmt w:val="bullet"/>
      <w:lvlText w:val="•"/>
      <w:lvlJc w:val="left"/>
      <w:pPr>
        <w:ind w:left="3142" w:hanging="360"/>
      </w:pPr>
    </w:lvl>
    <w:lvl w:ilvl="4">
      <w:numFmt w:val="bullet"/>
      <w:lvlText w:val="•"/>
      <w:lvlJc w:val="left"/>
      <w:pPr>
        <w:ind w:left="4113" w:hanging="360"/>
      </w:pPr>
    </w:lvl>
    <w:lvl w:ilvl="5">
      <w:numFmt w:val="bullet"/>
      <w:lvlText w:val="•"/>
      <w:lvlJc w:val="left"/>
      <w:pPr>
        <w:ind w:left="5084" w:hanging="360"/>
      </w:pPr>
    </w:lvl>
    <w:lvl w:ilvl="6">
      <w:numFmt w:val="bullet"/>
      <w:lvlText w:val="•"/>
      <w:lvlJc w:val="left"/>
      <w:pPr>
        <w:ind w:left="6055" w:hanging="360"/>
      </w:pPr>
    </w:lvl>
    <w:lvl w:ilvl="7">
      <w:numFmt w:val="bullet"/>
      <w:lvlText w:val="•"/>
      <w:lvlJc w:val="left"/>
      <w:pPr>
        <w:ind w:left="7026" w:hanging="360"/>
      </w:pPr>
    </w:lvl>
    <w:lvl w:ilvl="8">
      <w:numFmt w:val="bullet"/>
      <w:lvlText w:val="•"/>
      <w:lvlJc w:val="left"/>
      <w:pPr>
        <w:ind w:left="7997" w:hanging="360"/>
      </w:pPr>
    </w:lvl>
  </w:abstractNum>
  <w:abstractNum w:abstractNumId="7" w15:restartNumberingAfterBreak="0">
    <w:nsid w:val="00000409"/>
    <w:multiLevelType w:val="multilevel"/>
    <w:tmpl w:val="FFFFFFFF"/>
    <w:lvl w:ilvl="0">
      <w:numFmt w:val="bullet"/>
      <w:lvlText w:val=""/>
      <w:lvlJc w:val="left"/>
      <w:pPr>
        <w:ind w:left="840" w:hanging="360"/>
      </w:pPr>
      <w:rPr>
        <w:rFonts w:ascii="Symbol" w:hAnsi="Symbol" w:cs="Symbol"/>
        <w:spacing w:val="0"/>
        <w:w w:val="99"/>
      </w:rPr>
    </w:lvl>
    <w:lvl w:ilvl="1">
      <w:numFmt w:val="bullet"/>
      <w:lvlText w:val="•"/>
      <w:lvlJc w:val="left"/>
      <w:pPr>
        <w:ind w:left="1750" w:hanging="360"/>
      </w:pPr>
    </w:lvl>
    <w:lvl w:ilvl="2">
      <w:numFmt w:val="bullet"/>
      <w:lvlText w:val="•"/>
      <w:lvlJc w:val="left"/>
      <w:pPr>
        <w:ind w:left="2660" w:hanging="360"/>
      </w:pPr>
    </w:lvl>
    <w:lvl w:ilvl="3">
      <w:numFmt w:val="bullet"/>
      <w:lvlText w:val="•"/>
      <w:lvlJc w:val="left"/>
      <w:pPr>
        <w:ind w:left="3570" w:hanging="360"/>
      </w:pPr>
    </w:lvl>
    <w:lvl w:ilvl="4">
      <w:numFmt w:val="bullet"/>
      <w:lvlText w:val="•"/>
      <w:lvlJc w:val="left"/>
      <w:pPr>
        <w:ind w:left="4480" w:hanging="360"/>
      </w:pPr>
    </w:lvl>
    <w:lvl w:ilvl="5">
      <w:numFmt w:val="bullet"/>
      <w:lvlText w:val="•"/>
      <w:lvlJc w:val="left"/>
      <w:pPr>
        <w:ind w:left="5390" w:hanging="360"/>
      </w:pPr>
    </w:lvl>
    <w:lvl w:ilvl="6">
      <w:numFmt w:val="bullet"/>
      <w:lvlText w:val="•"/>
      <w:lvlJc w:val="left"/>
      <w:pPr>
        <w:ind w:left="6300" w:hanging="360"/>
      </w:pPr>
    </w:lvl>
    <w:lvl w:ilvl="7">
      <w:numFmt w:val="bullet"/>
      <w:lvlText w:val="•"/>
      <w:lvlJc w:val="left"/>
      <w:pPr>
        <w:ind w:left="7210" w:hanging="360"/>
      </w:pPr>
    </w:lvl>
    <w:lvl w:ilvl="8">
      <w:numFmt w:val="bullet"/>
      <w:lvlText w:val="•"/>
      <w:lvlJc w:val="left"/>
      <w:pPr>
        <w:ind w:left="8120" w:hanging="360"/>
      </w:pPr>
    </w:lvl>
  </w:abstractNum>
  <w:abstractNum w:abstractNumId="8" w15:restartNumberingAfterBreak="0">
    <w:nsid w:val="0000040A"/>
    <w:multiLevelType w:val="multilevel"/>
    <w:tmpl w:val="FFFFFFFF"/>
    <w:lvl w:ilvl="0">
      <w:start w:val="1"/>
      <w:numFmt w:val="decimal"/>
      <w:lvlText w:val="[%1]"/>
      <w:lvlJc w:val="left"/>
      <w:pPr>
        <w:ind w:left="120" w:hanging="296"/>
      </w:pPr>
      <w:rPr>
        <w:rFonts w:ascii="Calibri" w:hAnsi="Calibri" w:cs="Calibri"/>
        <w:b w:val="0"/>
        <w:bCs w:val="0"/>
        <w:i w:val="0"/>
        <w:iCs w:val="0"/>
        <w:spacing w:val="-1"/>
        <w:w w:val="99"/>
        <w:sz w:val="22"/>
        <w:szCs w:val="22"/>
      </w:rPr>
    </w:lvl>
    <w:lvl w:ilvl="1">
      <w:numFmt w:val="bullet"/>
      <w:lvlText w:val="•"/>
      <w:lvlJc w:val="left"/>
      <w:pPr>
        <w:ind w:left="1102" w:hanging="296"/>
      </w:pPr>
    </w:lvl>
    <w:lvl w:ilvl="2">
      <w:numFmt w:val="bullet"/>
      <w:lvlText w:val="•"/>
      <w:lvlJc w:val="left"/>
      <w:pPr>
        <w:ind w:left="2084" w:hanging="296"/>
      </w:pPr>
    </w:lvl>
    <w:lvl w:ilvl="3">
      <w:numFmt w:val="bullet"/>
      <w:lvlText w:val="•"/>
      <w:lvlJc w:val="left"/>
      <w:pPr>
        <w:ind w:left="3066" w:hanging="296"/>
      </w:pPr>
    </w:lvl>
    <w:lvl w:ilvl="4">
      <w:numFmt w:val="bullet"/>
      <w:lvlText w:val="•"/>
      <w:lvlJc w:val="left"/>
      <w:pPr>
        <w:ind w:left="4048" w:hanging="296"/>
      </w:pPr>
    </w:lvl>
    <w:lvl w:ilvl="5">
      <w:numFmt w:val="bullet"/>
      <w:lvlText w:val="•"/>
      <w:lvlJc w:val="left"/>
      <w:pPr>
        <w:ind w:left="5030" w:hanging="296"/>
      </w:pPr>
    </w:lvl>
    <w:lvl w:ilvl="6">
      <w:numFmt w:val="bullet"/>
      <w:lvlText w:val="•"/>
      <w:lvlJc w:val="left"/>
      <w:pPr>
        <w:ind w:left="6012" w:hanging="296"/>
      </w:pPr>
    </w:lvl>
    <w:lvl w:ilvl="7">
      <w:numFmt w:val="bullet"/>
      <w:lvlText w:val="•"/>
      <w:lvlJc w:val="left"/>
      <w:pPr>
        <w:ind w:left="6994" w:hanging="296"/>
      </w:pPr>
    </w:lvl>
    <w:lvl w:ilvl="8">
      <w:numFmt w:val="bullet"/>
      <w:lvlText w:val="•"/>
      <w:lvlJc w:val="left"/>
      <w:pPr>
        <w:ind w:left="7976" w:hanging="296"/>
      </w:pPr>
    </w:lvl>
  </w:abstractNum>
  <w:num w:numId="1" w16cid:durableId="1081761031">
    <w:abstractNumId w:val="8"/>
  </w:num>
  <w:num w:numId="2" w16cid:durableId="682971659">
    <w:abstractNumId w:val="7"/>
  </w:num>
  <w:num w:numId="3" w16cid:durableId="1233932867">
    <w:abstractNumId w:val="6"/>
  </w:num>
  <w:num w:numId="4" w16cid:durableId="733240204">
    <w:abstractNumId w:val="5"/>
  </w:num>
  <w:num w:numId="5" w16cid:durableId="1626813239">
    <w:abstractNumId w:val="4"/>
  </w:num>
  <w:num w:numId="6" w16cid:durableId="2046636042">
    <w:abstractNumId w:val="3"/>
  </w:num>
  <w:num w:numId="7" w16cid:durableId="543445634">
    <w:abstractNumId w:val="2"/>
  </w:num>
  <w:num w:numId="8" w16cid:durableId="295599690">
    <w:abstractNumId w:val="1"/>
  </w:num>
  <w:num w:numId="9" w16cid:durableId="616520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5B9"/>
    <w:rsid w:val="00135955"/>
    <w:rsid w:val="00B565B9"/>
    <w:rsid w:val="00B940F1"/>
    <w:rsid w:val="00C93E0C"/>
    <w:rsid w:val="00F96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518AA6"/>
  <w14:defaultImageDpi w14:val="0"/>
  <w15:docId w15:val="{3A3492D9-D6F4-3744-AD95-1962FAE5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Calibri" w:hAnsi="Calibri" w:cs="Calibri"/>
      <w:kern w:val="0"/>
      <w:sz w:val="22"/>
      <w:szCs w:val="22"/>
    </w:rPr>
  </w:style>
  <w:style w:type="paragraph" w:styleId="Heading1">
    <w:name w:val="heading 1"/>
    <w:basedOn w:val="Normal"/>
    <w:next w:val="Normal"/>
    <w:link w:val="Heading1Char"/>
    <w:uiPriority w:val="1"/>
    <w:qFormat/>
    <w:pPr>
      <w:spacing w:before="152"/>
      <w:ind w:left="1311" w:hanging="344"/>
      <w:outlineLvl w:val="0"/>
    </w:pPr>
    <w:rPr>
      <w:rFonts w:ascii="Calibri Light" w:hAnsi="Calibri Light" w:cs="Calibri Light"/>
      <w:sz w:val="36"/>
      <w:szCs w:val="36"/>
    </w:rPr>
  </w:style>
  <w:style w:type="paragraph" w:styleId="Heading2">
    <w:name w:val="heading 2"/>
    <w:basedOn w:val="Normal"/>
    <w:next w:val="Normal"/>
    <w:link w:val="Heading2Char"/>
    <w:uiPriority w:val="1"/>
    <w:qFormat/>
    <w:pPr>
      <w:ind w:left="120"/>
      <w:outlineLvl w:val="1"/>
    </w:pPr>
    <w:rPr>
      <w:rFonts w:ascii="Calibri Light" w:hAnsi="Calibri Light" w:cs="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99"/>
    <w:semiHidden/>
    <w:rPr>
      <w:rFonts w:ascii="Calibri" w:hAnsi="Calibri" w:cs="Calibri"/>
      <w:kern w:val="0"/>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kern w:val="0"/>
      <w:sz w:val="28"/>
      <w:szCs w:val="28"/>
    </w:rPr>
  </w:style>
  <w:style w:type="paragraph" w:styleId="Title">
    <w:name w:val="Title"/>
    <w:basedOn w:val="Normal"/>
    <w:next w:val="Normal"/>
    <w:link w:val="TitleChar"/>
    <w:uiPriority w:val="1"/>
    <w:qFormat/>
    <w:pPr>
      <w:ind w:left="358" w:right="700"/>
      <w:jc w:val="center"/>
    </w:pPr>
    <w:rPr>
      <w:rFonts w:ascii="Calibri Light" w:hAnsi="Calibri Light" w:cs="Calibri Light"/>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1"/>
    <w:qFormat/>
    <w:pPr>
      <w:ind w:left="839" w:hanging="360"/>
    </w:pPr>
    <w:rPr>
      <w:sz w:val="24"/>
      <w:szCs w:val="24"/>
    </w:rPr>
  </w:style>
  <w:style w:type="paragraph" w:customStyle="1" w:styleId="TableParagraph">
    <w:name w:val="Table Paragraph"/>
    <w:basedOn w:val="Normal"/>
    <w:uiPriority w:val="1"/>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hyperlink" Target="https://creativecommons.org/licenses/by/4.0/" TargetMode="External"/><Relationship Id="rId21" Type="http://schemas.openxmlformats.org/officeDocument/2006/relationships/hyperlink" Target="https://www.flickr.com/photos/36551225%40N05" TargetMode="External"/><Relationship Id="rId34" Type="http://schemas.openxmlformats.org/officeDocument/2006/relationships/hyperlink" Target="https://docs.google.com/document/d/1pMpVbDRWIN6HssQQQ4MeQ6U-oB-sGUrtRswD7feuRB0/edit" TargetMode="External"/><Relationship Id="rId42" Type="http://schemas.openxmlformats.org/officeDocument/2006/relationships/hyperlink" Target="https://creativecommons.org/licenses/by/4.0/" TargetMode="External"/><Relationship Id="rId47" Type="http://schemas.openxmlformats.org/officeDocument/2006/relationships/hyperlink" Target="https://www.flickr.com/photos/35538707%40N00" TargetMode="External"/><Relationship Id="rId50" Type="http://schemas.openxmlformats.org/officeDocument/2006/relationships/hyperlink" Target="https://owl.purdue.edu/owl/subject_specific_writing/professional_technical_writing/audience_analysis/development_stage.html" TargetMode="External"/><Relationship Id="rId55" Type="http://schemas.openxmlformats.org/officeDocument/2006/relationships/hyperlink" Target="https://owl.purdue.edu/owl/subject_specific_writing/professional_technical_writing/audience_analysis/index.html" TargetMode="External"/><Relationship Id="rId63" Type="http://schemas.openxmlformats.org/officeDocument/2006/relationships/hyperlink" Target="https://www.who.int/health-topics/disability#tab%3Dtab_1"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flickr.com/photos/153742361%40N05" TargetMode="External"/><Relationship Id="rId29" Type="http://schemas.openxmlformats.org/officeDocument/2006/relationships/hyperlink" Target="https://www-oxfordreference-com.turing.library.northwestern.edu/view/10.1093/acref/9780199208951.001.0001/q-author-00005-00000443" TargetMode="External"/><Relationship Id="rId11" Type="http://schemas.openxmlformats.org/officeDocument/2006/relationships/hyperlink" Target="https://www.flickr.com/photos/35468141621%40N01" TargetMode="External"/><Relationship Id="rId24" Type="http://schemas.openxmlformats.org/officeDocument/2006/relationships/hyperlink" Target="https://creativecommons.org/licenses/by-nc/4.0/" TargetMode="External"/><Relationship Id="rId32" Type="http://schemas.openxmlformats.org/officeDocument/2006/relationships/hyperlink" Target="http://www.wsj.com/articles/the-cause-of-bad-writing-1411660188" TargetMode="External"/><Relationship Id="rId37" Type="http://schemas.openxmlformats.org/officeDocument/2006/relationships/hyperlink" Target="https://creativecommons.org/licenses/by-nc/2.0/?ref=ccsearch&amp;atype=rich" TargetMode="External"/><Relationship Id="rId40" Type="http://schemas.openxmlformats.org/officeDocument/2006/relationships/hyperlink" Target="https://www.ada.gov/" TargetMode="External"/><Relationship Id="rId45" Type="http://schemas.openxmlformats.org/officeDocument/2006/relationships/image" Target="media/image6.jpeg"/><Relationship Id="rId53" Type="http://schemas.openxmlformats.org/officeDocument/2006/relationships/hyperlink" Target="https://openoregon.pressbooks.pub/technicalwriting/" TargetMode="External"/><Relationship Id="rId58" Type="http://schemas.openxmlformats.org/officeDocument/2006/relationships/hyperlink" Target="https://www.ieee.org/content/dam/ieee-org/ieee/web/org/conferences/style_references_manual.pdf" TargetMode="External"/><Relationship Id="rId66" Type="http://schemas.openxmlformats.org/officeDocument/2006/relationships/hyperlink" Target="http://contested-cities.net/wpcontent/%20uploads/sites/8/2016/07/WPCC-165008-StatonKramerGordonValdez-FromTechnicalToPolitical.pdf" TargetMode="External"/><Relationship Id="rId5" Type="http://schemas.openxmlformats.org/officeDocument/2006/relationships/footnotes" Target="footnotes.xml"/><Relationship Id="rId61" Type="http://schemas.openxmlformats.org/officeDocument/2006/relationships/footer" Target="footer5.xml"/><Relationship Id="rId19" Type="http://schemas.openxmlformats.org/officeDocument/2006/relationships/image" Target="media/image4.jpeg"/><Relationship Id="rId14" Type="http://schemas.openxmlformats.org/officeDocument/2006/relationships/image" Target="media/image3.jpeg"/><Relationship Id="rId22" Type="http://schemas.openxmlformats.org/officeDocument/2006/relationships/hyperlink" Target="https://creativecommons.org/licenses/by-sa/2.0/?ref=ccsearch&amp;atype=rich" TargetMode="External"/><Relationship Id="rId27" Type="http://schemas.openxmlformats.org/officeDocument/2006/relationships/hyperlink" Target="https://pressbooks.bccampus.ca/technicalwriting" TargetMode="External"/><Relationship Id="rId30" Type="http://schemas.openxmlformats.org/officeDocument/2006/relationships/hyperlink" Target="https://www-oxfordreference-com.turing.library.northwestern.edu/view/10.1093/acref/9780199208951.001.0001/q-author-00005-00000443" TargetMode="External"/><Relationship Id="rId35" Type="http://schemas.openxmlformats.org/officeDocument/2006/relationships/image" Target="media/image5.jpeg"/><Relationship Id="rId43" Type="http://schemas.openxmlformats.org/officeDocument/2006/relationships/hyperlink" Target="https://pressbooks.bccampus.ca/technicalwriting" TargetMode="External"/><Relationship Id="rId48" Type="http://schemas.openxmlformats.org/officeDocument/2006/relationships/hyperlink" Target="https://creativecommons.org/licenses/by/2.0/?ref=ccsearch&amp;atype=rich" TargetMode="External"/><Relationship Id="rId56" Type="http://schemas.openxmlformats.org/officeDocument/2006/relationships/image" Target="media/image7.jpeg"/><Relationship Id="rId64" Type="http://schemas.openxmlformats.org/officeDocument/2006/relationships/hyperlink" Target="http://contested-cities.net/wpcontent/%20uploads/sites/8/2016/07/WPCC-165008-StatonKramerGordonValdez-FromTechnicalToPolitical.pdf" TargetMode="External"/><Relationship Id="rId8" Type="http://schemas.openxmlformats.org/officeDocument/2006/relationships/hyperlink" Target="http://creativecommons.org/licenses/by-nc/4.0/" TargetMode="External"/><Relationship Id="rId51" Type="http://schemas.openxmlformats.org/officeDocument/2006/relationships/hyperlink" Target="https://owl.purdue.edu/owl/subject_specific_writing/professional_technical_writing/audience_analysis/development_stage.html" TargetMode="External"/><Relationship Id="rId3" Type="http://schemas.openxmlformats.org/officeDocument/2006/relationships/settings" Target="settings.xml"/><Relationship Id="rId12" Type="http://schemas.openxmlformats.org/officeDocument/2006/relationships/hyperlink" Target="https://creativecommons.org/licenses/by/2.0/?ref=ccsearch&amp;atype=rich" TargetMode="External"/><Relationship Id="rId17" Type="http://schemas.openxmlformats.org/officeDocument/2006/relationships/hyperlink" Target="https://creativecommons.org/licenses/by/2.0/?ref=ccsearch&amp;atype=rich" TargetMode="External"/><Relationship Id="rId25" Type="http://schemas.openxmlformats.org/officeDocument/2006/relationships/hyperlink" Target="https://alg.manifoldapp.org/projects/open-tc" TargetMode="External"/><Relationship Id="rId33" Type="http://schemas.openxmlformats.org/officeDocument/2006/relationships/hyperlink" Target="https://docs.google.com/document/d/1pMpVbDRWIN6HssQQQ4MeQ6U-oB-sGUrtRswD7feuRB0/edit" TargetMode="External"/><Relationship Id="rId38" Type="http://schemas.openxmlformats.org/officeDocument/2006/relationships/footer" Target="footer2.xml"/><Relationship Id="rId46" Type="http://schemas.openxmlformats.org/officeDocument/2006/relationships/hyperlink" Target="https://www.flickr.com/photos/35538707%40N00/5852223146" TargetMode="External"/><Relationship Id="rId59" Type="http://schemas.openxmlformats.org/officeDocument/2006/relationships/hyperlink" Target="https://pressbooks.bccampus.ca/technicalwriting" TargetMode="External"/><Relationship Id="rId67" Type="http://schemas.openxmlformats.org/officeDocument/2006/relationships/fontTable" Target="fontTable.xml"/><Relationship Id="rId20" Type="http://schemas.openxmlformats.org/officeDocument/2006/relationships/hyperlink" Target="https://www.flickr.com/photos/36551225%40N05/3403519465" TargetMode="External"/><Relationship Id="rId41" Type="http://schemas.openxmlformats.org/officeDocument/2006/relationships/hyperlink" Target="https://alg.manifoldapp.org/projects/open-tc" TargetMode="External"/><Relationship Id="rId54" Type="http://schemas.openxmlformats.org/officeDocument/2006/relationships/hyperlink" Target="https://owl.purdue.edu/owl/subject_specific_writing/professional_technical_writing/audience_analysis/index.html" TargetMode="External"/><Relationship Id="rId62" Type="http://schemas.openxmlformats.org/officeDocument/2006/relationships/hyperlink" Target="https://www.who.int/health-topics/disability#tab%3Dtab_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flickr.com/photos/153742361%40N05/40516660395" TargetMode="External"/><Relationship Id="rId23" Type="http://schemas.openxmlformats.org/officeDocument/2006/relationships/hyperlink" Target="https://ohiostate.pressbooks.pub/engrtechcomm" TargetMode="External"/><Relationship Id="rId28" Type="http://schemas.openxmlformats.org/officeDocument/2006/relationships/hyperlink" Target="https://openoregon.pressbooks.pub/technicalwriting/" TargetMode="External"/><Relationship Id="rId36" Type="http://schemas.openxmlformats.org/officeDocument/2006/relationships/hyperlink" Target="https://www.flickr.com/photos/35272764%40N06" TargetMode="External"/><Relationship Id="rId49" Type="http://schemas.openxmlformats.org/officeDocument/2006/relationships/footer" Target="footer3.xml"/><Relationship Id="rId57" Type="http://schemas.openxmlformats.org/officeDocument/2006/relationships/footer" Target="footer4.xml"/><Relationship Id="rId10" Type="http://schemas.openxmlformats.org/officeDocument/2006/relationships/hyperlink" Target="https://www.flickr.com/photos/35468141621%40N01/6258398639" TargetMode="External"/><Relationship Id="rId31" Type="http://schemas.openxmlformats.org/officeDocument/2006/relationships/hyperlink" Target="https://www-oxfordreference-com.turing.library.northwestern.edu/view/10.1093/acref/9780199208951.001.0001/q-author-00005-00000443" TargetMode="External"/><Relationship Id="rId44" Type="http://schemas.openxmlformats.org/officeDocument/2006/relationships/hyperlink" Target="https://openoregon.pressbooks.pub/technicalwriting/" TargetMode="External"/><Relationship Id="rId52" Type="http://schemas.openxmlformats.org/officeDocument/2006/relationships/hyperlink" Target="https://pressbooks.bccampus.ca/technicalwriting" TargetMode="External"/><Relationship Id="rId60" Type="http://schemas.openxmlformats.org/officeDocument/2006/relationships/image" Target="media/image8.jpeg"/><Relationship Id="rId65" Type="http://schemas.openxmlformats.org/officeDocument/2006/relationships/hyperlink" Target="http://contested-cities.net/wpcontent/%20uploads/sites/8/2016/07/WPCC-165008-StatonKramerGordonValdez-FromTechnicalToPolitical.pdf"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hyperlink" Target="https://www.youtube.com/watch?v=JvAiE7owmeI&amp;feature=youtu.be" TargetMode="External"/><Relationship Id="rId39" Type="http://schemas.openxmlformats.org/officeDocument/2006/relationships/hyperlink" Target="https://plainlanguage.gov/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5797</Words>
  <Characters>33043</Characters>
  <Application>Microsoft Office Word</Application>
  <DocSecurity>0</DocSecurity>
  <Lines>275</Lines>
  <Paragraphs>77</Paragraphs>
  <ScaleCrop>false</ScaleCrop>
  <Company/>
  <LinksUpToDate>false</LinksUpToDate>
  <CharactersWithSpaces>38763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Maria Pigozzi</dc:creator>
  <cp:keywords/>
  <dc:description/>
  <cp:lastModifiedBy>Aerith Yorshka Netzer</cp:lastModifiedBy>
  <cp:revision>2</cp:revision>
  <dcterms:created xsi:type="dcterms:W3CDTF">2024-09-13T17:57:00Z</dcterms:created>
  <dcterms:modified xsi:type="dcterms:W3CDTF">2024-09-13T17:57:00Z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s">
    <vt:lpwstr/>
  </property>
  <property fmtid="{D5CDD505-2E9C-101B-9397-08002B2CF9AE}" pid="3" name="Creator">
    <vt:lpwstr>Acrobat PDFMaker 20 for Word</vt:lpwstr>
  </property>
  <property fmtid="{D5CDD505-2E9C-101B-9397-08002B2CF9AE}" pid="4" name="Producer">
    <vt:lpwstr>Adobe PDF Library 20.12.73</vt:lpwstr>
  </property>
</Properties>
</file>